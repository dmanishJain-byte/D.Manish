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A1A62E0" w14:textId="1C3795F1" w:rsidR="00ED5F12" w:rsidRPr="00ED5F12" w:rsidRDefault="00ED5F12" w:rsidP="00ED5F12">
      <w:pPr>
        <w:pStyle w:val="Heading1"/>
        <w:contextualSpacing/>
        <w:rPr>
          <w:sz w:val="44"/>
          <w:szCs w:val="44"/>
        </w:rPr>
      </w:pPr>
      <w:r w:rsidRPr="00ED5F12">
        <w:rPr>
          <w:rFonts w:ascii="Century Gothic" w:eastAsia="Century Gothic" w:hAnsi="Century Gothic" w:cs="Century Gothic"/>
          <w:caps/>
          <w:sz w:val="40"/>
          <w:szCs w:val="40"/>
        </w:rPr>
        <w:t>d.manish</w:t>
      </w:r>
    </w:p>
    <w:tbl>
      <w:tblPr>
        <w:tblStyle w:val="TableGrid"/>
        <w:tblW w:w="10635" w:type="dxa"/>
        <w:tblInd w:w="-162" w:type="dxa"/>
        <w:tblBorders>
          <w:left w:val="none" w:sz="0" w:space="0" w:color="auto"/>
          <w:bottom w:val="none" w:sz="0" w:space="0" w:color="auto"/>
          <w:right w:val="none" w:sz="0" w:space="0" w:color="auto"/>
        </w:tblBorders>
        <w:tblLook w:val="04A0" w:firstRow="1" w:lastRow="0" w:firstColumn="1" w:lastColumn="0" w:noHBand="0" w:noVBand="1"/>
      </w:tblPr>
      <w:tblGrid>
        <w:gridCol w:w="10635"/>
      </w:tblGrid>
      <w:tr w:rsidR="005B14B0" w:rsidRPr="005B14B0" w14:paraId="77A0DB6C" w14:textId="77777777" w:rsidTr="00ED5F12">
        <w:trPr>
          <w:trHeight w:val="69"/>
        </w:trPr>
        <w:tc>
          <w:tcPr>
            <w:tcW w:w="10635" w:type="dxa"/>
            <w:tcBorders>
              <w:top w:val="single" w:sz="4" w:space="0" w:color="auto"/>
            </w:tcBorders>
          </w:tcPr>
          <w:p w14:paraId="6E2AB64F" w14:textId="77777777" w:rsidR="005B14B0" w:rsidRPr="005B14B0" w:rsidRDefault="005B14B0">
            <w:pPr>
              <w:pStyle w:val="div"/>
              <w:spacing w:line="0" w:lineRule="atLeast"/>
              <w:rPr>
                <w:rFonts w:ascii="Century Gothic" w:eastAsia="Century Gothic" w:hAnsi="Century Gothic" w:cs="Century Gothic"/>
                <w:color w:val="333333"/>
                <w:sz w:val="2"/>
                <w:szCs w:val="2"/>
              </w:rPr>
            </w:pPr>
            <w:r w:rsidRPr="005B14B0">
              <w:rPr>
                <w:rFonts w:ascii="Century Gothic" w:eastAsia="Century Gothic" w:hAnsi="Century Gothic" w:cs="Century Gothic"/>
                <w:color w:val="333333"/>
                <w:sz w:val="2"/>
                <w:szCs w:val="2"/>
              </w:rPr>
              <w:t> </w:t>
            </w:r>
          </w:p>
        </w:tc>
      </w:tr>
      <w:tr w:rsidR="005B14B0" w:rsidRPr="005B14B0" w14:paraId="5DDA9E5D" w14:textId="77777777" w:rsidTr="00ED5F12">
        <w:trPr>
          <w:trHeight w:val="630"/>
        </w:trPr>
        <w:tc>
          <w:tcPr>
            <w:tcW w:w="10635" w:type="dxa"/>
          </w:tcPr>
          <w:p w14:paraId="710EBFA2" w14:textId="7FBD427E" w:rsidR="005B14B0" w:rsidRPr="005B14B0" w:rsidRDefault="005B14B0">
            <w:pPr>
              <w:pStyle w:val="div"/>
              <w:spacing w:line="380" w:lineRule="atLeast"/>
              <w:rPr>
                <w:rFonts w:ascii="Century Gothic" w:eastAsia="Century Gothic" w:hAnsi="Century Gothic" w:cs="Century Gothic"/>
                <w:color w:val="333333"/>
                <w:sz w:val="20"/>
                <w:szCs w:val="20"/>
              </w:rPr>
            </w:pPr>
          </w:p>
        </w:tc>
      </w:tr>
    </w:tbl>
    <w:p w14:paraId="07802BB9" w14:textId="11EBB88F" w:rsidR="000F0B5E" w:rsidRPr="001D2FB2" w:rsidRDefault="00000000" w:rsidP="00ED5F12">
      <w:pPr>
        <w:pStyle w:val="divdocumentdivsectiontitle"/>
        <w:tabs>
          <w:tab w:val="left" w:pos="7867"/>
        </w:tabs>
        <w:spacing w:before="240" w:after="60"/>
        <w:rPr>
          <w:rFonts w:ascii="Century Gothic" w:eastAsia="Century Gothic" w:hAnsi="Century Gothic" w:cs="Century Gothic"/>
          <w:b/>
          <w:bCs/>
          <w:caps/>
          <w:sz w:val="28"/>
          <w:szCs w:val="28"/>
        </w:rPr>
      </w:pPr>
      <w:r w:rsidRPr="001D2FB2">
        <w:rPr>
          <w:rFonts w:ascii="Century Gothic" w:eastAsia="Century Gothic" w:hAnsi="Century Gothic" w:cs="Century Gothic"/>
          <w:b/>
          <w:bCs/>
          <w:caps/>
          <w:sz w:val="28"/>
          <w:szCs w:val="28"/>
        </w:rPr>
        <w:t>Career Objective</w:t>
      </w:r>
      <w:r w:rsidR="00ED5F12">
        <w:rPr>
          <w:rFonts w:ascii="Century Gothic" w:eastAsia="Century Gothic" w:hAnsi="Century Gothic" w:cs="Century Gothic"/>
          <w:b/>
          <w:bCs/>
          <w:caps/>
          <w:sz w:val="28"/>
          <w:szCs w:val="28"/>
        </w:rPr>
        <w:tab/>
      </w:r>
    </w:p>
    <w:p w14:paraId="5B1A0DEE" w14:textId="77777777" w:rsidR="000F0B5E" w:rsidRPr="00771A85" w:rsidRDefault="00000000" w:rsidP="00BE65E0">
      <w:pPr>
        <w:pStyle w:val="p"/>
        <w:spacing w:line="300" w:lineRule="atLeast"/>
        <w:jc w:val="both"/>
        <w:rPr>
          <w:rFonts w:ascii="Century Gothic" w:eastAsia="Century Gothic" w:hAnsi="Century Gothic" w:cs="Century Gothic"/>
          <w:color w:val="333333"/>
        </w:rPr>
      </w:pPr>
      <w:r w:rsidRPr="00771A85">
        <w:rPr>
          <w:rFonts w:ascii="Century Gothic" w:eastAsia="Century Gothic" w:hAnsi="Century Gothic" w:cs="Century Gothic"/>
          <w:color w:val="333333"/>
        </w:rPr>
        <w:t>To serve my organization to the best of my ability and to enhance my working capacities, professional skills, and efficiencies with determination and commitment.</w:t>
      </w:r>
    </w:p>
    <w:p w14:paraId="1195465F" w14:textId="77777777" w:rsidR="000F0B5E" w:rsidRPr="001D2FB2" w:rsidRDefault="00000000">
      <w:pPr>
        <w:pStyle w:val="divdocumentdivsectiontitle"/>
        <w:spacing w:before="240" w:after="60"/>
        <w:rPr>
          <w:rFonts w:ascii="Century Gothic" w:eastAsia="Century Gothic" w:hAnsi="Century Gothic" w:cs="Century Gothic"/>
          <w:b/>
          <w:bCs/>
          <w:caps/>
          <w:sz w:val="28"/>
          <w:szCs w:val="28"/>
        </w:rPr>
      </w:pPr>
      <w:r w:rsidRPr="001D2FB2">
        <w:rPr>
          <w:rFonts w:ascii="Century Gothic" w:eastAsia="Century Gothic" w:hAnsi="Century Gothic" w:cs="Century Gothic"/>
          <w:b/>
          <w:bCs/>
          <w:caps/>
          <w:sz w:val="28"/>
          <w:szCs w:val="28"/>
        </w:rPr>
        <w:t>Core Skills</w:t>
      </w:r>
    </w:p>
    <w:tbl>
      <w:tblPr>
        <w:tblStyle w:val="divdocumenttable"/>
        <w:tblW w:w="8640" w:type="dxa"/>
        <w:tblInd w:w="1710" w:type="dxa"/>
        <w:tblLayout w:type="fixed"/>
        <w:tblCellMar>
          <w:left w:w="0" w:type="dxa"/>
          <w:right w:w="0" w:type="dxa"/>
        </w:tblCellMar>
        <w:tblLook w:val="05E0" w:firstRow="1" w:lastRow="1" w:firstColumn="1" w:lastColumn="1" w:noHBand="0" w:noVBand="1"/>
      </w:tblPr>
      <w:tblGrid>
        <w:gridCol w:w="3600"/>
        <w:gridCol w:w="5040"/>
      </w:tblGrid>
      <w:tr w:rsidR="000F0B5E" w:rsidRPr="001D2FB2" w14:paraId="42DB9A9C" w14:textId="77777777" w:rsidTr="00ED5F12">
        <w:tc>
          <w:tcPr>
            <w:tcW w:w="3600" w:type="dxa"/>
            <w:tcMar>
              <w:top w:w="0" w:type="dxa"/>
              <w:left w:w="0" w:type="dxa"/>
              <w:bottom w:w="0" w:type="dxa"/>
              <w:right w:w="0" w:type="dxa"/>
            </w:tcMar>
            <w:hideMark/>
          </w:tcPr>
          <w:p w14:paraId="26B954FF" w14:textId="77777777" w:rsidR="000F0B5E" w:rsidRPr="00771A85" w:rsidRDefault="00000000" w:rsidP="00ED5F12">
            <w:pPr>
              <w:pStyle w:val="ulli"/>
              <w:numPr>
                <w:ilvl w:val="0"/>
                <w:numId w:val="1"/>
              </w:numPr>
              <w:spacing w:line="300" w:lineRule="atLeast"/>
              <w:ind w:left="538" w:hanging="180"/>
              <w:rPr>
                <w:rFonts w:ascii="Century Gothic" w:eastAsia="Century Gothic" w:hAnsi="Century Gothic" w:cs="Century Gothic"/>
                <w:color w:val="333333"/>
              </w:rPr>
            </w:pPr>
            <w:r w:rsidRPr="00771A85">
              <w:rPr>
                <w:rFonts w:ascii="Century Gothic" w:eastAsia="Century Gothic" w:hAnsi="Century Gothic" w:cs="Century Gothic"/>
                <w:color w:val="333333"/>
              </w:rPr>
              <w:t>Budget planning</w:t>
            </w:r>
          </w:p>
          <w:p w14:paraId="2EFE941A" w14:textId="77777777" w:rsidR="000F0B5E" w:rsidRPr="00771A85" w:rsidRDefault="00000000" w:rsidP="00ED5F12">
            <w:pPr>
              <w:pStyle w:val="ulli"/>
              <w:numPr>
                <w:ilvl w:val="0"/>
                <w:numId w:val="1"/>
              </w:numPr>
              <w:spacing w:line="300" w:lineRule="atLeast"/>
              <w:ind w:left="538" w:hanging="180"/>
              <w:rPr>
                <w:rFonts w:ascii="Century Gothic" w:eastAsia="Century Gothic" w:hAnsi="Century Gothic" w:cs="Century Gothic"/>
                <w:color w:val="333333"/>
              </w:rPr>
            </w:pPr>
            <w:r w:rsidRPr="00771A85">
              <w:rPr>
                <w:rFonts w:ascii="Century Gothic" w:eastAsia="Century Gothic" w:hAnsi="Century Gothic" w:cs="Century Gothic"/>
                <w:color w:val="333333"/>
              </w:rPr>
              <w:t>Organizing</w:t>
            </w:r>
          </w:p>
          <w:p w14:paraId="77847EA3" w14:textId="77777777" w:rsidR="000F0B5E" w:rsidRPr="00771A85" w:rsidRDefault="00000000" w:rsidP="00ED5F12">
            <w:pPr>
              <w:pStyle w:val="ulli"/>
              <w:numPr>
                <w:ilvl w:val="0"/>
                <w:numId w:val="1"/>
              </w:numPr>
              <w:spacing w:line="300" w:lineRule="atLeast"/>
              <w:ind w:left="538" w:hanging="180"/>
              <w:rPr>
                <w:rFonts w:ascii="Century Gothic" w:eastAsia="Century Gothic" w:hAnsi="Century Gothic" w:cs="Century Gothic"/>
                <w:color w:val="333333"/>
              </w:rPr>
            </w:pPr>
            <w:r w:rsidRPr="00771A85">
              <w:rPr>
                <w:rFonts w:ascii="Century Gothic" w:eastAsia="Century Gothic" w:hAnsi="Century Gothic" w:cs="Century Gothic"/>
                <w:color w:val="333333"/>
              </w:rPr>
              <w:t>Dispersing</w:t>
            </w:r>
          </w:p>
          <w:p w14:paraId="30FB2136" w14:textId="77777777" w:rsidR="000F0B5E" w:rsidRPr="00771A85" w:rsidRDefault="00000000" w:rsidP="00ED5F12">
            <w:pPr>
              <w:pStyle w:val="ulli"/>
              <w:numPr>
                <w:ilvl w:val="0"/>
                <w:numId w:val="1"/>
              </w:numPr>
              <w:spacing w:line="300" w:lineRule="atLeast"/>
              <w:ind w:left="538" w:right="435" w:hanging="180"/>
              <w:rPr>
                <w:rFonts w:ascii="Century Gothic" w:eastAsia="Century Gothic" w:hAnsi="Century Gothic" w:cs="Century Gothic"/>
                <w:color w:val="333333"/>
              </w:rPr>
            </w:pPr>
            <w:r w:rsidRPr="00771A85">
              <w:rPr>
                <w:rFonts w:ascii="Century Gothic" w:eastAsia="Century Gothic" w:hAnsi="Century Gothic" w:cs="Century Gothic"/>
                <w:color w:val="333333"/>
              </w:rPr>
              <w:t>Good knowledge of Banking operations</w:t>
            </w:r>
          </w:p>
          <w:p w14:paraId="2D35E0F8" w14:textId="77777777" w:rsidR="000F0B5E" w:rsidRPr="00771A85" w:rsidRDefault="00000000" w:rsidP="00ED5F12">
            <w:pPr>
              <w:pStyle w:val="ulli"/>
              <w:numPr>
                <w:ilvl w:val="0"/>
                <w:numId w:val="1"/>
              </w:numPr>
              <w:spacing w:line="300" w:lineRule="atLeast"/>
              <w:ind w:left="538" w:hanging="180"/>
              <w:rPr>
                <w:rFonts w:ascii="Century Gothic" w:eastAsia="Century Gothic" w:hAnsi="Century Gothic" w:cs="Century Gothic"/>
                <w:color w:val="333333"/>
              </w:rPr>
            </w:pPr>
            <w:r w:rsidRPr="00771A85">
              <w:rPr>
                <w:rFonts w:ascii="Century Gothic" w:eastAsia="Century Gothic" w:hAnsi="Century Gothic" w:cs="Century Gothic"/>
                <w:color w:val="333333"/>
              </w:rPr>
              <w:t>Analytical thinking</w:t>
            </w:r>
          </w:p>
          <w:p w14:paraId="07046775" w14:textId="378B5551" w:rsidR="000F0B5E" w:rsidRPr="00771A85" w:rsidRDefault="00000000" w:rsidP="00ED5F12">
            <w:pPr>
              <w:pStyle w:val="ulli"/>
              <w:numPr>
                <w:ilvl w:val="0"/>
                <w:numId w:val="1"/>
              </w:numPr>
              <w:spacing w:line="300" w:lineRule="atLeast"/>
              <w:ind w:left="538" w:hanging="180"/>
              <w:rPr>
                <w:rFonts w:ascii="Century Gothic" w:eastAsia="Century Gothic" w:hAnsi="Century Gothic" w:cs="Century Gothic"/>
                <w:color w:val="333333"/>
              </w:rPr>
            </w:pPr>
            <w:r w:rsidRPr="00771A85">
              <w:rPr>
                <w:rFonts w:ascii="Century Gothic" w:eastAsia="Century Gothic" w:hAnsi="Century Gothic" w:cs="Century Gothic"/>
                <w:color w:val="333333"/>
              </w:rPr>
              <w:t xml:space="preserve">Cash flow </w:t>
            </w:r>
            <w:r w:rsidR="00CA09E2" w:rsidRPr="00771A85">
              <w:rPr>
                <w:rFonts w:ascii="Century Gothic" w:eastAsia="Century Gothic" w:hAnsi="Century Gothic" w:cs="Century Gothic"/>
                <w:color w:val="333333"/>
              </w:rPr>
              <w:t>management.</w:t>
            </w:r>
          </w:p>
          <w:p w14:paraId="4F01B36B" w14:textId="77777777" w:rsidR="000F0B5E" w:rsidRPr="00771A85" w:rsidRDefault="00000000" w:rsidP="00ED5F12">
            <w:pPr>
              <w:pStyle w:val="ulli"/>
              <w:numPr>
                <w:ilvl w:val="0"/>
                <w:numId w:val="1"/>
              </w:numPr>
              <w:spacing w:line="300" w:lineRule="atLeast"/>
              <w:ind w:left="538" w:hanging="180"/>
              <w:rPr>
                <w:rFonts w:ascii="Century Gothic" w:eastAsia="Century Gothic" w:hAnsi="Century Gothic" w:cs="Century Gothic"/>
                <w:color w:val="333333"/>
              </w:rPr>
            </w:pPr>
            <w:r w:rsidRPr="00771A85">
              <w:rPr>
                <w:rFonts w:ascii="Century Gothic" w:eastAsia="Century Gothic" w:hAnsi="Century Gothic" w:cs="Century Gothic"/>
                <w:color w:val="333333"/>
              </w:rPr>
              <w:t>Supporting Audits</w:t>
            </w:r>
          </w:p>
          <w:p w14:paraId="0F4CE764" w14:textId="77777777" w:rsidR="000F0B5E" w:rsidRPr="00771A85" w:rsidRDefault="00000000" w:rsidP="00ED5F12">
            <w:pPr>
              <w:pStyle w:val="ulli"/>
              <w:numPr>
                <w:ilvl w:val="0"/>
                <w:numId w:val="1"/>
              </w:numPr>
              <w:spacing w:line="300" w:lineRule="atLeast"/>
              <w:ind w:left="538" w:hanging="180"/>
              <w:rPr>
                <w:rFonts w:ascii="Century Gothic" w:eastAsia="Century Gothic" w:hAnsi="Century Gothic" w:cs="Century Gothic"/>
                <w:color w:val="333333"/>
              </w:rPr>
            </w:pPr>
            <w:r w:rsidRPr="00771A85">
              <w:rPr>
                <w:rFonts w:ascii="Century Gothic" w:eastAsia="Century Gothic" w:hAnsi="Century Gothic" w:cs="Century Gothic"/>
                <w:color w:val="333333"/>
              </w:rPr>
              <w:t>TDS filing</w:t>
            </w:r>
          </w:p>
          <w:p w14:paraId="1455A0CD" w14:textId="3DAE1DD3" w:rsidR="000F0B5E" w:rsidRPr="00771A85" w:rsidRDefault="00000000" w:rsidP="00ED5F12">
            <w:pPr>
              <w:pStyle w:val="ulli"/>
              <w:numPr>
                <w:ilvl w:val="0"/>
                <w:numId w:val="1"/>
              </w:numPr>
              <w:spacing w:line="300" w:lineRule="atLeast"/>
              <w:ind w:left="538" w:hanging="180"/>
              <w:rPr>
                <w:rFonts w:ascii="Century Gothic" w:eastAsia="Century Gothic" w:hAnsi="Century Gothic" w:cs="Century Gothic"/>
                <w:color w:val="333333"/>
              </w:rPr>
            </w:pPr>
            <w:r w:rsidRPr="00771A85">
              <w:rPr>
                <w:rFonts w:ascii="Century Gothic" w:eastAsia="Century Gothic" w:hAnsi="Century Gothic" w:cs="Century Gothic"/>
                <w:color w:val="333333"/>
              </w:rPr>
              <w:t xml:space="preserve">GST </w:t>
            </w:r>
          </w:p>
          <w:p w14:paraId="3406982A" w14:textId="77777777" w:rsidR="000F0B5E" w:rsidRPr="00771A85" w:rsidRDefault="00000000" w:rsidP="00ED5F12">
            <w:pPr>
              <w:pStyle w:val="ulli"/>
              <w:numPr>
                <w:ilvl w:val="0"/>
                <w:numId w:val="1"/>
              </w:numPr>
              <w:spacing w:line="300" w:lineRule="atLeast"/>
              <w:ind w:left="538" w:hanging="180"/>
              <w:rPr>
                <w:rFonts w:ascii="Century Gothic" w:eastAsia="Century Gothic" w:hAnsi="Century Gothic" w:cs="Century Gothic"/>
                <w:color w:val="333333"/>
              </w:rPr>
            </w:pPr>
            <w:r w:rsidRPr="00771A85">
              <w:rPr>
                <w:rFonts w:ascii="Century Gothic" w:eastAsia="Century Gothic" w:hAnsi="Century Gothic" w:cs="Century Gothic"/>
                <w:color w:val="333333"/>
              </w:rPr>
              <w:t>Payroll processing</w:t>
            </w:r>
          </w:p>
          <w:p w14:paraId="7C0845DE" w14:textId="77777777" w:rsidR="000F0B5E" w:rsidRPr="00771A85" w:rsidRDefault="00000000" w:rsidP="00ED5F12">
            <w:pPr>
              <w:pStyle w:val="ulli"/>
              <w:numPr>
                <w:ilvl w:val="0"/>
                <w:numId w:val="1"/>
              </w:numPr>
              <w:spacing w:line="300" w:lineRule="atLeast"/>
              <w:ind w:left="538" w:hanging="180"/>
              <w:rPr>
                <w:rFonts w:ascii="Century Gothic" w:eastAsia="Century Gothic" w:hAnsi="Century Gothic" w:cs="Century Gothic"/>
                <w:color w:val="333333"/>
              </w:rPr>
            </w:pPr>
            <w:r w:rsidRPr="00771A85">
              <w:rPr>
                <w:rFonts w:ascii="Century Gothic" w:eastAsia="Century Gothic" w:hAnsi="Century Gothic" w:cs="Century Gothic"/>
                <w:color w:val="333333"/>
              </w:rPr>
              <w:t>Reporting and documentation</w:t>
            </w:r>
          </w:p>
        </w:tc>
        <w:tc>
          <w:tcPr>
            <w:tcW w:w="5040" w:type="dxa"/>
            <w:tcBorders>
              <w:left w:val="single" w:sz="8" w:space="0" w:color="FEFDFD"/>
            </w:tcBorders>
            <w:tcMar>
              <w:top w:w="0" w:type="dxa"/>
              <w:left w:w="0" w:type="dxa"/>
              <w:bottom w:w="0" w:type="dxa"/>
              <w:right w:w="0" w:type="dxa"/>
            </w:tcMar>
            <w:hideMark/>
          </w:tcPr>
          <w:p w14:paraId="646D41D8" w14:textId="77777777" w:rsidR="000F0B5E" w:rsidRPr="00771A85" w:rsidRDefault="00000000" w:rsidP="00ED5F12">
            <w:pPr>
              <w:pStyle w:val="ulli"/>
              <w:numPr>
                <w:ilvl w:val="0"/>
                <w:numId w:val="2"/>
              </w:numPr>
              <w:spacing w:line="300" w:lineRule="atLeast"/>
              <w:ind w:left="538" w:hanging="180"/>
              <w:rPr>
                <w:rFonts w:ascii="Century Gothic" w:eastAsia="Century Gothic" w:hAnsi="Century Gothic" w:cs="Century Gothic"/>
                <w:color w:val="333333"/>
              </w:rPr>
            </w:pPr>
            <w:r w:rsidRPr="00771A85">
              <w:rPr>
                <w:rFonts w:ascii="Century Gothic" w:eastAsia="Century Gothic" w:hAnsi="Century Gothic" w:cs="Century Gothic"/>
                <w:color w:val="333333"/>
              </w:rPr>
              <w:t>Tally</w:t>
            </w:r>
          </w:p>
          <w:p w14:paraId="4E83E066" w14:textId="77777777" w:rsidR="000F0B5E" w:rsidRDefault="00000000" w:rsidP="00ED5F12">
            <w:pPr>
              <w:pStyle w:val="ulli"/>
              <w:numPr>
                <w:ilvl w:val="0"/>
                <w:numId w:val="2"/>
              </w:numPr>
              <w:spacing w:line="300" w:lineRule="atLeast"/>
              <w:ind w:left="538" w:hanging="180"/>
              <w:rPr>
                <w:rFonts w:ascii="Century Gothic" w:eastAsia="Century Gothic" w:hAnsi="Century Gothic" w:cs="Century Gothic"/>
                <w:color w:val="333333"/>
              </w:rPr>
            </w:pPr>
            <w:r w:rsidRPr="00771A85">
              <w:rPr>
                <w:rFonts w:ascii="Century Gothic" w:eastAsia="Century Gothic" w:hAnsi="Century Gothic" w:cs="Century Gothic"/>
                <w:color w:val="333333"/>
              </w:rPr>
              <w:t>Team Management</w:t>
            </w:r>
          </w:p>
          <w:p w14:paraId="5053B074" w14:textId="3A35E29E" w:rsidR="00D00706" w:rsidRPr="00771A85" w:rsidRDefault="00D00706" w:rsidP="00ED5F12">
            <w:pPr>
              <w:pStyle w:val="ulli"/>
              <w:numPr>
                <w:ilvl w:val="0"/>
                <w:numId w:val="2"/>
              </w:numPr>
              <w:spacing w:line="300" w:lineRule="atLeast"/>
              <w:ind w:left="538" w:hanging="180"/>
              <w:rPr>
                <w:rFonts w:ascii="Century Gothic" w:eastAsia="Century Gothic" w:hAnsi="Century Gothic" w:cs="Century Gothic"/>
                <w:color w:val="333333"/>
              </w:rPr>
            </w:pPr>
            <w:r>
              <w:rPr>
                <w:rFonts w:ascii="Century Gothic" w:eastAsia="Century Gothic" w:hAnsi="Century Gothic" w:cs="Century Gothic"/>
                <w:color w:val="333333"/>
              </w:rPr>
              <w:t>Asset’s Management</w:t>
            </w:r>
          </w:p>
          <w:p w14:paraId="3444763B" w14:textId="77777777" w:rsidR="000F0B5E" w:rsidRPr="00771A85" w:rsidRDefault="00000000" w:rsidP="00ED5F12">
            <w:pPr>
              <w:pStyle w:val="ulli"/>
              <w:numPr>
                <w:ilvl w:val="0"/>
                <w:numId w:val="2"/>
              </w:numPr>
              <w:spacing w:line="300" w:lineRule="atLeast"/>
              <w:ind w:left="538" w:hanging="180"/>
              <w:rPr>
                <w:rFonts w:ascii="Century Gothic" w:eastAsia="Century Gothic" w:hAnsi="Century Gothic" w:cs="Century Gothic"/>
                <w:color w:val="333333"/>
              </w:rPr>
            </w:pPr>
            <w:r w:rsidRPr="00771A85">
              <w:rPr>
                <w:rFonts w:ascii="Century Gothic" w:eastAsia="Century Gothic" w:hAnsi="Century Gothic" w:cs="Century Gothic"/>
                <w:color w:val="333333"/>
              </w:rPr>
              <w:t>Adopting New technology easily</w:t>
            </w:r>
          </w:p>
          <w:p w14:paraId="417892B8" w14:textId="77777777" w:rsidR="000F0B5E" w:rsidRPr="00771A85" w:rsidRDefault="00000000" w:rsidP="00ED5F12">
            <w:pPr>
              <w:pStyle w:val="ulli"/>
              <w:numPr>
                <w:ilvl w:val="0"/>
                <w:numId w:val="2"/>
              </w:numPr>
              <w:spacing w:line="300" w:lineRule="atLeast"/>
              <w:ind w:left="538" w:hanging="180"/>
              <w:rPr>
                <w:rFonts w:ascii="Century Gothic" w:eastAsia="Century Gothic" w:hAnsi="Century Gothic" w:cs="Century Gothic"/>
                <w:color w:val="333333"/>
              </w:rPr>
            </w:pPr>
            <w:r w:rsidRPr="00771A85">
              <w:rPr>
                <w:rFonts w:ascii="Century Gothic" w:eastAsia="Century Gothic" w:hAnsi="Century Gothic" w:cs="Century Gothic"/>
                <w:color w:val="333333"/>
              </w:rPr>
              <w:t>Knowledge of digital tools</w:t>
            </w:r>
          </w:p>
          <w:p w14:paraId="49A17C27" w14:textId="77777777" w:rsidR="000F0B5E" w:rsidRPr="00771A85" w:rsidRDefault="00000000" w:rsidP="00ED5F12">
            <w:pPr>
              <w:pStyle w:val="ulli"/>
              <w:numPr>
                <w:ilvl w:val="0"/>
                <w:numId w:val="2"/>
              </w:numPr>
              <w:spacing w:line="300" w:lineRule="atLeast"/>
              <w:ind w:left="538" w:hanging="180"/>
              <w:rPr>
                <w:rFonts w:ascii="Century Gothic" w:eastAsia="Century Gothic" w:hAnsi="Century Gothic" w:cs="Century Gothic"/>
                <w:color w:val="333333"/>
              </w:rPr>
            </w:pPr>
            <w:r w:rsidRPr="00771A85">
              <w:rPr>
                <w:rFonts w:ascii="Century Gothic" w:eastAsia="Century Gothic" w:hAnsi="Century Gothic" w:cs="Century Gothic"/>
                <w:color w:val="333333"/>
              </w:rPr>
              <w:t>Vendor management</w:t>
            </w:r>
          </w:p>
          <w:p w14:paraId="5324BFCE" w14:textId="151396ED" w:rsidR="000F0B5E" w:rsidRPr="00771A85" w:rsidRDefault="00000000" w:rsidP="00ED5F12">
            <w:pPr>
              <w:pStyle w:val="ulli"/>
              <w:numPr>
                <w:ilvl w:val="0"/>
                <w:numId w:val="2"/>
              </w:numPr>
              <w:spacing w:line="300" w:lineRule="atLeast"/>
              <w:ind w:left="538" w:hanging="180"/>
              <w:rPr>
                <w:rFonts w:ascii="Century Gothic" w:eastAsia="Century Gothic" w:hAnsi="Century Gothic" w:cs="Century Gothic"/>
                <w:color w:val="333333"/>
              </w:rPr>
            </w:pPr>
            <w:r w:rsidRPr="00771A85">
              <w:rPr>
                <w:rFonts w:ascii="Century Gothic" w:eastAsia="Century Gothic" w:hAnsi="Century Gothic" w:cs="Century Gothic"/>
                <w:color w:val="333333"/>
              </w:rPr>
              <w:t xml:space="preserve">Travel &amp; event </w:t>
            </w:r>
            <w:r w:rsidR="00CA09E2" w:rsidRPr="00771A85">
              <w:rPr>
                <w:rFonts w:ascii="Century Gothic" w:eastAsia="Century Gothic" w:hAnsi="Century Gothic" w:cs="Century Gothic"/>
                <w:color w:val="333333"/>
              </w:rPr>
              <w:t>management.</w:t>
            </w:r>
          </w:p>
          <w:p w14:paraId="43DF214B" w14:textId="77777777" w:rsidR="000F0B5E" w:rsidRPr="00771A85" w:rsidRDefault="00000000" w:rsidP="00ED5F12">
            <w:pPr>
              <w:pStyle w:val="ulli"/>
              <w:numPr>
                <w:ilvl w:val="0"/>
                <w:numId w:val="2"/>
              </w:numPr>
              <w:spacing w:line="300" w:lineRule="atLeast"/>
              <w:ind w:left="538" w:hanging="180"/>
              <w:rPr>
                <w:rFonts w:ascii="Century Gothic" w:eastAsia="Century Gothic" w:hAnsi="Century Gothic" w:cs="Century Gothic"/>
                <w:color w:val="333333"/>
              </w:rPr>
            </w:pPr>
            <w:r w:rsidRPr="00771A85">
              <w:rPr>
                <w:rFonts w:ascii="Century Gothic" w:eastAsia="Century Gothic" w:hAnsi="Century Gothic" w:cs="Century Gothic"/>
                <w:color w:val="333333"/>
              </w:rPr>
              <w:t>Database Management</w:t>
            </w:r>
          </w:p>
          <w:p w14:paraId="620D23D1" w14:textId="63FED3F8" w:rsidR="000F0B5E" w:rsidRPr="00771A85" w:rsidRDefault="00CA09E2" w:rsidP="00ED5F12">
            <w:pPr>
              <w:pStyle w:val="ulli"/>
              <w:numPr>
                <w:ilvl w:val="0"/>
                <w:numId w:val="2"/>
              </w:numPr>
              <w:spacing w:line="300" w:lineRule="atLeast"/>
              <w:ind w:left="538" w:hanging="180"/>
              <w:rPr>
                <w:rFonts w:ascii="Century Gothic" w:eastAsia="Century Gothic" w:hAnsi="Century Gothic" w:cs="Century Gothic"/>
                <w:color w:val="333333"/>
              </w:rPr>
            </w:pPr>
            <w:r w:rsidRPr="00771A85">
              <w:rPr>
                <w:rFonts w:ascii="Century Gothic" w:eastAsia="Century Gothic" w:hAnsi="Century Gothic" w:cs="Century Gothic"/>
                <w:color w:val="333333"/>
              </w:rPr>
              <w:t>Assets procurement and management</w:t>
            </w:r>
          </w:p>
          <w:p w14:paraId="2D240682" w14:textId="7EA39639" w:rsidR="000F0B5E" w:rsidRPr="00771A85" w:rsidRDefault="00000000" w:rsidP="00ED5F12">
            <w:pPr>
              <w:pStyle w:val="ulli"/>
              <w:numPr>
                <w:ilvl w:val="0"/>
                <w:numId w:val="2"/>
              </w:numPr>
              <w:spacing w:line="300" w:lineRule="atLeast"/>
              <w:ind w:left="538" w:hanging="180"/>
              <w:rPr>
                <w:rFonts w:ascii="Century Gothic" w:eastAsia="Century Gothic" w:hAnsi="Century Gothic" w:cs="Century Gothic"/>
                <w:color w:val="333333"/>
              </w:rPr>
            </w:pPr>
            <w:r w:rsidRPr="00771A85">
              <w:rPr>
                <w:rFonts w:ascii="Century Gothic" w:eastAsia="Century Gothic" w:hAnsi="Century Gothic" w:cs="Century Gothic"/>
                <w:color w:val="333333"/>
              </w:rPr>
              <w:t xml:space="preserve">Computer knowledge: Very well versed with Microsoft Office products, especially MS office </w:t>
            </w:r>
            <w:r w:rsidR="000655A1" w:rsidRPr="00771A85">
              <w:rPr>
                <w:rFonts w:ascii="Century Gothic" w:eastAsia="Century Gothic" w:hAnsi="Century Gothic" w:cs="Century Gothic"/>
                <w:color w:val="333333"/>
              </w:rPr>
              <w:t>products</w:t>
            </w:r>
            <w:r w:rsidRPr="00771A85">
              <w:rPr>
                <w:rFonts w:ascii="Century Gothic" w:eastAsia="Century Gothic" w:hAnsi="Century Gothic" w:cs="Century Gothic"/>
                <w:color w:val="333333"/>
              </w:rPr>
              <w:t xml:space="preserve"> such as Power BI MS Word, MS PowerPoint, and MS excel. Internet friendly.</w:t>
            </w:r>
          </w:p>
          <w:p w14:paraId="5A1A6D2F" w14:textId="77777777" w:rsidR="000F0B5E" w:rsidRPr="00771A85" w:rsidRDefault="00000000" w:rsidP="00ED5F12">
            <w:pPr>
              <w:pStyle w:val="ulli"/>
              <w:numPr>
                <w:ilvl w:val="0"/>
                <w:numId w:val="2"/>
              </w:numPr>
              <w:spacing w:line="300" w:lineRule="atLeast"/>
              <w:ind w:left="538" w:hanging="180"/>
              <w:rPr>
                <w:rFonts w:ascii="Century Gothic" w:eastAsia="Century Gothic" w:hAnsi="Century Gothic" w:cs="Century Gothic"/>
                <w:color w:val="333333"/>
              </w:rPr>
            </w:pPr>
            <w:r w:rsidRPr="00771A85">
              <w:rPr>
                <w:rFonts w:ascii="Century Gothic" w:eastAsia="Century Gothic" w:hAnsi="Century Gothic" w:cs="Century Gothic"/>
                <w:color w:val="333333"/>
              </w:rPr>
              <w:t>Other technical knowledge: Networking Basic</w:t>
            </w:r>
          </w:p>
        </w:tc>
      </w:tr>
    </w:tbl>
    <w:p w14:paraId="7DC73A25" w14:textId="77777777" w:rsidR="000F0B5E" w:rsidRPr="001D2FB2" w:rsidRDefault="00000000" w:rsidP="00ED5F12">
      <w:pPr>
        <w:pStyle w:val="divdocumentdivsectiontitle"/>
        <w:spacing w:before="240" w:after="60"/>
        <w:rPr>
          <w:rFonts w:ascii="Century Gothic" w:eastAsia="Century Gothic" w:hAnsi="Century Gothic" w:cs="Century Gothic"/>
          <w:b/>
          <w:bCs/>
          <w:caps/>
          <w:sz w:val="28"/>
          <w:szCs w:val="28"/>
        </w:rPr>
      </w:pPr>
      <w:r w:rsidRPr="001D2FB2">
        <w:rPr>
          <w:rFonts w:ascii="Century Gothic" w:eastAsia="Century Gothic" w:hAnsi="Century Gothic" w:cs="Century Gothic"/>
          <w:b/>
          <w:bCs/>
          <w:caps/>
          <w:sz w:val="28"/>
          <w:szCs w:val="28"/>
        </w:rPr>
        <w:t>Core experiences</w:t>
      </w:r>
    </w:p>
    <w:p w14:paraId="5F0E97B9" w14:textId="2E167D4E" w:rsidR="000F0B5E" w:rsidRPr="00771A85" w:rsidRDefault="00CA09E2" w:rsidP="00ED5F12">
      <w:pPr>
        <w:pStyle w:val="ulli"/>
        <w:numPr>
          <w:ilvl w:val="0"/>
          <w:numId w:val="3"/>
        </w:numPr>
        <w:pBdr>
          <w:left w:val="none" w:sz="0" w:space="0" w:color="auto"/>
        </w:pBdr>
        <w:spacing w:line="300" w:lineRule="atLeast"/>
        <w:ind w:left="2940" w:hanging="252"/>
        <w:jc w:val="both"/>
        <w:rPr>
          <w:rFonts w:ascii="Century Gothic" w:eastAsia="Century Gothic" w:hAnsi="Century Gothic" w:cs="Century Gothic"/>
          <w:color w:val="333333"/>
        </w:rPr>
      </w:pPr>
      <w:r w:rsidRPr="00771A85">
        <w:rPr>
          <w:rFonts w:ascii="Century Gothic" w:eastAsia="Century Gothic" w:hAnsi="Century Gothic" w:cs="Century Gothic"/>
          <w:color w:val="333333"/>
        </w:rPr>
        <w:t xml:space="preserve">I am a skilled professional with </w:t>
      </w:r>
      <w:r w:rsidR="005B14B0">
        <w:rPr>
          <w:rFonts w:ascii="Century Gothic" w:eastAsia="Century Gothic" w:hAnsi="Century Gothic" w:cs="Century Gothic"/>
          <w:color w:val="333333"/>
        </w:rPr>
        <w:t>1</w:t>
      </w:r>
      <w:r w:rsidR="00A352FC">
        <w:rPr>
          <w:rFonts w:ascii="Century Gothic" w:eastAsia="Century Gothic" w:hAnsi="Century Gothic" w:cs="Century Gothic"/>
          <w:color w:val="333333"/>
        </w:rPr>
        <w:t xml:space="preserve">1 </w:t>
      </w:r>
      <w:r w:rsidRPr="00771A85">
        <w:rPr>
          <w:rFonts w:ascii="Century Gothic" w:eastAsia="Century Gothic" w:hAnsi="Century Gothic" w:cs="Century Gothic"/>
          <w:color w:val="333333"/>
        </w:rPr>
        <w:t xml:space="preserve">years and </w:t>
      </w:r>
      <w:r w:rsidR="00A352FC">
        <w:rPr>
          <w:rFonts w:ascii="Century Gothic" w:eastAsia="Century Gothic" w:hAnsi="Century Gothic" w:cs="Century Gothic"/>
          <w:color w:val="333333"/>
        </w:rPr>
        <w:t>7</w:t>
      </w:r>
      <w:r w:rsidRPr="00771A85">
        <w:rPr>
          <w:rFonts w:ascii="Century Gothic" w:eastAsia="Century Gothic" w:hAnsi="Century Gothic" w:cs="Century Gothic"/>
          <w:color w:val="333333"/>
        </w:rPr>
        <w:t xml:space="preserve"> months of experience in finance and administration.</w:t>
      </w:r>
    </w:p>
    <w:p w14:paraId="4DDF7ED4" w14:textId="77777777" w:rsidR="000F0B5E" w:rsidRPr="00771A85" w:rsidRDefault="00000000" w:rsidP="00ED5F12">
      <w:pPr>
        <w:pStyle w:val="ulli"/>
        <w:numPr>
          <w:ilvl w:val="0"/>
          <w:numId w:val="3"/>
        </w:numPr>
        <w:spacing w:line="300" w:lineRule="atLeast"/>
        <w:ind w:left="2940" w:hanging="252"/>
        <w:jc w:val="both"/>
        <w:rPr>
          <w:rFonts w:ascii="Century Gothic" w:eastAsia="Century Gothic" w:hAnsi="Century Gothic" w:cs="Century Gothic"/>
          <w:color w:val="333333"/>
        </w:rPr>
      </w:pPr>
      <w:r w:rsidRPr="00771A85">
        <w:rPr>
          <w:rFonts w:ascii="Century Gothic" w:eastAsia="Century Gothic" w:hAnsi="Century Gothic" w:cs="Century Gothic"/>
          <w:color w:val="333333"/>
        </w:rPr>
        <w:t>Good skills in reporting, documentation, networking, bookkeeping, banking operations, statutory compliance, payroll processing, and good knowledge and experience working in Tally.</w:t>
      </w:r>
    </w:p>
    <w:p w14:paraId="12117711" w14:textId="77777777" w:rsidR="000F0B5E" w:rsidRPr="00771A85" w:rsidRDefault="00000000" w:rsidP="00ED5F12">
      <w:pPr>
        <w:pStyle w:val="ulli"/>
        <w:numPr>
          <w:ilvl w:val="0"/>
          <w:numId w:val="3"/>
        </w:numPr>
        <w:spacing w:line="300" w:lineRule="atLeast"/>
        <w:ind w:left="2940" w:hanging="252"/>
        <w:jc w:val="both"/>
        <w:rPr>
          <w:rFonts w:ascii="Century Gothic" w:eastAsia="Century Gothic" w:hAnsi="Century Gothic" w:cs="Century Gothic"/>
          <w:color w:val="333333"/>
        </w:rPr>
      </w:pPr>
      <w:r w:rsidRPr="00771A85">
        <w:rPr>
          <w:rFonts w:ascii="Century Gothic" w:eastAsia="Century Gothic" w:hAnsi="Century Gothic" w:cs="Century Gothic"/>
          <w:color w:val="333333"/>
        </w:rPr>
        <w:t>Experienced in vendor management, travel management, event organizing, procurement, and assets management.</w:t>
      </w:r>
    </w:p>
    <w:p w14:paraId="431177CE" w14:textId="2D3BDBFE" w:rsidR="000F0B5E" w:rsidRPr="00771A85" w:rsidRDefault="00000000" w:rsidP="00ED5F12">
      <w:pPr>
        <w:pStyle w:val="ulli"/>
        <w:numPr>
          <w:ilvl w:val="0"/>
          <w:numId w:val="3"/>
        </w:numPr>
        <w:spacing w:line="300" w:lineRule="atLeast"/>
        <w:ind w:left="2940" w:hanging="252"/>
        <w:jc w:val="both"/>
        <w:rPr>
          <w:rFonts w:ascii="Century Gothic" w:eastAsia="Century Gothic" w:hAnsi="Century Gothic" w:cs="Century Gothic"/>
          <w:color w:val="333333"/>
        </w:rPr>
      </w:pPr>
      <w:r w:rsidRPr="00771A85">
        <w:rPr>
          <w:rFonts w:ascii="Century Gothic" w:eastAsia="Century Gothic" w:hAnsi="Century Gothic" w:cs="Century Gothic"/>
          <w:color w:val="333333"/>
        </w:rPr>
        <w:t xml:space="preserve">A strong organizer and </w:t>
      </w:r>
      <w:r w:rsidR="005A7484" w:rsidRPr="00771A85">
        <w:rPr>
          <w:rFonts w:ascii="Century Gothic" w:eastAsia="Century Gothic" w:hAnsi="Century Gothic" w:cs="Century Gothic"/>
          <w:color w:val="333333"/>
        </w:rPr>
        <w:t>collaborator</w:t>
      </w:r>
      <w:r w:rsidRPr="00771A85">
        <w:rPr>
          <w:rFonts w:ascii="Century Gothic" w:eastAsia="Century Gothic" w:hAnsi="Century Gothic" w:cs="Century Gothic"/>
          <w:color w:val="333333"/>
        </w:rPr>
        <w:t xml:space="preserve"> with a successful </w:t>
      </w:r>
      <w:r w:rsidR="005A7484" w:rsidRPr="00771A85">
        <w:rPr>
          <w:rFonts w:ascii="Century Gothic" w:eastAsia="Century Gothic" w:hAnsi="Century Gothic" w:cs="Century Gothic"/>
          <w:color w:val="333333"/>
        </w:rPr>
        <w:t>record</w:t>
      </w:r>
      <w:r w:rsidRPr="00771A85">
        <w:rPr>
          <w:rFonts w:ascii="Century Gothic" w:eastAsia="Century Gothic" w:hAnsi="Century Gothic" w:cs="Century Gothic"/>
          <w:color w:val="333333"/>
        </w:rPr>
        <w:t xml:space="preserve"> in </w:t>
      </w:r>
      <w:r w:rsidR="005A7484" w:rsidRPr="00771A85">
        <w:rPr>
          <w:rFonts w:ascii="Century Gothic" w:eastAsia="Century Gothic" w:hAnsi="Century Gothic" w:cs="Century Gothic"/>
          <w:color w:val="333333"/>
        </w:rPr>
        <w:t>conducting</w:t>
      </w:r>
      <w:r w:rsidRPr="00771A85">
        <w:rPr>
          <w:rFonts w:ascii="Century Gothic" w:eastAsia="Century Gothic" w:hAnsi="Century Gothic" w:cs="Century Gothic"/>
          <w:color w:val="333333"/>
        </w:rPr>
        <w:t xml:space="preserve"> any activity to Its end successfully.</w:t>
      </w:r>
    </w:p>
    <w:p w14:paraId="102DEF42" w14:textId="77777777" w:rsidR="000F0B5E" w:rsidRDefault="00000000">
      <w:pPr>
        <w:pStyle w:val="divdocumentdivsectiontitle"/>
        <w:spacing w:before="240" w:after="60"/>
        <w:rPr>
          <w:rFonts w:ascii="Century Gothic" w:eastAsia="Century Gothic" w:hAnsi="Century Gothic" w:cs="Century Gothic"/>
          <w:b/>
          <w:bCs/>
          <w:caps/>
          <w:sz w:val="28"/>
          <w:szCs w:val="28"/>
        </w:rPr>
      </w:pPr>
      <w:r w:rsidRPr="001D2FB2">
        <w:rPr>
          <w:rFonts w:ascii="Century Gothic" w:eastAsia="Century Gothic" w:hAnsi="Century Gothic" w:cs="Century Gothic"/>
          <w:b/>
          <w:bCs/>
          <w:caps/>
          <w:sz w:val="28"/>
          <w:szCs w:val="28"/>
        </w:rPr>
        <w:t>Work Experience</w:t>
      </w:r>
    </w:p>
    <w:p w14:paraId="3D41787A" w14:textId="77777777" w:rsidR="00BE65E0" w:rsidRDefault="00BE65E0">
      <w:pPr>
        <w:pStyle w:val="divdocumentdivsectiontitle"/>
        <w:spacing w:before="240" w:after="60"/>
        <w:rPr>
          <w:rFonts w:ascii="Century Gothic" w:eastAsia="Century Gothic" w:hAnsi="Century Gothic" w:cs="Century Gothic"/>
          <w:b/>
          <w:bCs/>
          <w:caps/>
          <w:sz w:val="28"/>
          <w:szCs w:val="28"/>
        </w:rPr>
      </w:pPr>
    </w:p>
    <w:tbl>
      <w:tblPr>
        <w:tblStyle w:val="divdocumentdivparagraphTable"/>
        <w:tblW w:w="10350" w:type="dxa"/>
        <w:tblCellSpacing w:w="0" w:type="dxa"/>
        <w:tblLayout w:type="fixed"/>
        <w:tblCellMar>
          <w:left w:w="0" w:type="dxa"/>
          <w:right w:w="0" w:type="dxa"/>
        </w:tblCellMar>
        <w:tblLook w:val="05E0" w:firstRow="1" w:lastRow="1" w:firstColumn="1" w:lastColumn="1" w:noHBand="0" w:noVBand="1"/>
      </w:tblPr>
      <w:tblGrid>
        <w:gridCol w:w="2300"/>
        <w:gridCol w:w="8050"/>
      </w:tblGrid>
      <w:tr w:rsidR="000F0B5E" w:rsidRPr="001D2FB2" w14:paraId="12AC6AF0" w14:textId="77777777" w:rsidTr="00ED5F12">
        <w:trPr>
          <w:tblCellSpacing w:w="0" w:type="dxa"/>
        </w:trPr>
        <w:tc>
          <w:tcPr>
            <w:tcW w:w="2300" w:type="dxa"/>
            <w:tcMar>
              <w:top w:w="0" w:type="dxa"/>
              <w:left w:w="0" w:type="dxa"/>
              <w:bottom w:w="0" w:type="dxa"/>
              <w:right w:w="0" w:type="dxa"/>
            </w:tcMar>
            <w:hideMark/>
          </w:tcPr>
          <w:p w14:paraId="4D406D26" w14:textId="77777777" w:rsidR="000F0B5E" w:rsidRPr="00771A85" w:rsidRDefault="00000000" w:rsidP="00BE65E0">
            <w:pPr>
              <w:pStyle w:val="divdocumentdivparagraphspandateswrapperParagraph"/>
              <w:spacing w:line="320" w:lineRule="atLeast"/>
              <w:jc w:val="both"/>
              <w:rPr>
                <w:rStyle w:val="divdocumentdivparagraphspandateswrapper"/>
                <w:rFonts w:ascii="Century Gothic" w:eastAsia="Century Gothic" w:hAnsi="Century Gothic" w:cs="Century Gothic"/>
                <w:b/>
                <w:bCs/>
                <w:color w:val="333333"/>
              </w:rPr>
            </w:pPr>
            <w:r w:rsidRPr="00771A85">
              <w:rPr>
                <w:rStyle w:val="span"/>
                <w:rFonts w:ascii="Century Gothic" w:eastAsia="Century Gothic" w:hAnsi="Century Gothic" w:cs="Century Gothic"/>
                <w:b/>
                <w:bCs/>
                <w:color w:val="333333"/>
              </w:rPr>
              <w:t>11/2017</w:t>
            </w:r>
            <w:r w:rsidRPr="00771A85">
              <w:rPr>
                <w:rStyle w:val="divdocumentdivparagraphspandateswrapper"/>
                <w:rFonts w:ascii="Century Gothic" w:eastAsia="Century Gothic" w:hAnsi="Century Gothic" w:cs="Century Gothic"/>
                <w:b/>
                <w:bCs/>
                <w:color w:val="333333"/>
              </w:rPr>
              <w:t xml:space="preserve"> </w:t>
            </w:r>
            <w:r w:rsidRPr="00771A85">
              <w:rPr>
                <w:rStyle w:val="span"/>
                <w:rFonts w:ascii="Century Gothic" w:eastAsia="Century Gothic" w:hAnsi="Century Gothic" w:cs="Century Gothic"/>
                <w:b/>
                <w:bCs/>
                <w:color w:val="333333"/>
              </w:rPr>
              <w:t>- Current</w:t>
            </w:r>
          </w:p>
        </w:tc>
        <w:tc>
          <w:tcPr>
            <w:tcW w:w="8050" w:type="dxa"/>
            <w:tcMar>
              <w:top w:w="0" w:type="dxa"/>
              <w:left w:w="0" w:type="dxa"/>
              <w:bottom w:w="0" w:type="dxa"/>
              <w:right w:w="0" w:type="dxa"/>
            </w:tcMar>
            <w:hideMark/>
          </w:tcPr>
          <w:p w14:paraId="4956D1DA" w14:textId="77777777" w:rsidR="001D2FB2" w:rsidRPr="00771A85" w:rsidRDefault="001D2FB2" w:rsidP="001D2FB2">
            <w:pPr>
              <w:pStyle w:val="spanpaddedline"/>
              <w:spacing w:line="320" w:lineRule="atLeast"/>
              <w:rPr>
                <w:rStyle w:val="divdocumentsinglecolumnCharacter"/>
                <w:rFonts w:ascii="Century Gothic" w:eastAsia="Century Gothic" w:hAnsi="Century Gothic" w:cs="Century Gothic"/>
                <w:color w:val="333333"/>
              </w:rPr>
            </w:pPr>
            <w:r w:rsidRPr="00771A85">
              <w:rPr>
                <w:rStyle w:val="spancompanyname"/>
                <w:rFonts w:ascii="Century Gothic" w:eastAsia="Century Gothic" w:hAnsi="Century Gothic" w:cs="Century Gothic"/>
                <w:color w:val="333333"/>
              </w:rPr>
              <w:t>Organization: EAII Advisors Pvt Ltd</w:t>
            </w:r>
            <w:r w:rsidRPr="00771A85">
              <w:rPr>
                <w:rStyle w:val="span"/>
                <w:rFonts w:ascii="Century Gothic" w:eastAsia="Century Gothic" w:hAnsi="Century Gothic" w:cs="Century Gothic"/>
                <w:color w:val="333333"/>
              </w:rPr>
              <w:t xml:space="preserve"> - Bengaluru, IN</w:t>
            </w:r>
          </w:p>
          <w:p w14:paraId="3BA83128" w14:textId="3D3A40D2" w:rsidR="000F0B5E" w:rsidRDefault="001D2FB2" w:rsidP="00ED5F12">
            <w:pPr>
              <w:pStyle w:val="divdocumentdivparagraphspandateswrapperParagraph"/>
              <w:spacing w:line="320" w:lineRule="atLeast"/>
              <w:jc w:val="both"/>
              <w:rPr>
                <w:rStyle w:val="singlecolumnspanpaddedlinenth-child1"/>
                <w:rFonts w:ascii="Century Gothic" w:eastAsia="Century Gothic" w:hAnsi="Century Gothic" w:cs="Century Gothic"/>
                <w:color w:val="333333"/>
              </w:rPr>
            </w:pPr>
            <w:r w:rsidRPr="00771A85">
              <w:rPr>
                <w:rStyle w:val="spanjobtitle"/>
                <w:rFonts w:ascii="Century Gothic" w:eastAsia="Century Gothic" w:hAnsi="Century Gothic" w:cs="Century Gothic"/>
                <w:color w:val="333333"/>
              </w:rPr>
              <w:t>Position: Sr. State Program Associate -Finance and Operation</w:t>
            </w:r>
            <w:r w:rsidRPr="00771A85">
              <w:rPr>
                <w:rStyle w:val="singlecolumnspanpaddedlinenth-child1"/>
                <w:rFonts w:ascii="Century Gothic" w:eastAsia="Century Gothic" w:hAnsi="Century Gothic" w:cs="Century Gothic"/>
                <w:color w:val="333333"/>
              </w:rPr>
              <w:t xml:space="preserve"> </w:t>
            </w:r>
            <w:r w:rsidR="00BE65E0">
              <w:rPr>
                <w:rStyle w:val="singlecolumnspanpaddedlinenth-child1"/>
                <w:rFonts w:ascii="Century Gothic" w:eastAsia="Century Gothic" w:hAnsi="Century Gothic" w:cs="Century Gothic"/>
                <w:color w:val="333333"/>
              </w:rPr>
              <w:t>.</w:t>
            </w:r>
          </w:p>
          <w:p w14:paraId="5F517051" w14:textId="77777777" w:rsidR="00BE65E0" w:rsidRPr="00771A85" w:rsidRDefault="00BE65E0" w:rsidP="00ED5F12">
            <w:pPr>
              <w:pStyle w:val="divdocumentdivparagraphspandateswrapperParagraph"/>
              <w:spacing w:line="320" w:lineRule="atLeast"/>
              <w:jc w:val="both"/>
              <w:rPr>
                <w:rStyle w:val="span"/>
                <w:rFonts w:ascii="Century Gothic" w:eastAsia="Century Gothic" w:hAnsi="Century Gothic" w:cs="Century Gothic"/>
                <w:b/>
                <w:bCs/>
                <w:color w:val="333333"/>
              </w:rPr>
            </w:pPr>
          </w:p>
          <w:p w14:paraId="4FF1372A" w14:textId="4D95D91D" w:rsidR="000F0B5E" w:rsidRPr="00771A85" w:rsidRDefault="00000000" w:rsidP="00ED5F12">
            <w:pPr>
              <w:pStyle w:val="p"/>
              <w:spacing w:line="320" w:lineRule="atLeast"/>
              <w:jc w:val="both"/>
              <w:rPr>
                <w:rStyle w:val="span"/>
                <w:rFonts w:ascii="Century Gothic" w:eastAsia="Century Gothic" w:hAnsi="Century Gothic" w:cs="Century Gothic"/>
                <w:color w:val="333333"/>
              </w:rPr>
            </w:pPr>
            <w:r w:rsidRPr="00771A85">
              <w:rPr>
                <w:rStyle w:val="Strong1"/>
                <w:rFonts w:ascii="Century Gothic" w:eastAsia="Century Gothic" w:hAnsi="Century Gothic" w:cs="Century Gothic"/>
                <w:b/>
                <w:bCs/>
                <w:color w:val="333333"/>
              </w:rPr>
              <w:t>Evidence Action</w:t>
            </w:r>
            <w:r w:rsidRPr="00771A85">
              <w:rPr>
                <w:rStyle w:val="span"/>
                <w:rFonts w:ascii="Century Gothic" w:eastAsia="Century Gothic" w:hAnsi="Century Gothic" w:cs="Century Gothic"/>
                <w:color w:val="333333"/>
              </w:rPr>
              <w:t xml:space="preserve"> the organization provides technical assistance for implementation of National Deworming Program, which targets to deworm children and adolescents in the age group of 1-19 years by administration of albendazole tablets in schools and anganwadi</w:t>
            </w:r>
            <w:r w:rsidR="00CB1E6C">
              <w:rPr>
                <w:rStyle w:val="span"/>
                <w:rFonts w:ascii="Century Gothic" w:eastAsia="Century Gothic" w:hAnsi="Century Gothic" w:cs="Century Gothic"/>
                <w:color w:val="333333"/>
              </w:rPr>
              <w:t xml:space="preserve"> centers.</w:t>
            </w:r>
          </w:p>
          <w:p w14:paraId="23FDBFBE" w14:textId="77777777" w:rsidR="00771A85" w:rsidRDefault="00771A85">
            <w:pPr>
              <w:pStyle w:val="p"/>
              <w:spacing w:line="320" w:lineRule="atLeast"/>
              <w:rPr>
                <w:rStyle w:val="span"/>
                <w:rFonts w:ascii="Century Gothic" w:eastAsia="Century Gothic" w:hAnsi="Century Gothic" w:cs="Century Gothic"/>
                <w:color w:val="333333"/>
              </w:rPr>
            </w:pPr>
          </w:p>
          <w:p w14:paraId="73DE2CAF" w14:textId="77777777" w:rsidR="000F0B5E" w:rsidRPr="00771A85" w:rsidRDefault="00000000">
            <w:pPr>
              <w:pStyle w:val="p"/>
              <w:spacing w:line="320" w:lineRule="atLeast"/>
              <w:rPr>
                <w:rStyle w:val="span"/>
                <w:rFonts w:ascii="Century Gothic" w:eastAsia="Century Gothic" w:hAnsi="Century Gothic" w:cs="Century Gothic"/>
                <w:color w:val="333333"/>
              </w:rPr>
            </w:pPr>
            <w:r w:rsidRPr="00771A85">
              <w:rPr>
                <w:rStyle w:val="Strong1"/>
                <w:rFonts w:ascii="Century Gothic" w:eastAsia="Century Gothic" w:hAnsi="Century Gothic" w:cs="Century Gothic"/>
                <w:b/>
                <w:bCs/>
                <w:color w:val="333333"/>
              </w:rPr>
              <w:t>Key role and accomplishment.</w:t>
            </w:r>
          </w:p>
          <w:p w14:paraId="2D651B07" w14:textId="57B0D9AA" w:rsidR="000F0B5E" w:rsidRPr="00771A85" w:rsidRDefault="00CB1E6C" w:rsidP="00ED5F12">
            <w:pPr>
              <w:pStyle w:val="ulli"/>
              <w:numPr>
                <w:ilvl w:val="0"/>
                <w:numId w:val="4"/>
              </w:numPr>
              <w:spacing w:line="320" w:lineRule="atLeast"/>
              <w:ind w:left="640" w:hanging="252"/>
              <w:jc w:val="both"/>
              <w:rPr>
                <w:rStyle w:val="span"/>
                <w:rFonts w:ascii="Century Gothic" w:eastAsia="Century Gothic" w:hAnsi="Century Gothic" w:cs="Century Gothic"/>
                <w:color w:val="333333"/>
              </w:rPr>
            </w:pPr>
            <w:r w:rsidRPr="00771A85">
              <w:rPr>
                <w:rStyle w:val="span"/>
                <w:rFonts w:ascii="Century Gothic" w:eastAsia="Century Gothic" w:hAnsi="Century Gothic" w:cs="Century Gothic"/>
                <w:color w:val="333333"/>
              </w:rPr>
              <w:t>Managing dual state Karnataka and Tripura.</w:t>
            </w:r>
          </w:p>
          <w:p w14:paraId="7596CAC4" w14:textId="17C1A76A" w:rsidR="00BD692C" w:rsidRDefault="00BD692C" w:rsidP="00ED5F12">
            <w:pPr>
              <w:pStyle w:val="ulli"/>
              <w:numPr>
                <w:ilvl w:val="0"/>
                <w:numId w:val="4"/>
              </w:numPr>
              <w:spacing w:line="320" w:lineRule="atLeast"/>
              <w:ind w:left="640" w:hanging="252"/>
              <w:jc w:val="both"/>
              <w:rPr>
                <w:rStyle w:val="span"/>
                <w:rFonts w:ascii="Century Gothic" w:eastAsia="Century Gothic" w:hAnsi="Century Gothic" w:cs="Century Gothic"/>
                <w:color w:val="333333"/>
              </w:rPr>
            </w:pPr>
            <w:r>
              <w:rPr>
                <w:rStyle w:val="span"/>
                <w:rFonts w:ascii="Century Gothic" w:eastAsia="Century Gothic" w:hAnsi="Century Gothic" w:cs="Century Gothic"/>
                <w:color w:val="333333"/>
              </w:rPr>
              <w:t>P</w:t>
            </w:r>
            <w:r w:rsidRPr="00BD692C">
              <w:rPr>
                <w:rStyle w:val="span"/>
                <w:rFonts w:ascii="Century Gothic" w:eastAsia="Century Gothic" w:hAnsi="Century Gothic" w:cs="Century Gothic"/>
                <w:color w:val="333333"/>
              </w:rPr>
              <w:t>repared vouchers, and managed books of accounts using Tally.</w:t>
            </w:r>
          </w:p>
          <w:p w14:paraId="01316CCB" w14:textId="6A075353" w:rsidR="00BD692C" w:rsidRDefault="00BD692C" w:rsidP="00ED5F12">
            <w:pPr>
              <w:pStyle w:val="ulli"/>
              <w:numPr>
                <w:ilvl w:val="0"/>
                <w:numId w:val="4"/>
              </w:numPr>
              <w:spacing w:line="320" w:lineRule="atLeast"/>
              <w:ind w:left="640" w:hanging="252"/>
              <w:jc w:val="both"/>
              <w:rPr>
                <w:rStyle w:val="span"/>
                <w:rFonts w:ascii="Century Gothic" w:eastAsia="Century Gothic" w:hAnsi="Century Gothic" w:cs="Century Gothic"/>
                <w:color w:val="333333"/>
              </w:rPr>
            </w:pPr>
            <w:r w:rsidRPr="00BD692C">
              <w:rPr>
                <w:rStyle w:val="span"/>
                <w:rFonts w:ascii="Century Gothic" w:eastAsia="Century Gothic" w:hAnsi="Century Gothic" w:cs="Century Gothic"/>
                <w:color w:val="333333"/>
              </w:rPr>
              <w:t>Ensured timely compliance with TDS, GST</w:t>
            </w:r>
            <w:r>
              <w:rPr>
                <w:rStyle w:val="span"/>
                <w:rFonts w:ascii="Century Gothic" w:eastAsia="Century Gothic" w:hAnsi="Century Gothic" w:cs="Century Gothic"/>
                <w:color w:val="333333"/>
              </w:rPr>
              <w:t xml:space="preserve"> </w:t>
            </w:r>
            <w:r w:rsidRPr="00BD692C">
              <w:rPr>
                <w:rStyle w:val="span"/>
                <w:rFonts w:ascii="Century Gothic" w:eastAsia="Century Gothic" w:hAnsi="Century Gothic" w:cs="Century Gothic"/>
                <w:color w:val="333333"/>
              </w:rPr>
              <w:t>filings</w:t>
            </w:r>
            <w:r>
              <w:rPr>
                <w:rStyle w:val="span"/>
                <w:rFonts w:ascii="Century Gothic" w:eastAsia="Century Gothic" w:hAnsi="Century Gothic" w:cs="Century Gothic"/>
                <w:color w:val="333333"/>
              </w:rPr>
              <w:t>.</w:t>
            </w:r>
          </w:p>
          <w:p w14:paraId="1ACAB349" w14:textId="6A37FEA8" w:rsidR="000F0B5E" w:rsidRPr="00771A85" w:rsidRDefault="00000000" w:rsidP="00ED5F12">
            <w:pPr>
              <w:pStyle w:val="ulli"/>
              <w:numPr>
                <w:ilvl w:val="0"/>
                <w:numId w:val="4"/>
              </w:numPr>
              <w:spacing w:line="320" w:lineRule="atLeast"/>
              <w:ind w:left="640" w:hanging="252"/>
              <w:jc w:val="both"/>
              <w:rPr>
                <w:rStyle w:val="span"/>
                <w:rFonts w:ascii="Century Gothic" w:eastAsia="Century Gothic" w:hAnsi="Century Gothic" w:cs="Century Gothic"/>
                <w:color w:val="333333"/>
              </w:rPr>
            </w:pPr>
            <w:r w:rsidRPr="00771A85">
              <w:rPr>
                <w:rStyle w:val="span"/>
                <w:rFonts w:ascii="Century Gothic" w:eastAsia="Century Gothic" w:hAnsi="Century Gothic" w:cs="Century Gothic"/>
                <w:color w:val="333333"/>
              </w:rPr>
              <w:t xml:space="preserve">Preparing and </w:t>
            </w:r>
            <w:r w:rsidR="00CB1E6C">
              <w:rPr>
                <w:rStyle w:val="span"/>
                <w:rFonts w:ascii="Century Gothic" w:eastAsia="Century Gothic" w:hAnsi="Century Gothic" w:cs="Century Gothic"/>
                <w:color w:val="333333"/>
              </w:rPr>
              <w:t xml:space="preserve">Managing </w:t>
            </w:r>
            <w:r w:rsidRPr="00771A85">
              <w:rPr>
                <w:rStyle w:val="span"/>
                <w:rFonts w:ascii="Century Gothic" w:eastAsia="Century Gothic" w:hAnsi="Century Gothic" w:cs="Century Gothic"/>
                <w:color w:val="333333"/>
              </w:rPr>
              <w:t>the state budget and allocating the approved budget to different heads as per needs and priorities.</w:t>
            </w:r>
          </w:p>
          <w:p w14:paraId="6D4CC5E4" w14:textId="3030C1A7" w:rsidR="000F0B5E" w:rsidRPr="00771A85" w:rsidRDefault="00000000" w:rsidP="00ED5F12">
            <w:pPr>
              <w:pStyle w:val="ulli"/>
              <w:numPr>
                <w:ilvl w:val="0"/>
                <w:numId w:val="4"/>
              </w:numPr>
              <w:spacing w:line="320" w:lineRule="atLeast"/>
              <w:ind w:left="640" w:hanging="252"/>
              <w:jc w:val="both"/>
              <w:rPr>
                <w:rStyle w:val="span"/>
                <w:rFonts w:ascii="Century Gothic" w:eastAsia="Century Gothic" w:hAnsi="Century Gothic" w:cs="Century Gothic"/>
                <w:color w:val="333333"/>
              </w:rPr>
            </w:pPr>
            <w:r w:rsidRPr="00771A85">
              <w:rPr>
                <w:rStyle w:val="span"/>
                <w:rFonts w:ascii="Century Gothic" w:eastAsia="Century Gothic" w:hAnsi="Century Gothic" w:cs="Century Gothic"/>
                <w:color w:val="333333"/>
              </w:rPr>
              <w:t>Preparing</w:t>
            </w:r>
            <w:r w:rsidR="00CB1E6C">
              <w:rPr>
                <w:rStyle w:val="span"/>
                <w:rFonts w:ascii="Century Gothic" w:eastAsia="Century Gothic" w:hAnsi="Century Gothic" w:cs="Century Gothic"/>
                <w:color w:val="333333"/>
              </w:rPr>
              <w:t xml:space="preserve"> utilization </w:t>
            </w:r>
            <w:r w:rsidRPr="00771A85">
              <w:rPr>
                <w:rStyle w:val="span"/>
                <w:rFonts w:ascii="Century Gothic" w:eastAsia="Century Gothic" w:hAnsi="Century Gothic" w:cs="Century Gothic"/>
                <w:color w:val="333333"/>
              </w:rPr>
              <w:t>report of the</w:t>
            </w:r>
            <w:r w:rsidR="00CB1E6C">
              <w:rPr>
                <w:rStyle w:val="span"/>
                <w:rFonts w:ascii="Century Gothic" w:eastAsia="Century Gothic" w:hAnsi="Century Gothic" w:cs="Century Gothic"/>
                <w:color w:val="333333"/>
              </w:rPr>
              <w:t xml:space="preserve"> approved </w:t>
            </w:r>
            <w:r w:rsidRPr="00771A85">
              <w:rPr>
                <w:rStyle w:val="span"/>
                <w:rFonts w:ascii="Century Gothic" w:eastAsia="Century Gothic" w:hAnsi="Century Gothic" w:cs="Century Gothic"/>
                <w:color w:val="333333"/>
              </w:rPr>
              <w:t>budget.</w:t>
            </w:r>
          </w:p>
          <w:p w14:paraId="3550BBE2" w14:textId="38117E7F" w:rsidR="000F0B5E" w:rsidRPr="00771A85" w:rsidRDefault="00000000" w:rsidP="00ED5F12">
            <w:pPr>
              <w:pStyle w:val="ulli"/>
              <w:numPr>
                <w:ilvl w:val="0"/>
                <w:numId w:val="4"/>
              </w:numPr>
              <w:spacing w:line="320" w:lineRule="atLeast"/>
              <w:ind w:left="640" w:hanging="252"/>
              <w:jc w:val="both"/>
              <w:rPr>
                <w:rStyle w:val="span"/>
                <w:rFonts w:ascii="Century Gothic" w:eastAsia="Century Gothic" w:hAnsi="Century Gothic" w:cs="Century Gothic"/>
                <w:color w:val="333333"/>
              </w:rPr>
            </w:pPr>
            <w:r w:rsidRPr="00771A85">
              <w:rPr>
                <w:rStyle w:val="span"/>
                <w:rFonts w:ascii="Century Gothic" w:eastAsia="Century Gothic" w:hAnsi="Century Gothic" w:cs="Century Gothic"/>
                <w:color w:val="333333"/>
              </w:rPr>
              <w:t>Verification and Payment Processing of state expenses, regional coordinator expenses, and district coordinators' salaries, vendors' payments, and rents.</w:t>
            </w:r>
          </w:p>
          <w:p w14:paraId="754490E9" w14:textId="77777777" w:rsidR="000F0B5E" w:rsidRPr="00771A85" w:rsidRDefault="00000000" w:rsidP="00ED5F12">
            <w:pPr>
              <w:pStyle w:val="ulli"/>
              <w:numPr>
                <w:ilvl w:val="0"/>
                <w:numId w:val="4"/>
              </w:numPr>
              <w:spacing w:line="320" w:lineRule="atLeast"/>
              <w:ind w:left="640" w:hanging="252"/>
              <w:jc w:val="both"/>
              <w:rPr>
                <w:rStyle w:val="span"/>
                <w:rFonts w:ascii="Century Gothic" w:eastAsia="Century Gothic" w:hAnsi="Century Gothic" w:cs="Century Gothic"/>
                <w:color w:val="333333"/>
              </w:rPr>
            </w:pPr>
            <w:r w:rsidRPr="00771A85">
              <w:rPr>
                <w:rStyle w:val="span"/>
                <w:rFonts w:ascii="Century Gothic" w:eastAsia="Century Gothic" w:hAnsi="Century Gothic" w:cs="Century Gothic"/>
                <w:color w:val="333333"/>
              </w:rPr>
              <w:t>Handling of accounts, bookkeeping, reconciliation of expenses, and auditing the books of accounts.</w:t>
            </w:r>
          </w:p>
          <w:p w14:paraId="6278233E" w14:textId="77777777" w:rsidR="000F0B5E" w:rsidRPr="00771A85" w:rsidRDefault="00000000" w:rsidP="00ED5F12">
            <w:pPr>
              <w:pStyle w:val="ulli"/>
              <w:numPr>
                <w:ilvl w:val="0"/>
                <w:numId w:val="4"/>
              </w:numPr>
              <w:spacing w:line="320" w:lineRule="atLeast"/>
              <w:ind w:left="640" w:hanging="252"/>
              <w:jc w:val="both"/>
              <w:rPr>
                <w:rStyle w:val="span"/>
                <w:rFonts w:ascii="Century Gothic" w:eastAsia="Century Gothic" w:hAnsi="Century Gothic" w:cs="Century Gothic"/>
                <w:color w:val="333333"/>
              </w:rPr>
            </w:pPr>
            <w:r w:rsidRPr="00771A85">
              <w:rPr>
                <w:rStyle w:val="span"/>
                <w:rFonts w:ascii="Century Gothic" w:eastAsia="Century Gothic" w:hAnsi="Century Gothic" w:cs="Century Gothic"/>
                <w:color w:val="333333"/>
              </w:rPr>
              <w:t>Supporting the Govt stakeholder related to the projection and budgeting of the activity of the program.</w:t>
            </w:r>
          </w:p>
          <w:p w14:paraId="35ECF13E" w14:textId="0E219D1A" w:rsidR="000F0B5E" w:rsidRPr="00771A85" w:rsidRDefault="00000000" w:rsidP="00ED5F12">
            <w:pPr>
              <w:pStyle w:val="ulli"/>
              <w:numPr>
                <w:ilvl w:val="0"/>
                <w:numId w:val="4"/>
              </w:numPr>
              <w:spacing w:line="320" w:lineRule="atLeast"/>
              <w:ind w:left="640" w:hanging="252"/>
              <w:jc w:val="both"/>
              <w:rPr>
                <w:rStyle w:val="span"/>
                <w:rFonts w:ascii="Century Gothic" w:eastAsia="Century Gothic" w:hAnsi="Century Gothic" w:cs="Century Gothic"/>
                <w:color w:val="333333"/>
              </w:rPr>
            </w:pPr>
            <w:r w:rsidRPr="00771A85">
              <w:rPr>
                <w:rStyle w:val="span"/>
                <w:rFonts w:ascii="Century Gothic" w:eastAsia="Century Gothic" w:hAnsi="Century Gothic" w:cs="Century Gothic"/>
                <w:color w:val="333333"/>
              </w:rPr>
              <w:t xml:space="preserve">Coordinating with National teams, State teams &amp; District level consultants for timely records </w:t>
            </w:r>
            <w:r w:rsidR="00CB1E6C" w:rsidRPr="00771A85">
              <w:rPr>
                <w:rStyle w:val="span"/>
                <w:rFonts w:ascii="Century Gothic" w:eastAsia="Century Gothic" w:hAnsi="Century Gothic" w:cs="Century Gothic"/>
                <w:color w:val="333333"/>
              </w:rPr>
              <w:t>supporting</w:t>
            </w:r>
            <w:r w:rsidRPr="00771A85">
              <w:rPr>
                <w:rStyle w:val="span"/>
                <w:rFonts w:ascii="Century Gothic" w:eastAsia="Century Gothic" w:hAnsi="Century Gothic" w:cs="Century Gothic"/>
                <w:color w:val="333333"/>
              </w:rPr>
              <w:t xml:space="preserve"> and addressing all </w:t>
            </w:r>
            <w:r w:rsidR="00CA09E2" w:rsidRPr="00771A85">
              <w:rPr>
                <w:rStyle w:val="span"/>
                <w:rFonts w:ascii="Century Gothic" w:eastAsia="Century Gothic" w:hAnsi="Century Gothic" w:cs="Century Gothic"/>
                <w:color w:val="333333"/>
              </w:rPr>
              <w:t>queries</w:t>
            </w:r>
            <w:r w:rsidRPr="00771A85">
              <w:rPr>
                <w:rStyle w:val="span"/>
                <w:rFonts w:ascii="Century Gothic" w:eastAsia="Century Gothic" w:hAnsi="Century Gothic" w:cs="Century Gothic"/>
                <w:color w:val="333333"/>
              </w:rPr>
              <w:t xml:space="preserve"> related to Finance, Operations &amp; HR.</w:t>
            </w:r>
          </w:p>
          <w:p w14:paraId="5DEFAAB1" w14:textId="77777777" w:rsidR="000F0B5E" w:rsidRPr="00771A85" w:rsidRDefault="00000000" w:rsidP="00ED5F12">
            <w:pPr>
              <w:pStyle w:val="ulli"/>
              <w:numPr>
                <w:ilvl w:val="0"/>
                <w:numId w:val="4"/>
              </w:numPr>
              <w:spacing w:line="320" w:lineRule="atLeast"/>
              <w:ind w:left="640" w:hanging="252"/>
              <w:jc w:val="both"/>
              <w:rPr>
                <w:rStyle w:val="span"/>
                <w:rFonts w:ascii="Century Gothic" w:eastAsia="Century Gothic" w:hAnsi="Century Gothic" w:cs="Century Gothic"/>
                <w:color w:val="333333"/>
              </w:rPr>
            </w:pPr>
            <w:r w:rsidRPr="00771A85">
              <w:rPr>
                <w:rStyle w:val="span"/>
                <w:rFonts w:ascii="Century Gothic" w:eastAsia="Century Gothic" w:hAnsi="Century Gothic" w:cs="Century Gothic"/>
                <w:color w:val="333333"/>
              </w:rPr>
              <w:t>Preparing Vendor contracts, Purchase orders &amp; Commercial agreements (office)</w:t>
            </w:r>
          </w:p>
          <w:p w14:paraId="4E7439F7" w14:textId="0D4A795A" w:rsidR="000F0B5E" w:rsidRPr="00771A85" w:rsidRDefault="00000000" w:rsidP="00ED5F12">
            <w:pPr>
              <w:pStyle w:val="ulli"/>
              <w:numPr>
                <w:ilvl w:val="0"/>
                <w:numId w:val="4"/>
              </w:numPr>
              <w:spacing w:line="320" w:lineRule="atLeast"/>
              <w:ind w:left="640" w:hanging="252"/>
              <w:jc w:val="both"/>
              <w:rPr>
                <w:rStyle w:val="span"/>
                <w:rFonts w:ascii="Century Gothic" w:eastAsia="Century Gothic" w:hAnsi="Century Gothic" w:cs="Century Gothic"/>
                <w:color w:val="333333"/>
              </w:rPr>
            </w:pPr>
            <w:r w:rsidRPr="00771A85">
              <w:rPr>
                <w:rStyle w:val="span"/>
                <w:rFonts w:ascii="Century Gothic" w:eastAsia="Century Gothic" w:hAnsi="Century Gothic" w:cs="Century Gothic"/>
                <w:color w:val="333333"/>
              </w:rPr>
              <w:t>Procuring assets</w:t>
            </w:r>
            <w:r w:rsidR="00CB1E6C">
              <w:rPr>
                <w:rStyle w:val="span"/>
                <w:rFonts w:ascii="Century Gothic" w:eastAsia="Century Gothic" w:hAnsi="Century Gothic" w:cs="Century Gothic"/>
                <w:color w:val="333333"/>
              </w:rPr>
              <w:t xml:space="preserve"> &amp; </w:t>
            </w:r>
            <w:r w:rsidRPr="00771A85">
              <w:rPr>
                <w:rStyle w:val="span"/>
                <w:rFonts w:ascii="Century Gothic" w:eastAsia="Century Gothic" w:hAnsi="Century Gothic" w:cs="Century Gothic"/>
                <w:color w:val="333333"/>
              </w:rPr>
              <w:t>office supplies</w:t>
            </w:r>
            <w:r w:rsidR="00CB1E6C">
              <w:rPr>
                <w:rStyle w:val="span"/>
                <w:rFonts w:ascii="Century Gothic" w:eastAsia="Century Gothic" w:hAnsi="Century Gothic" w:cs="Century Gothic"/>
                <w:color w:val="333333"/>
              </w:rPr>
              <w:t>.</w:t>
            </w:r>
          </w:p>
          <w:p w14:paraId="5BE0A79F" w14:textId="77777777" w:rsidR="000F0B5E" w:rsidRPr="00771A85" w:rsidRDefault="00000000" w:rsidP="00ED5F12">
            <w:pPr>
              <w:pStyle w:val="ulli"/>
              <w:numPr>
                <w:ilvl w:val="0"/>
                <w:numId w:val="4"/>
              </w:numPr>
              <w:spacing w:line="320" w:lineRule="atLeast"/>
              <w:ind w:left="640" w:hanging="252"/>
              <w:jc w:val="both"/>
              <w:rPr>
                <w:rStyle w:val="span"/>
                <w:rFonts w:ascii="Century Gothic" w:eastAsia="Century Gothic" w:hAnsi="Century Gothic" w:cs="Century Gothic"/>
                <w:color w:val="333333"/>
              </w:rPr>
            </w:pPr>
            <w:r w:rsidRPr="00771A85">
              <w:rPr>
                <w:rStyle w:val="span"/>
                <w:rFonts w:ascii="Century Gothic" w:eastAsia="Century Gothic" w:hAnsi="Century Gothic" w:cs="Century Gothic"/>
                <w:color w:val="333333"/>
              </w:rPr>
              <w:t>Organizing events, meetings, and training, including the selection, inspection, and booking of facilities, equipment, arrangement of food and beverages, training materials, and stationery. (such as state launch, District launch, District level training, state training, State steering committee meeting)</w:t>
            </w:r>
          </w:p>
          <w:p w14:paraId="548B785F" w14:textId="3275C8E0" w:rsidR="000F0B5E" w:rsidRPr="00771A85" w:rsidRDefault="00000000" w:rsidP="00ED5F12">
            <w:pPr>
              <w:pStyle w:val="ulli"/>
              <w:numPr>
                <w:ilvl w:val="0"/>
                <w:numId w:val="4"/>
              </w:numPr>
              <w:spacing w:line="320" w:lineRule="atLeast"/>
              <w:ind w:left="640" w:hanging="252"/>
              <w:jc w:val="both"/>
              <w:rPr>
                <w:rStyle w:val="span"/>
                <w:rFonts w:ascii="Century Gothic" w:eastAsia="Century Gothic" w:hAnsi="Century Gothic" w:cs="Century Gothic"/>
                <w:color w:val="333333"/>
              </w:rPr>
            </w:pPr>
            <w:r w:rsidRPr="00771A85">
              <w:rPr>
                <w:rStyle w:val="span"/>
                <w:rFonts w:ascii="Century Gothic" w:eastAsia="Century Gothic" w:hAnsi="Century Gothic" w:cs="Century Gothic"/>
                <w:color w:val="333333"/>
              </w:rPr>
              <w:t xml:space="preserve">Managing travel desk for state </w:t>
            </w:r>
            <w:r w:rsidR="00CA09E2" w:rsidRPr="00771A85">
              <w:rPr>
                <w:rStyle w:val="span"/>
                <w:rFonts w:ascii="Century Gothic" w:eastAsia="Century Gothic" w:hAnsi="Century Gothic" w:cs="Century Gothic"/>
                <w:color w:val="333333"/>
              </w:rPr>
              <w:t>programs</w:t>
            </w:r>
            <w:r w:rsidRPr="00771A85">
              <w:rPr>
                <w:rStyle w:val="span"/>
                <w:rFonts w:ascii="Century Gothic" w:eastAsia="Century Gothic" w:hAnsi="Century Gothic" w:cs="Century Gothic"/>
                <w:color w:val="333333"/>
              </w:rPr>
              <w:t>, including hotel accommodation, as well as checking and verifying travel bills and related expense reports.</w:t>
            </w:r>
          </w:p>
          <w:p w14:paraId="0595A6C9" w14:textId="77777777" w:rsidR="000F0B5E" w:rsidRPr="00771A85" w:rsidRDefault="00000000" w:rsidP="00ED5F12">
            <w:pPr>
              <w:pStyle w:val="ulli"/>
              <w:numPr>
                <w:ilvl w:val="0"/>
                <w:numId w:val="4"/>
              </w:numPr>
              <w:spacing w:line="320" w:lineRule="atLeast"/>
              <w:ind w:left="640" w:hanging="252"/>
              <w:jc w:val="both"/>
              <w:rPr>
                <w:rStyle w:val="span"/>
                <w:rFonts w:ascii="Century Gothic" w:eastAsia="Century Gothic" w:hAnsi="Century Gothic" w:cs="Century Gothic"/>
                <w:color w:val="333333"/>
              </w:rPr>
            </w:pPr>
            <w:r w:rsidRPr="00771A85">
              <w:rPr>
                <w:rStyle w:val="span"/>
                <w:rFonts w:ascii="Century Gothic" w:eastAsia="Century Gothic" w:hAnsi="Century Gothic" w:cs="Century Gothic"/>
                <w:color w:val="333333"/>
              </w:rPr>
              <w:t>Assets management through proper utilization of assets, reducing misuse and waste of assets.</w:t>
            </w:r>
          </w:p>
          <w:p w14:paraId="592C316E" w14:textId="77777777" w:rsidR="000F0B5E" w:rsidRPr="00771A85" w:rsidRDefault="00000000" w:rsidP="00ED5F12">
            <w:pPr>
              <w:pStyle w:val="ulli"/>
              <w:numPr>
                <w:ilvl w:val="0"/>
                <w:numId w:val="4"/>
              </w:numPr>
              <w:spacing w:line="320" w:lineRule="atLeast"/>
              <w:ind w:left="640" w:hanging="252"/>
              <w:jc w:val="both"/>
              <w:rPr>
                <w:rStyle w:val="span"/>
                <w:rFonts w:ascii="Century Gothic" w:eastAsia="Century Gothic" w:hAnsi="Century Gothic" w:cs="Century Gothic"/>
                <w:color w:val="333333"/>
              </w:rPr>
            </w:pPr>
            <w:r w:rsidRPr="00771A85">
              <w:rPr>
                <w:rStyle w:val="span"/>
                <w:rFonts w:ascii="Century Gothic" w:eastAsia="Century Gothic" w:hAnsi="Century Gothic" w:cs="Century Gothic"/>
                <w:color w:val="333333"/>
              </w:rPr>
              <w:t>Ensuring proper upkeep and maintenance of office inventory; information database of vendors, contractors, and consultants for effective people management.</w:t>
            </w:r>
          </w:p>
          <w:p w14:paraId="0F711C96" w14:textId="42F66108" w:rsidR="000F0B5E" w:rsidRPr="00771A85" w:rsidRDefault="00000000" w:rsidP="00ED5F12">
            <w:pPr>
              <w:pStyle w:val="ulli"/>
              <w:numPr>
                <w:ilvl w:val="0"/>
                <w:numId w:val="4"/>
              </w:numPr>
              <w:spacing w:line="320" w:lineRule="atLeast"/>
              <w:ind w:left="640" w:hanging="252"/>
              <w:jc w:val="both"/>
              <w:rPr>
                <w:rStyle w:val="span"/>
                <w:rFonts w:ascii="Century Gothic" w:eastAsia="Century Gothic" w:hAnsi="Century Gothic" w:cs="Century Gothic"/>
                <w:color w:val="333333"/>
              </w:rPr>
            </w:pPr>
            <w:r w:rsidRPr="00771A85">
              <w:rPr>
                <w:rStyle w:val="span"/>
                <w:rFonts w:ascii="Century Gothic" w:eastAsia="Century Gothic" w:hAnsi="Century Gothic" w:cs="Century Gothic"/>
                <w:color w:val="333333"/>
              </w:rPr>
              <w:t>Coordination of District &amp; Block government officials related programmatic requirements.</w:t>
            </w:r>
          </w:p>
          <w:p w14:paraId="01624EE2" w14:textId="5CE178A5" w:rsidR="000F0B5E" w:rsidRPr="00771A85" w:rsidRDefault="00000000" w:rsidP="00ED5F12">
            <w:pPr>
              <w:pStyle w:val="ulli"/>
              <w:numPr>
                <w:ilvl w:val="0"/>
                <w:numId w:val="4"/>
              </w:numPr>
              <w:spacing w:line="320" w:lineRule="atLeast"/>
              <w:ind w:left="640" w:hanging="252"/>
              <w:jc w:val="both"/>
              <w:rPr>
                <w:rStyle w:val="span"/>
                <w:rFonts w:ascii="Century Gothic" w:eastAsia="Century Gothic" w:hAnsi="Century Gothic" w:cs="Century Gothic"/>
                <w:color w:val="333333"/>
              </w:rPr>
            </w:pPr>
            <w:r w:rsidRPr="00771A85">
              <w:rPr>
                <w:rStyle w:val="span"/>
                <w:rFonts w:ascii="Century Gothic" w:eastAsia="Century Gothic" w:hAnsi="Century Gothic" w:cs="Century Gothic"/>
                <w:color w:val="333333"/>
              </w:rPr>
              <w:t>Maintaining daily attendance, timesheet, and leave</w:t>
            </w:r>
            <w:r w:rsidR="005A7484">
              <w:rPr>
                <w:rStyle w:val="span"/>
                <w:rFonts w:ascii="Century Gothic" w:eastAsia="Century Gothic" w:hAnsi="Century Gothic" w:cs="Century Gothic"/>
                <w:color w:val="333333"/>
              </w:rPr>
              <w:t>-</w:t>
            </w:r>
            <w:r w:rsidRPr="00771A85">
              <w:rPr>
                <w:rStyle w:val="span"/>
                <w:rFonts w:ascii="Century Gothic" w:eastAsia="Century Gothic" w:hAnsi="Century Gothic" w:cs="Century Gothic"/>
                <w:color w:val="333333"/>
              </w:rPr>
              <w:t>records of employees/consultants to share with the HR team.</w:t>
            </w:r>
          </w:p>
          <w:p w14:paraId="3378E3E8" w14:textId="77777777" w:rsidR="000F0B5E" w:rsidRPr="00771A85" w:rsidRDefault="00000000" w:rsidP="00ED5F12">
            <w:pPr>
              <w:pStyle w:val="ulli"/>
              <w:numPr>
                <w:ilvl w:val="0"/>
                <w:numId w:val="4"/>
              </w:numPr>
              <w:spacing w:line="320" w:lineRule="atLeast"/>
              <w:ind w:left="640" w:hanging="252"/>
              <w:jc w:val="both"/>
              <w:rPr>
                <w:rStyle w:val="span"/>
                <w:rFonts w:ascii="Century Gothic" w:eastAsia="Century Gothic" w:hAnsi="Century Gothic" w:cs="Century Gothic"/>
                <w:color w:val="333333"/>
              </w:rPr>
            </w:pPr>
            <w:r w:rsidRPr="00771A85">
              <w:rPr>
                <w:rStyle w:val="span"/>
                <w:rFonts w:ascii="Century Gothic" w:eastAsia="Century Gothic" w:hAnsi="Century Gothic" w:cs="Century Gothic"/>
                <w:color w:val="333333"/>
              </w:rPr>
              <w:t>Orientating new staff on finance, operation, and HR policies.</w:t>
            </w:r>
          </w:p>
          <w:p w14:paraId="7C5D53C8" w14:textId="77777777" w:rsidR="000F0B5E" w:rsidRPr="00771A85" w:rsidRDefault="00000000" w:rsidP="00ED5F12">
            <w:pPr>
              <w:pStyle w:val="ulli"/>
              <w:numPr>
                <w:ilvl w:val="0"/>
                <w:numId w:val="4"/>
              </w:numPr>
              <w:spacing w:line="320" w:lineRule="atLeast"/>
              <w:ind w:left="640" w:hanging="252"/>
              <w:jc w:val="both"/>
              <w:rPr>
                <w:rStyle w:val="span"/>
                <w:rFonts w:ascii="Century Gothic" w:eastAsia="Century Gothic" w:hAnsi="Century Gothic" w:cs="Century Gothic"/>
                <w:color w:val="333333"/>
              </w:rPr>
            </w:pPr>
            <w:r w:rsidRPr="00771A85">
              <w:rPr>
                <w:rStyle w:val="span"/>
                <w:rFonts w:ascii="Century Gothic" w:eastAsia="Century Gothic" w:hAnsi="Century Gothic" w:cs="Century Gothic"/>
                <w:color w:val="333333"/>
              </w:rPr>
              <w:t>Supporting the state team members in the program-related task.</w:t>
            </w:r>
          </w:p>
          <w:p w14:paraId="3FCC10C7" w14:textId="77777777" w:rsidR="00771A85" w:rsidRPr="00771A85" w:rsidRDefault="00771A85" w:rsidP="00771A85">
            <w:pPr>
              <w:pStyle w:val="ulli"/>
              <w:spacing w:line="320" w:lineRule="atLeast"/>
              <w:rPr>
                <w:rStyle w:val="span"/>
                <w:rFonts w:ascii="Century Gothic" w:eastAsia="Century Gothic" w:hAnsi="Century Gothic" w:cs="Century Gothic"/>
                <w:color w:val="333333"/>
              </w:rPr>
            </w:pPr>
          </w:p>
        </w:tc>
      </w:tr>
    </w:tbl>
    <w:p w14:paraId="7B8F43AA" w14:textId="77777777" w:rsidR="000F0B5E" w:rsidRPr="001D2FB2" w:rsidRDefault="000F0B5E">
      <w:pPr>
        <w:rPr>
          <w:vanish/>
          <w:sz w:val="28"/>
          <w:szCs w:val="28"/>
        </w:rPr>
      </w:pPr>
    </w:p>
    <w:tbl>
      <w:tblPr>
        <w:tblStyle w:val="divdocumentdivparagraphTable"/>
        <w:tblW w:w="10170" w:type="dxa"/>
        <w:tblCellSpacing w:w="0" w:type="dxa"/>
        <w:tblLayout w:type="fixed"/>
        <w:tblCellMar>
          <w:left w:w="0" w:type="dxa"/>
          <w:right w:w="0" w:type="dxa"/>
        </w:tblCellMar>
        <w:tblLook w:val="05E0" w:firstRow="1" w:lastRow="1" w:firstColumn="1" w:lastColumn="1" w:noHBand="0" w:noVBand="1"/>
      </w:tblPr>
      <w:tblGrid>
        <w:gridCol w:w="2300"/>
        <w:gridCol w:w="7870"/>
      </w:tblGrid>
      <w:tr w:rsidR="000F0B5E" w:rsidRPr="001D2FB2" w14:paraId="6DD6D58B" w14:textId="77777777" w:rsidTr="00ED5F12">
        <w:trPr>
          <w:tblCellSpacing w:w="0" w:type="dxa"/>
        </w:trPr>
        <w:tc>
          <w:tcPr>
            <w:tcW w:w="2300" w:type="dxa"/>
            <w:tcMar>
              <w:top w:w="160" w:type="dxa"/>
              <w:left w:w="0" w:type="dxa"/>
              <w:bottom w:w="0" w:type="dxa"/>
              <w:right w:w="0" w:type="dxa"/>
            </w:tcMar>
            <w:hideMark/>
          </w:tcPr>
          <w:p w14:paraId="4223BFBA" w14:textId="77777777" w:rsidR="000F0B5E" w:rsidRPr="005D0EB1" w:rsidRDefault="00000000">
            <w:pPr>
              <w:pStyle w:val="divdocumentdivparagraphspandateswrapperParagraph"/>
              <w:spacing w:line="320" w:lineRule="atLeast"/>
              <w:rPr>
                <w:rStyle w:val="divdocumentdivparagraphspandateswrapper"/>
                <w:rFonts w:ascii="Century Gothic" w:eastAsia="Century Gothic" w:hAnsi="Century Gothic" w:cs="Century Gothic"/>
                <w:b/>
                <w:bCs/>
                <w:color w:val="333333"/>
              </w:rPr>
            </w:pPr>
            <w:r w:rsidRPr="005D0EB1">
              <w:rPr>
                <w:rStyle w:val="span"/>
                <w:rFonts w:ascii="Century Gothic" w:eastAsia="Century Gothic" w:hAnsi="Century Gothic" w:cs="Century Gothic"/>
                <w:b/>
                <w:bCs/>
                <w:color w:val="333333"/>
              </w:rPr>
              <w:t>06/2016</w:t>
            </w:r>
            <w:r w:rsidRPr="005D0EB1">
              <w:rPr>
                <w:rStyle w:val="divdocumentdivparagraphspandateswrapper"/>
                <w:rFonts w:ascii="Century Gothic" w:eastAsia="Century Gothic" w:hAnsi="Century Gothic" w:cs="Century Gothic"/>
                <w:b/>
                <w:bCs/>
                <w:color w:val="333333"/>
              </w:rPr>
              <w:t xml:space="preserve"> </w:t>
            </w:r>
            <w:r w:rsidRPr="005D0EB1">
              <w:rPr>
                <w:rStyle w:val="span"/>
                <w:rFonts w:ascii="Century Gothic" w:eastAsia="Century Gothic" w:hAnsi="Century Gothic" w:cs="Century Gothic"/>
                <w:b/>
                <w:bCs/>
                <w:color w:val="333333"/>
              </w:rPr>
              <w:t>- 11/2017</w:t>
            </w:r>
          </w:p>
        </w:tc>
        <w:tc>
          <w:tcPr>
            <w:tcW w:w="7870" w:type="dxa"/>
            <w:tcMar>
              <w:top w:w="160" w:type="dxa"/>
              <w:left w:w="0" w:type="dxa"/>
              <w:bottom w:w="0" w:type="dxa"/>
              <w:right w:w="0" w:type="dxa"/>
            </w:tcMar>
            <w:hideMark/>
          </w:tcPr>
          <w:p w14:paraId="5782F90A" w14:textId="15C85578" w:rsidR="000F0B5E" w:rsidRPr="005D0EB1" w:rsidRDefault="001D2FB2" w:rsidP="00ED5F12">
            <w:pPr>
              <w:pStyle w:val="spanpaddedline"/>
              <w:spacing w:line="320" w:lineRule="atLeast"/>
              <w:jc w:val="both"/>
              <w:rPr>
                <w:rStyle w:val="span"/>
                <w:rFonts w:ascii="Century Gothic" w:eastAsia="Century Gothic" w:hAnsi="Century Gothic" w:cs="Century Gothic"/>
                <w:b/>
                <w:bCs/>
                <w:color w:val="333333"/>
              </w:rPr>
            </w:pPr>
            <w:r w:rsidRPr="005D0EB1">
              <w:rPr>
                <w:rStyle w:val="spancompanyname"/>
                <w:rFonts w:ascii="Century Gothic" w:eastAsia="Century Gothic" w:hAnsi="Century Gothic" w:cs="Century Gothic"/>
                <w:color w:val="333333"/>
              </w:rPr>
              <w:t xml:space="preserve">Organization: Population International </w:t>
            </w:r>
            <w:r w:rsidR="005A7484" w:rsidRPr="005D0EB1">
              <w:rPr>
                <w:rStyle w:val="spancompanyname"/>
                <w:rFonts w:ascii="Century Gothic" w:eastAsia="Century Gothic" w:hAnsi="Century Gothic" w:cs="Century Gothic"/>
                <w:color w:val="333333"/>
              </w:rPr>
              <w:t>Service (</w:t>
            </w:r>
            <w:r w:rsidRPr="005D0EB1">
              <w:rPr>
                <w:rStyle w:val="spancompanyname"/>
                <w:rFonts w:ascii="Century Gothic" w:eastAsia="Century Gothic" w:hAnsi="Century Gothic" w:cs="Century Gothic"/>
                <w:color w:val="333333"/>
              </w:rPr>
              <w:t>PSI)</w:t>
            </w:r>
            <w:r w:rsidRPr="005D0EB1">
              <w:rPr>
                <w:rStyle w:val="span"/>
                <w:rFonts w:ascii="Century Gothic" w:eastAsia="Century Gothic" w:hAnsi="Century Gothic" w:cs="Century Gothic"/>
                <w:color w:val="333333"/>
              </w:rPr>
              <w:t xml:space="preserve"> - </w:t>
            </w:r>
            <w:r w:rsidRPr="005D0EB1">
              <w:rPr>
                <w:rStyle w:val="span"/>
                <w:rFonts w:ascii="Century Gothic" w:eastAsia="Century Gothic" w:hAnsi="Century Gothic" w:cs="Century Gothic"/>
                <w:b/>
                <w:bCs/>
                <w:color w:val="333333"/>
              </w:rPr>
              <w:t>Bengaluru, India</w:t>
            </w:r>
          </w:p>
          <w:p w14:paraId="430BD5DF" w14:textId="734479AF" w:rsidR="001D2FB2" w:rsidRPr="005D0EB1" w:rsidRDefault="001D2FB2" w:rsidP="00ED5F12">
            <w:pPr>
              <w:pStyle w:val="divdocumentdivparagraphspandateswrapperParagraph"/>
              <w:spacing w:line="320" w:lineRule="atLeast"/>
              <w:jc w:val="both"/>
              <w:rPr>
                <w:rStyle w:val="divdocumentsinglecolumnCharacter"/>
                <w:rFonts w:ascii="Century Gothic" w:eastAsia="Century Gothic" w:hAnsi="Century Gothic" w:cs="Century Gothic"/>
                <w:b/>
                <w:bCs/>
                <w:color w:val="333333"/>
              </w:rPr>
            </w:pPr>
            <w:r w:rsidRPr="005D0EB1">
              <w:rPr>
                <w:rStyle w:val="spanjobtitle"/>
                <w:rFonts w:ascii="Century Gothic" w:eastAsia="Century Gothic" w:hAnsi="Century Gothic" w:cs="Century Gothic"/>
                <w:color w:val="333333"/>
              </w:rPr>
              <w:t>Position: Associate for Finance and Admin</w:t>
            </w:r>
            <w:r w:rsidRPr="005D0EB1">
              <w:rPr>
                <w:rStyle w:val="singlecolumnspanpaddedlinenth-child1"/>
                <w:rFonts w:ascii="Century Gothic" w:eastAsia="Century Gothic" w:hAnsi="Century Gothic" w:cs="Century Gothic"/>
                <w:color w:val="333333"/>
              </w:rPr>
              <w:t xml:space="preserve"> </w:t>
            </w:r>
          </w:p>
          <w:p w14:paraId="5698DBA8" w14:textId="077C68F9" w:rsidR="000F0B5E" w:rsidRPr="005D0EB1" w:rsidRDefault="00000000" w:rsidP="00ED5F12">
            <w:pPr>
              <w:pStyle w:val="p"/>
              <w:spacing w:line="320" w:lineRule="atLeast"/>
              <w:jc w:val="both"/>
              <w:rPr>
                <w:rStyle w:val="span"/>
                <w:rFonts w:ascii="Century Gothic" w:eastAsia="Century Gothic" w:hAnsi="Century Gothic" w:cs="Century Gothic"/>
                <w:color w:val="333333"/>
              </w:rPr>
            </w:pPr>
            <w:r w:rsidRPr="005D0EB1">
              <w:rPr>
                <w:rStyle w:val="span"/>
                <w:rFonts w:ascii="Century Gothic" w:eastAsia="Century Gothic" w:hAnsi="Century Gothic" w:cs="Century Gothic"/>
                <w:color w:val="333333"/>
              </w:rPr>
              <w:t xml:space="preserve">Population Service International - India is a non-profit, non-governmental organization enabling the people of India to lead healthier lives and plan the families they desire by marketing affordable products and services. PSI assists and complements the </w:t>
            </w:r>
            <w:r w:rsidRPr="005D0EB1">
              <w:rPr>
                <w:rStyle w:val="span"/>
                <w:rFonts w:ascii="Century Gothic" w:eastAsia="Century Gothic" w:hAnsi="Century Gothic" w:cs="Century Gothic"/>
                <w:color w:val="333333"/>
              </w:rPr>
              <w:lastRenderedPageBreak/>
              <w:t xml:space="preserve">efforts of the Government of India (GoI) in the priority areas of maternal and child health, sanitation, and gender-based violence. PSI uses social marketing models and enables quality products and services to reach people at a price they can afford by applying commercial strategies to the non-profit health sector, allowing women to access care in a convenient place, and in a way they can understand. PSI is one of the largest organizations in India, working in </w:t>
            </w:r>
            <w:r w:rsidR="005A7484">
              <w:rPr>
                <w:rStyle w:val="span"/>
                <w:rFonts w:ascii="Century Gothic" w:eastAsia="Century Gothic" w:hAnsi="Century Gothic" w:cs="Century Gothic"/>
                <w:color w:val="333333"/>
              </w:rPr>
              <w:t>major</w:t>
            </w:r>
            <w:r w:rsidRPr="005D0EB1">
              <w:rPr>
                <w:rStyle w:val="span"/>
                <w:rFonts w:ascii="Century Gothic" w:eastAsia="Century Gothic" w:hAnsi="Century Gothic" w:cs="Century Gothic"/>
                <w:color w:val="333333"/>
              </w:rPr>
              <w:t xml:space="preserve"> states and Union Territories in India.</w:t>
            </w:r>
          </w:p>
          <w:p w14:paraId="1AE9FD8A" w14:textId="77777777" w:rsidR="001D2FB2" w:rsidRPr="005D0EB1" w:rsidRDefault="001D2FB2" w:rsidP="00ED5F12">
            <w:pPr>
              <w:pStyle w:val="p"/>
              <w:spacing w:line="320" w:lineRule="atLeast"/>
              <w:jc w:val="both"/>
              <w:rPr>
                <w:rStyle w:val="span"/>
                <w:rFonts w:ascii="Century Gothic" w:eastAsia="Century Gothic" w:hAnsi="Century Gothic" w:cs="Century Gothic"/>
                <w:color w:val="333333"/>
              </w:rPr>
            </w:pPr>
          </w:p>
          <w:p w14:paraId="412FB2DE" w14:textId="77777777" w:rsidR="000F0B5E" w:rsidRPr="005D0EB1" w:rsidRDefault="00000000" w:rsidP="00ED5F12">
            <w:pPr>
              <w:pStyle w:val="p"/>
              <w:spacing w:line="320" w:lineRule="atLeast"/>
              <w:jc w:val="both"/>
              <w:rPr>
                <w:rStyle w:val="span"/>
                <w:rFonts w:ascii="Century Gothic" w:eastAsia="Century Gothic" w:hAnsi="Century Gothic" w:cs="Century Gothic"/>
                <w:color w:val="333333"/>
              </w:rPr>
            </w:pPr>
            <w:r w:rsidRPr="005D0EB1">
              <w:rPr>
                <w:rStyle w:val="Strong1"/>
                <w:rFonts w:ascii="Century Gothic" w:eastAsia="Century Gothic" w:hAnsi="Century Gothic" w:cs="Century Gothic"/>
                <w:b/>
                <w:bCs/>
                <w:color w:val="333333"/>
              </w:rPr>
              <w:t>Key role and accomplishment.</w:t>
            </w:r>
          </w:p>
          <w:p w14:paraId="76DA3FBD" w14:textId="1EB7B952" w:rsidR="00BD692C" w:rsidRDefault="00BD692C" w:rsidP="00ED5F12">
            <w:pPr>
              <w:pStyle w:val="ulli"/>
              <w:numPr>
                <w:ilvl w:val="0"/>
                <w:numId w:val="5"/>
              </w:numPr>
              <w:spacing w:line="320" w:lineRule="atLeast"/>
              <w:ind w:left="640" w:hanging="252"/>
              <w:jc w:val="both"/>
              <w:rPr>
                <w:rStyle w:val="span"/>
                <w:rFonts w:ascii="Century Gothic" w:eastAsia="Century Gothic" w:hAnsi="Century Gothic" w:cs="Century Gothic"/>
                <w:color w:val="333333"/>
              </w:rPr>
            </w:pPr>
            <w:r w:rsidRPr="00BD692C">
              <w:rPr>
                <w:rStyle w:val="span"/>
                <w:rFonts w:ascii="Century Gothic" w:eastAsia="Century Gothic" w:hAnsi="Century Gothic" w:cs="Century Gothic"/>
                <w:color w:val="333333"/>
              </w:rPr>
              <w:t>Prepared reconciliation statements and assisted in monthly closings.</w:t>
            </w:r>
          </w:p>
          <w:p w14:paraId="5DEDCBA2" w14:textId="4D6A01F7" w:rsidR="000F0B5E" w:rsidRPr="005D0EB1" w:rsidRDefault="00000000" w:rsidP="00ED5F12">
            <w:pPr>
              <w:pStyle w:val="ulli"/>
              <w:numPr>
                <w:ilvl w:val="0"/>
                <w:numId w:val="5"/>
              </w:numPr>
              <w:spacing w:line="320" w:lineRule="atLeast"/>
              <w:ind w:left="640" w:hanging="252"/>
              <w:jc w:val="both"/>
              <w:rPr>
                <w:rStyle w:val="span"/>
                <w:rFonts w:ascii="Century Gothic" w:eastAsia="Century Gothic" w:hAnsi="Century Gothic" w:cs="Century Gothic"/>
                <w:color w:val="333333"/>
              </w:rPr>
            </w:pPr>
            <w:r w:rsidRPr="005D0EB1">
              <w:rPr>
                <w:rStyle w:val="span"/>
                <w:rFonts w:ascii="Century Gothic" w:eastAsia="Century Gothic" w:hAnsi="Century Gothic" w:cs="Century Gothic"/>
                <w:color w:val="333333"/>
              </w:rPr>
              <w:t>Verification and Payment Processing of Community Volunteers, Interpersonal Community Coordinator, and Urban Coordinators.</w:t>
            </w:r>
          </w:p>
          <w:p w14:paraId="06A9EFA7" w14:textId="77777777" w:rsidR="000F0B5E" w:rsidRPr="005D0EB1" w:rsidRDefault="00000000" w:rsidP="00ED5F12">
            <w:pPr>
              <w:pStyle w:val="ulli"/>
              <w:numPr>
                <w:ilvl w:val="0"/>
                <w:numId w:val="5"/>
              </w:numPr>
              <w:spacing w:line="320" w:lineRule="atLeast"/>
              <w:ind w:left="640" w:hanging="252"/>
              <w:jc w:val="both"/>
              <w:rPr>
                <w:rStyle w:val="span"/>
                <w:rFonts w:ascii="Century Gothic" w:eastAsia="Century Gothic" w:hAnsi="Century Gothic" w:cs="Century Gothic"/>
                <w:color w:val="333333"/>
              </w:rPr>
            </w:pPr>
            <w:r w:rsidRPr="005D0EB1">
              <w:rPr>
                <w:rStyle w:val="span"/>
                <w:rFonts w:ascii="Century Gothic" w:eastAsia="Century Gothic" w:hAnsi="Century Gothic" w:cs="Century Gothic"/>
                <w:color w:val="333333"/>
              </w:rPr>
              <w:t>Coordinating with district team members, field volunteers, urban coordinators, and stakeholders for submission of program documents and HR documents.</w:t>
            </w:r>
          </w:p>
          <w:p w14:paraId="405B9F6D" w14:textId="77777777" w:rsidR="000F0B5E" w:rsidRPr="005D0EB1" w:rsidRDefault="00000000" w:rsidP="00ED5F12">
            <w:pPr>
              <w:pStyle w:val="ulli"/>
              <w:numPr>
                <w:ilvl w:val="0"/>
                <w:numId w:val="5"/>
              </w:numPr>
              <w:spacing w:line="320" w:lineRule="atLeast"/>
              <w:ind w:left="640" w:hanging="252"/>
              <w:jc w:val="both"/>
              <w:rPr>
                <w:rStyle w:val="span"/>
                <w:rFonts w:ascii="Century Gothic" w:eastAsia="Century Gothic" w:hAnsi="Century Gothic" w:cs="Century Gothic"/>
                <w:color w:val="333333"/>
              </w:rPr>
            </w:pPr>
            <w:r w:rsidRPr="005D0EB1">
              <w:rPr>
                <w:rStyle w:val="span"/>
                <w:rFonts w:ascii="Century Gothic" w:eastAsia="Century Gothic" w:hAnsi="Century Gothic" w:cs="Century Gothic"/>
                <w:color w:val="333333"/>
              </w:rPr>
              <w:t>Manage the budget of the State and allocate them as per the Indent.</w:t>
            </w:r>
          </w:p>
          <w:p w14:paraId="15FFF690" w14:textId="77777777" w:rsidR="000F0B5E" w:rsidRPr="005D0EB1" w:rsidRDefault="00000000" w:rsidP="00ED5F12">
            <w:pPr>
              <w:pStyle w:val="ulli"/>
              <w:numPr>
                <w:ilvl w:val="0"/>
                <w:numId w:val="5"/>
              </w:numPr>
              <w:spacing w:line="320" w:lineRule="atLeast"/>
              <w:ind w:left="640" w:hanging="252"/>
              <w:jc w:val="both"/>
              <w:rPr>
                <w:rStyle w:val="span"/>
                <w:rFonts w:ascii="Century Gothic" w:eastAsia="Century Gothic" w:hAnsi="Century Gothic" w:cs="Century Gothic"/>
                <w:color w:val="333333"/>
              </w:rPr>
            </w:pPr>
            <w:r w:rsidRPr="005D0EB1">
              <w:rPr>
                <w:rStyle w:val="span"/>
                <w:rFonts w:ascii="Century Gothic" w:eastAsia="Century Gothic" w:hAnsi="Century Gothic" w:cs="Century Gothic"/>
                <w:color w:val="333333"/>
              </w:rPr>
              <w:t>Organizing and conducting training and meetings of field staff.</w:t>
            </w:r>
          </w:p>
          <w:p w14:paraId="17A29D40" w14:textId="2C49F7AF" w:rsidR="000F0B5E" w:rsidRPr="005D0EB1" w:rsidRDefault="00000000" w:rsidP="00ED5F12">
            <w:pPr>
              <w:pStyle w:val="ulli"/>
              <w:numPr>
                <w:ilvl w:val="0"/>
                <w:numId w:val="5"/>
              </w:numPr>
              <w:spacing w:line="320" w:lineRule="atLeast"/>
              <w:ind w:left="640" w:hanging="252"/>
              <w:jc w:val="both"/>
              <w:rPr>
                <w:rStyle w:val="span"/>
                <w:rFonts w:ascii="Century Gothic" w:eastAsia="Century Gothic" w:hAnsi="Century Gothic" w:cs="Century Gothic"/>
                <w:color w:val="333333"/>
              </w:rPr>
            </w:pPr>
            <w:r w:rsidRPr="005D0EB1">
              <w:rPr>
                <w:rStyle w:val="span"/>
                <w:rFonts w:ascii="Century Gothic" w:eastAsia="Century Gothic" w:hAnsi="Century Gothic" w:cs="Century Gothic"/>
                <w:color w:val="333333"/>
              </w:rPr>
              <w:t>Procurement and Arrangement of material required For Field Staff (Printing of IEC material / Books Cab Arrangement / Hotel Arrangements).</w:t>
            </w:r>
          </w:p>
          <w:p w14:paraId="547756CC" w14:textId="77777777" w:rsidR="000F0B5E" w:rsidRPr="005D0EB1" w:rsidRDefault="00000000" w:rsidP="00ED5F12">
            <w:pPr>
              <w:pStyle w:val="ulli"/>
              <w:numPr>
                <w:ilvl w:val="0"/>
                <w:numId w:val="5"/>
              </w:numPr>
              <w:spacing w:line="320" w:lineRule="atLeast"/>
              <w:ind w:left="640" w:hanging="252"/>
              <w:jc w:val="both"/>
              <w:rPr>
                <w:rStyle w:val="span"/>
                <w:rFonts w:ascii="Century Gothic" w:eastAsia="Century Gothic" w:hAnsi="Century Gothic" w:cs="Century Gothic"/>
                <w:color w:val="333333"/>
              </w:rPr>
            </w:pPr>
            <w:r w:rsidRPr="005D0EB1">
              <w:rPr>
                <w:rStyle w:val="span"/>
                <w:rFonts w:ascii="Century Gothic" w:eastAsia="Century Gothic" w:hAnsi="Century Gothic" w:cs="Century Gothic"/>
                <w:color w:val="333333"/>
              </w:rPr>
              <w:t>Filing and Documentation of finance, programmatic, and HR documents.</w:t>
            </w:r>
          </w:p>
          <w:p w14:paraId="0149B2F2" w14:textId="77777777" w:rsidR="000F0B5E" w:rsidRPr="005D0EB1" w:rsidRDefault="00000000" w:rsidP="00ED5F12">
            <w:pPr>
              <w:pStyle w:val="ulli"/>
              <w:numPr>
                <w:ilvl w:val="0"/>
                <w:numId w:val="5"/>
              </w:numPr>
              <w:spacing w:line="320" w:lineRule="atLeast"/>
              <w:ind w:left="640" w:hanging="252"/>
              <w:jc w:val="both"/>
              <w:rPr>
                <w:rStyle w:val="span"/>
                <w:rFonts w:ascii="Century Gothic" w:eastAsia="Century Gothic" w:hAnsi="Century Gothic" w:cs="Century Gothic"/>
                <w:color w:val="333333"/>
              </w:rPr>
            </w:pPr>
            <w:r w:rsidRPr="005D0EB1">
              <w:rPr>
                <w:rStyle w:val="span"/>
                <w:rFonts w:ascii="Century Gothic" w:eastAsia="Century Gothic" w:hAnsi="Century Gothic" w:cs="Century Gothic"/>
                <w:color w:val="333333"/>
              </w:rPr>
              <w:t>Maintenance of office inventory; database of vendors, contractors, and consultants for effective people management.</w:t>
            </w:r>
          </w:p>
          <w:p w14:paraId="0362916F" w14:textId="77777777" w:rsidR="000F0B5E" w:rsidRPr="005D0EB1" w:rsidRDefault="00000000" w:rsidP="00ED5F12">
            <w:pPr>
              <w:pStyle w:val="ulli"/>
              <w:numPr>
                <w:ilvl w:val="0"/>
                <w:numId w:val="5"/>
              </w:numPr>
              <w:spacing w:line="320" w:lineRule="atLeast"/>
              <w:ind w:left="640" w:hanging="252"/>
              <w:jc w:val="both"/>
              <w:rPr>
                <w:rStyle w:val="span"/>
                <w:rFonts w:ascii="Century Gothic" w:eastAsia="Century Gothic" w:hAnsi="Century Gothic" w:cs="Century Gothic"/>
                <w:color w:val="333333"/>
              </w:rPr>
            </w:pPr>
            <w:r w:rsidRPr="005D0EB1">
              <w:rPr>
                <w:rStyle w:val="span"/>
                <w:rFonts w:ascii="Century Gothic" w:eastAsia="Century Gothic" w:hAnsi="Century Gothic" w:cs="Century Gothic"/>
                <w:color w:val="333333"/>
              </w:rPr>
              <w:t>Supporting internal finance audits conducted by the organization.</w:t>
            </w:r>
          </w:p>
          <w:p w14:paraId="7772068B" w14:textId="77777777" w:rsidR="000F0B5E" w:rsidRPr="005D0EB1" w:rsidRDefault="00000000" w:rsidP="00ED5F12">
            <w:pPr>
              <w:pStyle w:val="ulli"/>
              <w:numPr>
                <w:ilvl w:val="0"/>
                <w:numId w:val="5"/>
              </w:numPr>
              <w:spacing w:line="320" w:lineRule="atLeast"/>
              <w:ind w:left="640" w:hanging="252"/>
              <w:jc w:val="both"/>
              <w:rPr>
                <w:rStyle w:val="span"/>
                <w:rFonts w:ascii="Century Gothic" w:eastAsia="Century Gothic" w:hAnsi="Century Gothic" w:cs="Century Gothic"/>
                <w:color w:val="333333"/>
              </w:rPr>
            </w:pPr>
            <w:r w:rsidRPr="005D0EB1">
              <w:rPr>
                <w:rStyle w:val="span"/>
                <w:rFonts w:ascii="Century Gothic" w:eastAsia="Century Gothic" w:hAnsi="Century Gothic" w:cs="Century Gothic"/>
                <w:color w:val="333333"/>
              </w:rPr>
              <w:t>Conduct an audit on field reports.</w:t>
            </w:r>
          </w:p>
          <w:p w14:paraId="6C72092C" w14:textId="77777777" w:rsidR="000F0B5E" w:rsidRPr="005D0EB1" w:rsidRDefault="00000000" w:rsidP="00ED5F12">
            <w:pPr>
              <w:pStyle w:val="ulli"/>
              <w:numPr>
                <w:ilvl w:val="0"/>
                <w:numId w:val="5"/>
              </w:numPr>
              <w:spacing w:line="320" w:lineRule="atLeast"/>
              <w:ind w:left="640" w:hanging="252"/>
              <w:jc w:val="both"/>
              <w:rPr>
                <w:rStyle w:val="span"/>
                <w:rFonts w:ascii="Century Gothic" w:eastAsia="Century Gothic" w:hAnsi="Century Gothic" w:cs="Century Gothic"/>
                <w:color w:val="333333"/>
              </w:rPr>
            </w:pPr>
            <w:r w:rsidRPr="005D0EB1">
              <w:rPr>
                <w:rStyle w:val="span"/>
                <w:rFonts w:ascii="Century Gothic" w:eastAsia="Century Gothic" w:hAnsi="Century Gothic" w:cs="Century Gothic"/>
                <w:color w:val="333333"/>
              </w:rPr>
              <w:t>Selecting field staff and assigning their daily tasks as per program requirements. Orienting the staff on finance and HR policy.</w:t>
            </w:r>
          </w:p>
        </w:tc>
      </w:tr>
    </w:tbl>
    <w:p w14:paraId="65CB1960" w14:textId="77777777" w:rsidR="000F0B5E" w:rsidRPr="001D2FB2" w:rsidRDefault="000F0B5E">
      <w:pPr>
        <w:rPr>
          <w:vanish/>
          <w:sz w:val="28"/>
          <w:szCs w:val="28"/>
        </w:rPr>
      </w:pPr>
    </w:p>
    <w:tbl>
      <w:tblPr>
        <w:tblStyle w:val="divdocumentdivparagraphTable"/>
        <w:tblW w:w="10080" w:type="dxa"/>
        <w:tblCellSpacing w:w="0" w:type="dxa"/>
        <w:tblLayout w:type="fixed"/>
        <w:tblCellMar>
          <w:left w:w="0" w:type="dxa"/>
          <w:right w:w="0" w:type="dxa"/>
        </w:tblCellMar>
        <w:tblLook w:val="05E0" w:firstRow="1" w:lastRow="1" w:firstColumn="1" w:lastColumn="1" w:noHBand="0" w:noVBand="1"/>
      </w:tblPr>
      <w:tblGrid>
        <w:gridCol w:w="2300"/>
        <w:gridCol w:w="7780"/>
      </w:tblGrid>
      <w:tr w:rsidR="000F0B5E" w:rsidRPr="001D2FB2" w14:paraId="42F0119F" w14:textId="77777777" w:rsidTr="00ED5F12">
        <w:trPr>
          <w:tblCellSpacing w:w="0" w:type="dxa"/>
        </w:trPr>
        <w:tc>
          <w:tcPr>
            <w:tcW w:w="2300" w:type="dxa"/>
            <w:tcMar>
              <w:top w:w="160" w:type="dxa"/>
              <w:left w:w="0" w:type="dxa"/>
              <w:bottom w:w="0" w:type="dxa"/>
              <w:right w:w="0" w:type="dxa"/>
            </w:tcMar>
            <w:hideMark/>
          </w:tcPr>
          <w:p w14:paraId="3B9956A9" w14:textId="77777777" w:rsidR="000F0B5E" w:rsidRPr="005D0EB1" w:rsidRDefault="00000000" w:rsidP="00ED5F12">
            <w:pPr>
              <w:pStyle w:val="divdocumentdivparagraphspandateswrapperParagraph"/>
              <w:spacing w:line="320" w:lineRule="atLeast"/>
              <w:jc w:val="both"/>
              <w:rPr>
                <w:rStyle w:val="divdocumentdivparagraphspandateswrapper"/>
                <w:rFonts w:ascii="Century Gothic" w:eastAsia="Century Gothic" w:hAnsi="Century Gothic" w:cs="Century Gothic"/>
                <w:b/>
                <w:bCs/>
                <w:color w:val="333333"/>
              </w:rPr>
            </w:pPr>
            <w:r w:rsidRPr="005D0EB1">
              <w:rPr>
                <w:rStyle w:val="span"/>
                <w:rFonts w:ascii="Century Gothic" w:eastAsia="Century Gothic" w:hAnsi="Century Gothic" w:cs="Century Gothic"/>
                <w:b/>
                <w:bCs/>
                <w:color w:val="333333"/>
              </w:rPr>
              <w:t>12/2013</w:t>
            </w:r>
            <w:r w:rsidRPr="005D0EB1">
              <w:rPr>
                <w:rStyle w:val="divdocumentdivparagraphspandateswrapper"/>
                <w:rFonts w:ascii="Century Gothic" w:eastAsia="Century Gothic" w:hAnsi="Century Gothic" w:cs="Century Gothic"/>
                <w:b/>
                <w:bCs/>
                <w:color w:val="333333"/>
              </w:rPr>
              <w:t xml:space="preserve"> </w:t>
            </w:r>
            <w:r w:rsidRPr="005D0EB1">
              <w:rPr>
                <w:rStyle w:val="span"/>
                <w:rFonts w:ascii="Century Gothic" w:eastAsia="Century Gothic" w:hAnsi="Century Gothic" w:cs="Century Gothic"/>
                <w:b/>
                <w:bCs/>
                <w:color w:val="333333"/>
              </w:rPr>
              <w:t>- 05/2016</w:t>
            </w:r>
          </w:p>
        </w:tc>
        <w:tc>
          <w:tcPr>
            <w:tcW w:w="7780" w:type="dxa"/>
            <w:tcMar>
              <w:top w:w="160" w:type="dxa"/>
              <w:left w:w="0" w:type="dxa"/>
              <w:bottom w:w="0" w:type="dxa"/>
              <w:right w:w="0" w:type="dxa"/>
            </w:tcMar>
            <w:hideMark/>
          </w:tcPr>
          <w:p w14:paraId="4B3A1D57" w14:textId="2C2650B9" w:rsidR="000F0B5E" w:rsidRPr="005D0EB1" w:rsidRDefault="001D2FB2" w:rsidP="00ED5F12">
            <w:pPr>
              <w:pStyle w:val="spanpaddedline"/>
              <w:spacing w:line="320" w:lineRule="atLeast"/>
              <w:jc w:val="both"/>
              <w:rPr>
                <w:rStyle w:val="span"/>
                <w:rFonts w:ascii="Century Gothic" w:eastAsia="Century Gothic" w:hAnsi="Century Gothic" w:cs="Century Gothic"/>
                <w:color w:val="333333"/>
              </w:rPr>
            </w:pPr>
            <w:r w:rsidRPr="005D0EB1">
              <w:rPr>
                <w:rStyle w:val="spancompanyname"/>
                <w:rFonts w:ascii="Century Gothic" w:eastAsia="Century Gothic" w:hAnsi="Century Gothic" w:cs="Century Gothic"/>
                <w:color w:val="333333"/>
              </w:rPr>
              <w:t>Organization: Pragathi computer</w:t>
            </w:r>
            <w:r w:rsidRPr="005D0EB1">
              <w:rPr>
                <w:rStyle w:val="span"/>
                <w:rFonts w:ascii="Century Gothic" w:eastAsia="Century Gothic" w:hAnsi="Century Gothic" w:cs="Century Gothic"/>
                <w:color w:val="333333"/>
              </w:rPr>
              <w:t xml:space="preserve"> - Bengaluru, India</w:t>
            </w:r>
          </w:p>
          <w:p w14:paraId="4E1BE102" w14:textId="077C2F8D" w:rsidR="001D2FB2" w:rsidRPr="005D0EB1" w:rsidRDefault="001D2FB2" w:rsidP="00ED5F12">
            <w:pPr>
              <w:pStyle w:val="divdocumentdivparagraphspandateswrapperParagraph"/>
              <w:spacing w:line="320" w:lineRule="atLeast"/>
              <w:jc w:val="both"/>
              <w:rPr>
                <w:rStyle w:val="divdocumentsinglecolumnCharacter"/>
                <w:rFonts w:ascii="Century Gothic" w:eastAsia="Century Gothic" w:hAnsi="Century Gothic" w:cs="Century Gothic"/>
                <w:b/>
                <w:bCs/>
                <w:color w:val="333333"/>
              </w:rPr>
            </w:pPr>
            <w:r w:rsidRPr="005D0EB1">
              <w:rPr>
                <w:rStyle w:val="spanjobtitle"/>
                <w:rFonts w:ascii="Century Gothic" w:eastAsia="Century Gothic" w:hAnsi="Century Gothic" w:cs="Century Gothic"/>
                <w:color w:val="333333"/>
              </w:rPr>
              <w:t>Position: Store Manager</w:t>
            </w:r>
            <w:r w:rsidRPr="005D0EB1">
              <w:rPr>
                <w:rStyle w:val="singlecolumnspanpaddedlinenth-child1"/>
                <w:rFonts w:ascii="Century Gothic" w:eastAsia="Century Gothic" w:hAnsi="Century Gothic" w:cs="Century Gothic"/>
                <w:color w:val="333333"/>
              </w:rPr>
              <w:t xml:space="preserve"> </w:t>
            </w:r>
          </w:p>
          <w:p w14:paraId="0F84798F" w14:textId="77777777" w:rsidR="000F0B5E" w:rsidRPr="005D0EB1" w:rsidRDefault="00000000" w:rsidP="00ED5F12">
            <w:pPr>
              <w:pStyle w:val="p"/>
              <w:spacing w:line="320" w:lineRule="atLeast"/>
              <w:jc w:val="both"/>
              <w:rPr>
                <w:rStyle w:val="span"/>
                <w:rFonts w:ascii="Century Gothic" w:eastAsia="Century Gothic" w:hAnsi="Century Gothic" w:cs="Century Gothic"/>
                <w:color w:val="333333"/>
              </w:rPr>
            </w:pPr>
            <w:r w:rsidRPr="005D0EB1">
              <w:rPr>
                <w:rStyle w:val="span"/>
                <w:rFonts w:ascii="Century Gothic" w:eastAsia="Century Gothic" w:hAnsi="Century Gothic" w:cs="Century Gothic"/>
                <w:color w:val="333333"/>
              </w:rPr>
              <w:t>Pragathi Computers is an enterprise dealing in electronic and IT-related products. It has two branches operating in Bengaluru and established a branch at Peenya, Bengaluru in the year 2015.</w:t>
            </w:r>
          </w:p>
          <w:p w14:paraId="56BE1DAE" w14:textId="77777777" w:rsidR="00771A85" w:rsidRPr="005D0EB1" w:rsidRDefault="00771A85" w:rsidP="00ED5F12">
            <w:pPr>
              <w:pStyle w:val="p"/>
              <w:spacing w:line="320" w:lineRule="atLeast"/>
              <w:jc w:val="both"/>
              <w:rPr>
                <w:rStyle w:val="span"/>
                <w:rFonts w:ascii="Century Gothic" w:eastAsia="Century Gothic" w:hAnsi="Century Gothic" w:cs="Century Gothic"/>
                <w:color w:val="333333"/>
              </w:rPr>
            </w:pPr>
          </w:p>
          <w:p w14:paraId="2CB0DE59" w14:textId="184EC9A9" w:rsidR="00771A85" w:rsidRPr="005D0EB1" w:rsidRDefault="00000000" w:rsidP="00ED5F12">
            <w:pPr>
              <w:pStyle w:val="p"/>
              <w:spacing w:line="320" w:lineRule="atLeast"/>
              <w:jc w:val="both"/>
              <w:rPr>
                <w:rStyle w:val="span"/>
                <w:rFonts w:ascii="Century Gothic" w:eastAsia="Century Gothic" w:hAnsi="Century Gothic" w:cs="Century Gothic"/>
                <w:b/>
                <w:bCs/>
                <w:color w:val="333333"/>
              </w:rPr>
            </w:pPr>
            <w:r w:rsidRPr="005D0EB1">
              <w:rPr>
                <w:rStyle w:val="span"/>
                <w:rFonts w:ascii="Century Gothic" w:eastAsia="Century Gothic" w:hAnsi="Century Gothic" w:cs="Century Gothic"/>
                <w:b/>
                <w:bCs/>
                <w:color w:val="333333"/>
              </w:rPr>
              <w:t>Key roles and accomplishments.</w:t>
            </w:r>
          </w:p>
          <w:p w14:paraId="4E0E3F3F" w14:textId="77777777" w:rsidR="000F0B5E" w:rsidRPr="005D0EB1" w:rsidRDefault="00000000" w:rsidP="00ED5F12">
            <w:pPr>
              <w:pStyle w:val="ulli"/>
              <w:numPr>
                <w:ilvl w:val="0"/>
                <w:numId w:val="6"/>
              </w:numPr>
              <w:spacing w:line="320" w:lineRule="atLeast"/>
              <w:ind w:left="640" w:hanging="252"/>
              <w:jc w:val="both"/>
              <w:rPr>
                <w:rStyle w:val="span"/>
                <w:rFonts w:ascii="Century Gothic" w:eastAsia="Century Gothic" w:hAnsi="Century Gothic" w:cs="Century Gothic"/>
                <w:color w:val="333333"/>
              </w:rPr>
            </w:pPr>
            <w:r w:rsidRPr="005D0EB1">
              <w:rPr>
                <w:rStyle w:val="span"/>
                <w:rFonts w:ascii="Century Gothic" w:eastAsia="Century Gothic" w:hAnsi="Century Gothic" w:cs="Century Gothic"/>
                <w:color w:val="333333"/>
              </w:rPr>
              <w:t>Handling banking activity.</w:t>
            </w:r>
          </w:p>
          <w:p w14:paraId="139D3D50" w14:textId="77777777" w:rsidR="000F0B5E" w:rsidRPr="005D0EB1" w:rsidRDefault="00000000" w:rsidP="00ED5F12">
            <w:pPr>
              <w:pStyle w:val="ulli"/>
              <w:numPr>
                <w:ilvl w:val="0"/>
                <w:numId w:val="6"/>
              </w:numPr>
              <w:spacing w:line="320" w:lineRule="atLeast"/>
              <w:ind w:left="640" w:hanging="252"/>
              <w:jc w:val="both"/>
              <w:rPr>
                <w:rStyle w:val="span"/>
                <w:rFonts w:ascii="Century Gothic" w:eastAsia="Century Gothic" w:hAnsi="Century Gothic" w:cs="Century Gothic"/>
                <w:color w:val="333333"/>
              </w:rPr>
            </w:pPr>
            <w:r w:rsidRPr="005D0EB1">
              <w:rPr>
                <w:rStyle w:val="span"/>
                <w:rFonts w:ascii="Century Gothic" w:eastAsia="Century Gothic" w:hAnsi="Century Gothic" w:cs="Century Gothic"/>
                <w:color w:val="333333"/>
              </w:rPr>
              <w:t>Handling of Accounts, Bookkeeping, Documentation</w:t>
            </w:r>
          </w:p>
          <w:p w14:paraId="1245EF58" w14:textId="77777777" w:rsidR="000F0B5E" w:rsidRPr="005D0EB1" w:rsidRDefault="00000000" w:rsidP="00ED5F12">
            <w:pPr>
              <w:pStyle w:val="ulli"/>
              <w:numPr>
                <w:ilvl w:val="0"/>
                <w:numId w:val="6"/>
              </w:numPr>
              <w:spacing w:line="320" w:lineRule="atLeast"/>
              <w:ind w:left="640" w:hanging="252"/>
              <w:jc w:val="both"/>
              <w:rPr>
                <w:rStyle w:val="span"/>
                <w:rFonts w:ascii="Century Gothic" w:eastAsia="Century Gothic" w:hAnsi="Century Gothic" w:cs="Century Gothic"/>
                <w:color w:val="333333"/>
              </w:rPr>
            </w:pPr>
            <w:r w:rsidRPr="005D0EB1">
              <w:rPr>
                <w:rStyle w:val="span"/>
                <w:rFonts w:ascii="Century Gothic" w:eastAsia="Century Gothic" w:hAnsi="Century Gothic" w:cs="Century Gothic"/>
                <w:color w:val="333333"/>
              </w:rPr>
              <w:t>Payment of vendor, staff salary, commission agent, incentives for field staff.</w:t>
            </w:r>
          </w:p>
          <w:p w14:paraId="1FFBCF2C" w14:textId="77777777" w:rsidR="000F0B5E" w:rsidRPr="005D0EB1" w:rsidRDefault="00000000" w:rsidP="00ED5F12">
            <w:pPr>
              <w:pStyle w:val="ulli"/>
              <w:numPr>
                <w:ilvl w:val="0"/>
                <w:numId w:val="6"/>
              </w:numPr>
              <w:spacing w:line="320" w:lineRule="atLeast"/>
              <w:ind w:left="640" w:hanging="252"/>
              <w:jc w:val="both"/>
              <w:rPr>
                <w:rStyle w:val="span"/>
                <w:rFonts w:ascii="Century Gothic" w:eastAsia="Century Gothic" w:hAnsi="Century Gothic" w:cs="Century Gothic"/>
                <w:color w:val="333333"/>
              </w:rPr>
            </w:pPr>
            <w:r w:rsidRPr="005D0EB1">
              <w:rPr>
                <w:rStyle w:val="span"/>
                <w:rFonts w:ascii="Century Gothic" w:eastAsia="Century Gothic" w:hAnsi="Century Gothic" w:cs="Century Gothic"/>
                <w:color w:val="333333"/>
              </w:rPr>
              <w:t>Coordinating with the sales team.</w:t>
            </w:r>
          </w:p>
          <w:p w14:paraId="1A479A69" w14:textId="77777777" w:rsidR="000F0B5E" w:rsidRPr="005D0EB1" w:rsidRDefault="00000000" w:rsidP="00ED5F12">
            <w:pPr>
              <w:pStyle w:val="ulli"/>
              <w:numPr>
                <w:ilvl w:val="0"/>
                <w:numId w:val="6"/>
              </w:numPr>
              <w:spacing w:line="320" w:lineRule="atLeast"/>
              <w:ind w:left="640" w:hanging="252"/>
              <w:jc w:val="both"/>
              <w:rPr>
                <w:rStyle w:val="span"/>
                <w:rFonts w:ascii="Century Gothic" w:eastAsia="Century Gothic" w:hAnsi="Century Gothic" w:cs="Century Gothic"/>
                <w:color w:val="333333"/>
              </w:rPr>
            </w:pPr>
            <w:r w:rsidRPr="005D0EB1">
              <w:rPr>
                <w:rStyle w:val="span"/>
                <w:rFonts w:ascii="Century Gothic" w:eastAsia="Century Gothic" w:hAnsi="Century Gothic" w:cs="Century Gothic"/>
                <w:color w:val="333333"/>
              </w:rPr>
              <w:t>Setting targets and guiding in achieving the same.</w:t>
            </w:r>
          </w:p>
          <w:p w14:paraId="47FB764D" w14:textId="77777777" w:rsidR="000F0B5E" w:rsidRPr="005D0EB1" w:rsidRDefault="00000000" w:rsidP="00ED5F12">
            <w:pPr>
              <w:pStyle w:val="ulli"/>
              <w:numPr>
                <w:ilvl w:val="0"/>
                <w:numId w:val="6"/>
              </w:numPr>
              <w:spacing w:line="320" w:lineRule="atLeast"/>
              <w:ind w:left="640" w:hanging="252"/>
              <w:jc w:val="both"/>
              <w:rPr>
                <w:rStyle w:val="span"/>
                <w:rFonts w:ascii="Century Gothic" w:eastAsia="Century Gothic" w:hAnsi="Century Gothic" w:cs="Century Gothic"/>
                <w:color w:val="333333"/>
              </w:rPr>
            </w:pPr>
            <w:r w:rsidRPr="005D0EB1">
              <w:rPr>
                <w:rStyle w:val="span"/>
                <w:rFonts w:ascii="Century Gothic" w:eastAsia="Century Gothic" w:hAnsi="Century Gothic" w:cs="Century Gothic"/>
                <w:color w:val="333333"/>
              </w:rPr>
              <w:lastRenderedPageBreak/>
              <w:t>Distribution Management (Brands Apps daily &amp; Amkette)</w:t>
            </w:r>
          </w:p>
          <w:p w14:paraId="14F63EBE" w14:textId="77777777" w:rsidR="000F0B5E" w:rsidRPr="005D0EB1" w:rsidRDefault="00000000" w:rsidP="00ED5F12">
            <w:pPr>
              <w:pStyle w:val="ulli"/>
              <w:numPr>
                <w:ilvl w:val="0"/>
                <w:numId w:val="6"/>
              </w:numPr>
              <w:spacing w:line="320" w:lineRule="atLeast"/>
              <w:ind w:left="640" w:hanging="252"/>
              <w:jc w:val="both"/>
              <w:rPr>
                <w:rStyle w:val="span"/>
                <w:rFonts w:ascii="Century Gothic" w:eastAsia="Century Gothic" w:hAnsi="Century Gothic" w:cs="Century Gothic"/>
                <w:color w:val="333333"/>
              </w:rPr>
            </w:pPr>
            <w:r w:rsidRPr="005D0EB1">
              <w:rPr>
                <w:rStyle w:val="span"/>
                <w:rFonts w:ascii="Century Gothic" w:eastAsia="Century Gothic" w:hAnsi="Century Gothic" w:cs="Century Gothic"/>
                <w:color w:val="333333"/>
              </w:rPr>
              <w:t>Organizing an awareness activity.</w:t>
            </w:r>
          </w:p>
          <w:p w14:paraId="45D1BF89" w14:textId="77777777" w:rsidR="000F0B5E" w:rsidRPr="005D0EB1" w:rsidRDefault="00000000" w:rsidP="00ED5F12">
            <w:pPr>
              <w:pStyle w:val="ulli"/>
              <w:numPr>
                <w:ilvl w:val="0"/>
                <w:numId w:val="6"/>
              </w:numPr>
              <w:spacing w:line="320" w:lineRule="atLeast"/>
              <w:ind w:left="640" w:hanging="252"/>
              <w:jc w:val="both"/>
              <w:rPr>
                <w:rStyle w:val="span"/>
                <w:rFonts w:ascii="Century Gothic" w:eastAsia="Century Gothic" w:hAnsi="Century Gothic" w:cs="Century Gothic"/>
                <w:color w:val="333333"/>
              </w:rPr>
            </w:pPr>
            <w:r w:rsidRPr="005D0EB1">
              <w:rPr>
                <w:rStyle w:val="span"/>
                <w:rFonts w:ascii="Century Gothic" w:eastAsia="Century Gothic" w:hAnsi="Century Gothic" w:cs="Century Gothic"/>
                <w:color w:val="333333"/>
              </w:rPr>
              <w:t>Stock Maintenance.</w:t>
            </w:r>
          </w:p>
          <w:p w14:paraId="1AADD3AC" w14:textId="77777777" w:rsidR="000F0B5E" w:rsidRPr="005D0EB1" w:rsidRDefault="00000000" w:rsidP="00ED5F12">
            <w:pPr>
              <w:pStyle w:val="ulli"/>
              <w:numPr>
                <w:ilvl w:val="0"/>
                <w:numId w:val="6"/>
              </w:numPr>
              <w:spacing w:line="320" w:lineRule="atLeast"/>
              <w:ind w:left="640" w:hanging="252"/>
              <w:jc w:val="both"/>
              <w:rPr>
                <w:rStyle w:val="span"/>
                <w:rFonts w:ascii="Century Gothic" w:eastAsia="Century Gothic" w:hAnsi="Century Gothic" w:cs="Century Gothic"/>
                <w:color w:val="333333"/>
              </w:rPr>
            </w:pPr>
            <w:r w:rsidRPr="005D0EB1">
              <w:rPr>
                <w:rStyle w:val="span"/>
                <w:rFonts w:ascii="Century Gothic" w:eastAsia="Century Gothic" w:hAnsi="Century Gothic" w:cs="Century Gothic"/>
                <w:color w:val="333333"/>
              </w:rPr>
              <w:t>Vendor management.</w:t>
            </w:r>
          </w:p>
          <w:p w14:paraId="199E2C5A" w14:textId="77777777" w:rsidR="000F0B5E" w:rsidRPr="005D0EB1" w:rsidRDefault="00000000" w:rsidP="00ED5F12">
            <w:pPr>
              <w:pStyle w:val="ulli"/>
              <w:numPr>
                <w:ilvl w:val="0"/>
                <w:numId w:val="6"/>
              </w:numPr>
              <w:spacing w:line="320" w:lineRule="atLeast"/>
              <w:ind w:left="640" w:hanging="252"/>
              <w:jc w:val="both"/>
              <w:rPr>
                <w:rStyle w:val="span"/>
                <w:rFonts w:ascii="Century Gothic" w:eastAsia="Century Gothic" w:hAnsi="Century Gothic" w:cs="Century Gothic"/>
                <w:color w:val="333333"/>
              </w:rPr>
            </w:pPr>
            <w:r w:rsidRPr="005D0EB1">
              <w:rPr>
                <w:rStyle w:val="span"/>
                <w:rFonts w:ascii="Century Gothic" w:eastAsia="Century Gothic" w:hAnsi="Century Gothic" w:cs="Century Gothic"/>
                <w:color w:val="333333"/>
              </w:rPr>
              <w:t>Cash handling.</w:t>
            </w:r>
          </w:p>
          <w:p w14:paraId="64183B61" w14:textId="1F0FC28C" w:rsidR="000F0B5E" w:rsidRPr="005D0EB1" w:rsidRDefault="00000000" w:rsidP="00ED5F12">
            <w:pPr>
              <w:pStyle w:val="ulli"/>
              <w:numPr>
                <w:ilvl w:val="0"/>
                <w:numId w:val="6"/>
              </w:numPr>
              <w:spacing w:line="320" w:lineRule="atLeast"/>
              <w:ind w:left="640" w:hanging="252"/>
              <w:jc w:val="both"/>
              <w:rPr>
                <w:rStyle w:val="span"/>
                <w:rFonts w:ascii="Century Gothic" w:eastAsia="Century Gothic" w:hAnsi="Century Gothic" w:cs="Century Gothic"/>
                <w:color w:val="333333"/>
              </w:rPr>
            </w:pPr>
            <w:r w:rsidRPr="005D0EB1">
              <w:rPr>
                <w:rStyle w:val="span"/>
                <w:rFonts w:ascii="Century Gothic" w:eastAsia="Century Gothic" w:hAnsi="Century Gothic" w:cs="Century Gothic"/>
                <w:color w:val="333333"/>
              </w:rPr>
              <w:t xml:space="preserve">Rapo building with customers and </w:t>
            </w:r>
            <w:r w:rsidR="005A7484" w:rsidRPr="005D0EB1">
              <w:rPr>
                <w:rStyle w:val="span"/>
                <w:rFonts w:ascii="Century Gothic" w:eastAsia="Century Gothic" w:hAnsi="Century Gothic" w:cs="Century Gothic"/>
                <w:color w:val="333333"/>
              </w:rPr>
              <w:t>c</w:t>
            </w:r>
            <w:r w:rsidR="005A7484">
              <w:rPr>
                <w:rStyle w:val="span"/>
                <w:rFonts w:ascii="Century Gothic" w:eastAsia="Century Gothic" w:hAnsi="Century Gothic" w:cs="Century Gothic"/>
                <w:color w:val="333333"/>
              </w:rPr>
              <w:t>orporate</w:t>
            </w:r>
            <w:r w:rsidRPr="005D0EB1">
              <w:rPr>
                <w:rStyle w:val="span"/>
                <w:rFonts w:ascii="Century Gothic" w:eastAsia="Century Gothic" w:hAnsi="Century Gothic" w:cs="Century Gothic"/>
                <w:color w:val="333333"/>
              </w:rPr>
              <w:t xml:space="preserve"> clients.</w:t>
            </w:r>
          </w:p>
          <w:p w14:paraId="10AAEB68" w14:textId="77777777" w:rsidR="000F0B5E" w:rsidRPr="005D0EB1" w:rsidRDefault="00000000" w:rsidP="00ED5F12">
            <w:pPr>
              <w:pStyle w:val="ulli"/>
              <w:numPr>
                <w:ilvl w:val="0"/>
                <w:numId w:val="6"/>
              </w:numPr>
              <w:spacing w:line="320" w:lineRule="atLeast"/>
              <w:ind w:left="640" w:hanging="252"/>
              <w:jc w:val="both"/>
              <w:rPr>
                <w:rStyle w:val="span"/>
                <w:rFonts w:ascii="Century Gothic" w:eastAsia="Century Gothic" w:hAnsi="Century Gothic" w:cs="Century Gothic"/>
                <w:color w:val="333333"/>
              </w:rPr>
            </w:pPr>
            <w:r w:rsidRPr="005D0EB1">
              <w:rPr>
                <w:rStyle w:val="span"/>
                <w:rFonts w:ascii="Century Gothic" w:eastAsia="Century Gothic" w:hAnsi="Century Gothic" w:cs="Century Gothic"/>
                <w:color w:val="333333"/>
              </w:rPr>
              <w:t>Successfully reached and surpassed store targets.</w:t>
            </w:r>
          </w:p>
          <w:p w14:paraId="0815AF3B" w14:textId="77777777" w:rsidR="000F0B5E" w:rsidRPr="005D0EB1" w:rsidRDefault="00000000" w:rsidP="00ED5F12">
            <w:pPr>
              <w:pStyle w:val="ulli"/>
              <w:numPr>
                <w:ilvl w:val="0"/>
                <w:numId w:val="6"/>
              </w:numPr>
              <w:spacing w:line="320" w:lineRule="atLeast"/>
              <w:ind w:left="640" w:hanging="252"/>
              <w:jc w:val="both"/>
              <w:rPr>
                <w:rStyle w:val="span"/>
                <w:rFonts w:ascii="Century Gothic" w:eastAsia="Century Gothic" w:hAnsi="Century Gothic" w:cs="Century Gothic"/>
                <w:color w:val="333333"/>
              </w:rPr>
            </w:pPr>
            <w:r w:rsidRPr="005D0EB1">
              <w:rPr>
                <w:rStyle w:val="span"/>
                <w:rFonts w:ascii="Century Gothic" w:eastAsia="Century Gothic" w:hAnsi="Century Gothic" w:cs="Century Gothic"/>
                <w:color w:val="333333"/>
              </w:rPr>
              <w:t>HR Activities (Maintaining Attendance, Loan &amp; advances accounts,)</w:t>
            </w:r>
          </w:p>
        </w:tc>
      </w:tr>
    </w:tbl>
    <w:p w14:paraId="0EE0DA87" w14:textId="77777777" w:rsidR="000F0B5E" w:rsidRPr="001D2FB2" w:rsidRDefault="00000000" w:rsidP="00ED5F12">
      <w:pPr>
        <w:pStyle w:val="divdocumentdivsectiontitle"/>
        <w:spacing w:before="240" w:after="60"/>
        <w:jc w:val="both"/>
        <w:rPr>
          <w:rFonts w:ascii="Century Gothic" w:eastAsia="Century Gothic" w:hAnsi="Century Gothic" w:cs="Century Gothic"/>
          <w:b/>
          <w:bCs/>
          <w:caps/>
          <w:sz w:val="28"/>
          <w:szCs w:val="28"/>
        </w:rPr>
      </w:pPr>
      <w:r w:rsidRPr="001D2FB2">
        <w:rPr>
          <w:rFonts w:ascii="Century Gothic" w:eastAsia="Century Gothic" w:hAnsi="Century Gothic" w:cs="Century Gothic"/>
          <w:b/>
          <w:bCs/>
          <w:caps/>
          <w:sz w:val="28"/>
          <w:szCs w:val="28"/>
        </w:rPr>
        <w:lastRenderedPageBreak/>
        <w:t xml:space="preserve">Work acheviment </w:t>
      </w:r>
    </w:p>
    <w:p w14:paraId="632C37BF" w14:textId="77777777" w:rsidR="000F0B5E" w:rsidRPr="001D2FB2" w:rsidRDefault="00000000" w:rsidP="00ED5F12">
      <w:pPr>
        <w:pStyle w:val="ulli"/>
        <w:numPr>
          <w:ilvl w:val="0"/>
          <w:numId w:val="7"/>
        </w:numPr>
        <w:pBdr>
          <w:left w:val="none" w:sz="0" w:space="0" w:color="auto"/>
        </w:pBdr>
        <w:spacing w:line="300" w:lineRule="atLeast"/>
        <w:ind w:left="2940" w:hanging="252"/>
        <w:jc w:val="both"/>
        <w:rPr>
          <w:rFonts w:ascii="Century Gothic" w:eastAsia="Century Gothic" w:hAnsi="Century Gothic" w:cs="Century Gothic"/>
          <w:color w:val="333333"/>
          <w:sz w:val="22"/>
          <w:szCs w:val="22"/>
        </w:rPr>
      </w:pPr>
      <w:r w:rsidRPr="001D2FB2">
        <w:rPr>
          <w:rStyle w:val="Strong1"/>
          <w:rFonts w:ascii="Century Gothic" w:eastAsia="Century Gothic" w:hAnsi="Century Gothic" w:cs="Century Gothic"/>
          <w:b/>
          <w:bCs/>
          <w:color w:val="333333"/>
          <w:sz w:val="22"/>
          <w:szCs w:val="22"/>
        </w:rPr>
        <w:t>Received promotion from State Finance &amp; Admin associate – Karnataka to Sr. State Finance &amp; Admin Associate – Karnataka in Aug 2021 at EAII Advisor Ltd.</w:t>
      </w:r>
    </w:p>
    <w:p w14:paraId="326377E6" w14:textId="77777777" w:rsidR="000F0B5E" w:rsidRPr="001D2FB2" w:rsidRDefault="00000000" w:rsidP="00ED5F12">
      <w:pPr>
        <w:pStyle w:val="ulli"/>
        <w:numPr>
          <w:ilvl w:val="0"/>
          <w:numId w:val="7"/>
        </w:numPr>
        <w:spacing w:line="300" w:lineRule="atLeast"/>
        <w:ind w:left="2940" w:hanging="252"/>
        <w:jc w:val="both"/>
        <w:rPr>
          <w:rFonts w:ascii="Century Gothic" w:eastAsia="Century Gothic" w:hAnsi="Century Gothic" w:cs="Century Gothic"/>
          <w:color w:val="333333"/>
          <w:sz w:val="22"/>
          <w:szCs w:val="22"/>
        </w:rPr>
      </w:pPr>
      <w:r w:rsidRPr="001D2FB2">
        <w:rPr>
          <w:rStyle w:val="Strong1"/>
          <w:rFonts w:ascii="Century Gothic" w:eastAsia="Century Gothic" w:hAnsi="Century Gothic" w:cs="Century Gothic"/>
          <w:b/>
          <w:bCs/>
          <w:color w:val="333333"/>
          <w:sz w:val="22"/>
          <w:szCs w:val="22"/>
        </w:rPr>
        <w:t>Extra responsibility has been added to the Same position- support Tripura State in EAII Advisor Pvt Ltd in the month of April-2021.</w:t>
      </w:r>
    </w:p>
    <w:p w14:paraId="2CFB8068" w14:textId="034ACA59" w:rsidR="000F0B5E" w:rsidRPr="001D2FB2" w:rsidRDefault="00000000" w:rsidP="00ED5F12">
      <w:pPr>
        <w:pStyle w:val="ulli"/>
        <w:numPr>
          <w:ilvl w:val="0"/>
          <w:numId w:val="7"/>
        </w:numPr>
        <w:spacing w:line="300" w:lineRule="atLeast"/>
        <w:ind w:left="2940" w:hanging="252"/>
        <w:jc w:val="both"/>
        <w:rPr>
          <w:rFonts w:ascii="Century Gothic" w:eastAsia="Century Gothic" w:hAnsi="Century Gothic" w:cs="Century Gothic"/>
          <w:color w:val="333333"/>
          <w:sz w:val="22"/>
          <w:szCs w:val="22"/>
        </w:rPr>
      </w:pPr>
      <w:r w:rsidRPr="001D2FB2">
        <w:rPr>
          <w:rStyle w:val="Strong1"/>
          <w:rFonts w:ascii="Century Gothic" w:eastAsia="Century Gothic" w:hAnsi="Century Gothic" w:cs="Century Gothic"/>
          <w:b/>
          <w:bCs/>
          <w:color w:val="333333"/>
          <w:sz w:val="22"/>
          <w:szCs w:val="22"/>
        </w:rPr>
        <w:t xml:space="preserve">Received Promotion from Retails Sale Executive to Store Manager in the year 2014 at Pragathi </w:t>
      </w:r>
      <w:r w:rsidR="00CB1E6C" w:rsidRPr="001D2FB2">
        <w:rPr>
          <w:rStyle w:val="Strong1"/>
          <w:rFonts w:ascii="Century Gothic" w:eastAsia="Century Gothic" w:hAnsi="Century Gothic" w:cs="Century Gothic"/>
          <w:b/>
          <w:bCs/>
          <w:color w:val="333333"/>
          <w:sz w:val="22"/>
          <w:szCs w:val="22"/>
        </w:rPr>
        <w:t>computers.</w:t>
      </w:r>
    </w:p>
    <w:p w14:paraId="4779E50E" w14:textId="77777777" w:rsidR="000F0B5E" w:rsidRDefault="00000000" w:rsidP="00ED5F12">
      <w:pPr>
        <w:pStyle w:val="divdocumentdivsectiontitle"/>
        <w:spacing w:before="240" w:after="60"/>
        <w:jc w:val="both"/>
        <w:rPr>
          <w:rFonts w:ascii="Century Gothic" w:eastAsia="Century Gothic" w:hAnsi="Century Gothic" w:cs="Century Gothic"/>
          <w:b/>
          <w:bCs/>
          <w:caps/>
          <w:sz w:val="28"/>
          <w:szCs w:val="28"/>
        </w:rPr>
      </w:pPr>
      <w:r w:rsidRPr="001D2FB2">
        <w:rPr>
          <w:rFonts w:ascii="Century Gothic" w:eastAsia="Century Gothic" w:hAnsi="Century Gothic" w:cs="Century Gothic"/>
          <w:b/>
          <w:bCs/>
          <w:caps/>
          <w:sz w:val="28"/>
          <w:szCs w:val="28"/>
        </w:rPr>
        <w:t>Education</w:t>
      </w:r>
    </w:p>
    <w:tbl>
      <w:tblPr>
        <w:tblStyle w:val="divdocumentdivparagraphTable"/>
        <w:tblW w:w="9702" w:type="dxa"/>
        <w:tblInd w:w="648" w:type="dxa"/>
        <w:tblLayout w:type="fixed"/>
        <w:tblLook w:val="04A0" w:firstRow="1" w:lastRow="0" w:firstColumn="1" w:lastColumn="0" w:noHBand="0" w:noVBand="1"/>
      </w:tblPr>
      <w:tblGrid>
        <w:gridCol w:w="2216"/>
        <w:gridCol w:w="7486"/>
      </w:tblGrid>
      <w:tr w:rsidR="001D2FB2" w:rsidRPr="001D2FB2" w14:paraId="3CD47A49" w14:textId="77777777" w:rsidTr="00BE65E0">
        <w:trPr>
          <w:trHeight w:val="938"/>
        </w:trPr>
        <w:tc>
          <w:tcPr>
            <w:tcW w:w="2216" w:type="dxa"/>
            <w:hideMark/>
          </w:tcPr>
          <w:p w14:paraId="0C3B6F63" w14:textId="39360124" w:rsidR="001D2FB2" w:rsidRPr="005D0EB1" w:rsidRDefault="001D2FB2" w:rsidP="00ED5F12">
            <w:pPr>
              <w:pStyle w:val="divdocumentdivparagraphspandateswrapperParagraph"/>
              <w:spacing w:line="320" w:lineRule="atLeast"/>
              <w:ind w:left="-285" w:firstLine="180"/>
              <w:jc w:val="both"/>
              <w:rPr>
                <w:rStyle w:val="divdocumentdivparagraphspandateswrapper"/>
                <w:rFonts w:ascii="Century Gothic" w:eastAsia="Century Gothic" w:hAnsi="Century Gothic" w:cs="Century Gothic"/>
                <w:b/>
                <w:bCs/>
                <w:color w:val="333333"/>
              </w:rPr>
            </w:pPr>
            <w:r w:rsidRPr="005D0EB1">
              <w:rPr>
                <w:rStyle w:val="span"/>
                <w:rFonts w:ascii="Century Gothic" w:eastAsia="Century Gothic" w:hAnsi="Century Gothic" w:cs="Century Gothic"/>
                <w:b/>
                <w:bCs/>
                <w:color w:val="333333"/>
              </w:rPr>
              <w:t>07/2019</w:t>
            </w:r>
          </w:p>
        </w:tc>
        <w:tc>
          <w:tcPr>
            <w:tcW w:w="7486" w:type="dxa"/>
            <w:hideMark/>
          </w:tcPr>
          <w:p w14:paraId="5F2CD3BF" w14:textId="70CAD6AB" w:rsidR="001D2FB2" w:rsidRPr="005D0EB1" w:rsidRDefault="008D789D" w:rsidP="00ED5F12">
            <w:pPr>
              <w:pStyle w:val="divdocumentdivparagraphspandateswrapperParagraph"/>
              <w:spacing w:line="320" w:lineRule="atLeast"/>
              <w:ind w:left="-165" w:firstLine="90"/>
              <w:jc w:val="both"/>
              <w:rPr>
                <w:rStyle w:val="span"/>
                <w:rFonts w:ascii="Century Gothic" w:eastAsia="Century Gothic" w:hAnsi="Century Gothic" w:cs="Century Gothic"/>
                <w:b/>
                <w:bCs/>
                <w:color w:val="333333"/>
              </w:rPr>
            </w:pPr>
            <w:r w:rsidRPr="005D0EB1">
              <w:rPr>
                <w:rStyle w:val="spandegree"/>
                <w:rFonts w:ascii="Century Gothic" w:eastAsia="Century Gothic" w:hAnsi="Century Gothic" w:cs="Century Gothic"/>
                <w:color w:val="333333"/>
              </w:rPr>
              <w:t>Master</w:t>
            </w:r>
            <w:r w:rsidR="001D2FB2" w:rsidRPr="005D0EB1">
              <w:rPr>
                <w:rStyle w:val="spandegree"/>
                <w:rFonts w:ascii="Century Gothic" w:eastAsia="Century Gothic" w:hAnsi="Century Gothic" w:cs="Century Gothic"/>
                <w:color w:val="333333"/>
              </w:rPr>
              <w:t xml:space="preserve"> of Business Management</w:t>
            </w:r>
            <w:r w:rsidR="001D2FB2" w:rsidRPr="005D0EB1">
              <w:rPr>
                <w:rStyle w:val="span"/>
                <w:rFonts w:ascii="Century Gothic" w:eastAsia="Century Gothic" w:hAnsi="Century Gothic" w:cs="Century Gothic"/>
                <w:color w:val="333333"/>
              </w:rPr>
              <w:t>: Finance</w:t>
            </w:r>
            <w:r w:rsidR="001D2FB2" w:rsidRPr="005D0EB1">
              <w:rPr>
                <w:rStyle w:val="singlecolumnspanpaddedlinenth-child1"/>
                <w:rFonts w:ascii="Century Gothic" w:eastAsia="Century Gothic" w:hAnsi="Century Gothic" w:cs="Century Gothic"/>
                <w:color w:val="333333"/>
              </w:rPr>
              <w:t xml:space="preserve"> </w:t>
            </w:r>
          </w:p>
          <w:p w14:paraId="27183FE8" w14:textId="77777777" w:rsidR="000655A1" w:rsidRDefault="008D789D" w:rsidP="00ED5F12">
            <w:pPr>
              <w:pStyle w:val="spanpaddedline"/>
              <w:spacing w:line="320" w:lineRule="atLeast"/>
              <w:ind w:left="-165" w:firstLine="90"/>
              <w:jc w:val="both"/>
              <w:rPr>
                <w:rStyle w:val="divdocumentsinglecolumnCharacter"/>
                <w:rFonts w:ascii="Century Gothic" w:eastAsia="Century Gothic" w:hAnsi="Century Gothic" w:cs="Century Gothic"/>
                <w:color w:val="333333"/>
              </w:rPr>
            </w:pPr>
            <w:r w:rsidRPr="005D0EB1">
              <w:rPr>
                <w:rStyle w:val="spancompanyname"/>
                <w:rFonts w:ascii="Century Gothic" w:eastAsia="Century Gothic" w:hAnsi="Century Gothic" w:cs="Century Gothic"/>
                <w:color w:val="333333"/>
              </w:rPr>
              <w:t>Kuvempu</w:t>
            </w:r>
            <w:r w:rsidR="001D2FB2" w:rsidRPr="005D0EB1">
              <w:rPr>
                <w:rStyle w:val="spancompanyname"/>
                <w:rFonts w:ascii="Century Gothic" w:eastAsia="Century Gothic" w:hAnsi="Century Gothic" w:cs="Century Gothic"/>
                <w:color w:val="333333"/>
              </w:rPr>
              <w:t xml:space="preserve"> University</w:t>
            </w:r>
            <w:r w:rsidR="001D2FB2" w:rsidRPr="005D0EB1">
              <w:rPr>
                <w:rStyle w:val="divdocumentsinglecolumnCharacter"/>
                <w:rFonts w:ascii="Century Gothic" w:eastAsia="Century Gothic" w:hAnsi="Century Gothic" w:cs="Century Gothic"/>
                <w:color w:val="333333"/>
              </w:rPr>
              <w:t xml:space="preserve"> </w:t>
            </w:r>
            <w:r w:rsidR="001D2FB2" w:rsidRPr="005D0EB1">
              <w:rPr>
                <w:rStyle w:val="span"/>
                <w:rFonts w:ascii="Century Gothic" w:eastAsia="Century Gothic" w:hAnsi="Century Gothic" w:cs="Century Gothic"/>
                <w:color w:val="333333"/>
              </w:rPr>
              <w:t>- Bengaluru</w:t>
            </w:r>
            <w:r w:rsidR="001D2FB2" w:rsidRPr="005D0EB1">
              <w:rPr>
                <w:rStyle w:val="divdocumentsinglecolumnCharacter"/>
                <w:rFonts w:ascii="Century Gothic" w:eastAsia="Century Gothic" w:hAnsi="Century Gothic" w:cs="Century Gothic"/>
                <w:color w:val="333333"/>
              </w:rPr>
              <w:t xml:space="preserve"> </w:t>
            </w:r>
          </w:p>
          <w:p w14:paraId="7E77AF84" w14:textId="1EA47B3B" w:rsidR="001D2FB2" w:rsidRDefault="008D789D" w:rsidP="00ED5F12">
            <w:pPr>
              <w:pStyle w:val="spanpaddedline"/>
              <w:spacing w:line="320" w:lineRule="atLeast"/>
              <w:ind w:left="-165" w:firstLine="90"/>
              <w:jc w:val="both"/>
              <w:rPr>
                <w:rStyle w:val="divdocumentsinglecolumnCharacter"/>
                <w:rFonts w:ascii="Century Gothic" w:eastAsia="Century Gothic" w:hAnsi="Century Gothic" w:cs="Century Gothic"/>
                <w:color w:val="333333"/>
              </w:rPr>
            </w:pPr>
            <w:r w:rsidRPr="005D0EB1">
              <w:rPr>
                <w:rStyle w:val="divdocumentsinglecolumnCharacter"/>
                <w:rFonts w:ascii="Century Gothic" w:eastAsia="Century Gothic" w:hAnsi="Century Gothic" w:cs="Century Gothic"/>
                <w:color w:val="333333"/>
              </w:rPr>
              <w:t>Incomplete</w:t>
            </w:r>
          </w:p>
          <w:p w14:paraId="22732112" w14:textId="77777777" w:rsidR="000655A1" w:rsidRPr="005D0EB1" w:rsidRDefault="000655A1" w:rsidP="00ED5F12">
            <w:pPr>
              <w:pStyle w:val="spanpaddedline"/>
              <w:spacing w:line="320" w:lineRule="atLeast"/>
              <w:ind w:left="-165" w:firstLine="90"/>
              <w:jc w:val="both"/>
              <w:rPr>
                <w:rStyle w:val="divdocumentsinglecolumnCharacter"/>
                <w:rFonts w:ascii="Century Gothic" w:eastAsia="Century Gothic" w:hAnsi="Century Gothic" w:cs="Century Gothic"/>
                <w:color w:val="333333"/>
              </w:rPr>
            </w:pPr>
          </w:p>
          <w:p w14:paraId="64341347" w14:textId="77777777" w:rsidR="001D2FB2" w:rsidRPr="005D0EB1" w:rsidRDefault="001D2FB2" w:rsidP="00ED5F12">
            <w:pPr>
              <w:pStyle w:val="spanpaddedline"/>
              <w:spacing w:line="320" w:lineRule="atLeast"/>
              <w:jc w:val="both"/>
              <w:rPr>
                <w:rStyle w:val="divdocumentsinglecolumnCharacter"/>
                <w:rFonts w:ascii="Century Gothic" w:eastAsia="Century Gothic" w:hAnsi="Century Gothic" w:cs="Century Gothic"/>
                <w:color w:val="333333"/>
              </w:rPr>
            </w:pPr>
          </w:p>
        </w:tc>
      </w:tr>
      <w:tr w:rsidR="001D2FB2" w:rsidRPr="001D2FB2" w14:paraId="71F6B565" w14:textId="77777777" w:rsidTr="00BE65E0">
        <w:tblPrEx>
          <w:tblCellSpacing w:w="0" w:type="dxa"/>
          <w:tblCellMar>
            <w:left w:w="0" w:type="dxa"/>
            <w:right w:w="0" w:type="dxa"/>
          </w:tblCellMar>
          <w:tblLook w:val="05E0" w:firstRow="1" w:lastRow="1" w:firstColumn="1" w:lastColumn="1" w:noHBand="0" w:noVBand="1"/>
        </w:tblPrEx>
        <w:trPr>
          <w:trHeight w:val="938"/>
          <w:tblCellSpacing w:w="0" w:type="dxa"/>
        </w:trPr>
        <w:tc>
          <w:tcPr>
            <w:tcW w:w="2216" w:type="dxa"/>
            <w:tcMar>
              <w:top w:w="0" w:type="dxa"/>
              <w:left w:w="0" w:type="dxa"/>
              <w:bottom w:w="0" w:type="dxa"/>
              <w:right w:w="0" w:type="dxa"/>
            </w:tcMar>
            <w:hideMark/>
          </w:tcPr>
          <w:p w14:paraId="2A552AAC" w14:textId="6A3C70E6" w:rsidR="001D2FB2" w:rsidRPr="005D0EB1" w:rsidRDefault="001D2FB2" w:rsidP="00ED5F12">
            <w:pPr>
              <w:pStyle w:val="divdocumentdivparagraphspandateswrapperParagraph"/>
              <w:spacing w:line="320" w:lineRule="atLeast"/>
              <w:jc w:val="both"/>
              <w:rPr>
                <w:rStyle w:val="divdocumentdivparagraphspandateswrapper"/>
                <w:rFonts w:ascii="Century Gothic" w:eastAsia="Century Gothic" w:hAnsi="Century Gothic" w:cs="Century Gothic"/>
                <w:b/>
                <w:bCs/>
                <w:color w:val="333333"/>
              </w:rPr>
            </w:pPr>
            <w:r w:rsidRPr="005D0EB1">
              <w:rPr>
                <w:rStyle w:val="span"/>
                <w:rFonts w:ascii="Century Gothic" w:eastAsia="Century Gothic" w:hAnsi="Century Gothic" w:cs="Century Gothic"/>
                <w:b/>
                <w:bCs/>
                <w:color w:val="333333"/>
              </w:rPr>
              <w:t>06/2013</w:t>
            </w:r>
          </w:p>
        </w:tc>
        <w:tc>
          <w:tcPr>
            <w:tcW w:w="7486" w:type="dxa"/>
            <w:tcMar>
              <w:top w:w="0" w:type="dxa"/>
              <w:left w:w="0" w:type="dxa"/>
              <w:bottom w:w="0" w:type="dxa"/>
              <w:right w:w="0" w:type="dxa"/>
            </w:tcMar>
            <w:hideMark/>
          </w:tcPr>
          <w:p w14:paraId="2BC41148" w14:textId="77777777" w:rsidR="001D2FB2" w:rsidRPr="005D0EB1" w:rsidRDefault="001D2FB2" w:rsidP="00ED5F12">
            <w:pPr>
              <w:pStyle w:val="divdocumentdivparagraphspandateswrapperParagraph"/>
              <w:spacing w:line="320" w:lineRule="atLeast"/>
              <w:jc w:val="both"/>
              <w:rPr>
                <w:rStyle w:val="span"/>
                <w:rFonts w:ascii="Century Gothic" w:eastAsia="Century Gothic" w:hAnsi="Century Gothic" w:cs="Century Gothic"/>
                <w:b/>
                <w:bCs/>
                <w:color w:val="333333"/>
              </w:rPr>
            </w:pPr>
            <w:r w:rsidRPr="005D0EB1">
              <w:rPr>
                <w:rStyle w:val="spandegree"/>
                <w:rFonts w:ascii="Century Gothic" w:eastAsia="Century Gothic" w:hAnsi="Century Gothic" w:cs="Century Gothic"/>
                <w:color w:val="333333"/>
              </w:rPr>
              <w:t>Bachelor of Business Management</w:t>
            </w:r>
            <w:r w:rsidRPr="005D0EB1">
              <w:rPr>
                <w:rStyle w:val="span"/>
                <w:rFonts w:ascii="Century Gothic" w:eastAsia="Century Gothic" w:hAnsi="Century Gothic" w:cs="Century Gothic"/>
                <w:color w:val="333333"/>
              </w:rPr>
              <w:t>: Finance</w:t>
            </w:r>
            <w:r w:rsidRPr="005D0EB1">
              <w:rPr>
                <w:rStyle w:val="singlecolumnspanpaddedlinenth-child1"/>
                <w:rFonts w:ascii="Century Gothic" w:eastAsia="Century Gothic" w:hAnsi="Century Gothic" w:cs="Century Gothic"/>
                <w:color w:val="333333"/>
              </w:rPr>
              <w:t xml:space="preserve"> </w:t>
            </w:r>
          </w:p>
          <w:p w14:paraId="44D60D68" w14:textId="584E8CE2" w:rsidR="000655A1" w:rsidRDefault="005A7484" w:rsidP="00ED5F12">
            <w:pPr>
              <w:pStyle w:val="spanpaddedline"/>
              <w:spacing w:line="320" w:lineRule="atLeast"/>
              <w:jc w:val="both"/>
              <w:rPr>
                <w:rStyle w:val="divdocumentsinglecolumnCharacter"/>
                <w:rFonts w:ascii="Century Gothic" w:eastAsia="Century Gothic" w:hAnsi="Century Gothic" w:cs="Century Gothic"/>
                <w:color w:val="333333"/>
              </w:rPr>
            </w:pPr>
            <w:r w:rsidRPr="005D0EB1">
              <w:rPr>
                <w:rStyle w:val="spancompanyname"/>
                <w:rFonts w:ascii="Century Gothic" w:eastAsia="Century Gothic" w:hAnsi="Century Gothic" w:cs="Century Gothic"/>
                <w:color w:val="333333"/>
              </w:rPr>
              <w:t>Banga</w:t>
            </w:r>
            <w:r>
              <w:rPr>
                <w:rStyle w:val="spancompanyname"/>
                <w:rFonts w:ascii="Century Gothic" w:eastAsia="Century Gothic" w:hAnsi="Century Gothic" w:cs="Century Gothic"/>
                <w:color w:val="333333"/>
              </w:rPr>
              <w:t>l</w:t>
            </w:r>
            <w:r w:rsidRPr="005D0EB1">
              <w:rPr>
                <w:rStyle w:val="spancompanyname"/>
                <w:rFonts w:ascii="Century Gothic" w:eastAsia="Century Gothic" w:hAnsi="Century Gothic" w:cs="Century Gothic"/>
                <w:color w:val="333333"/>
              </w:rPr>
              <w:t>ore</w:t>
            </w:r>
            <w:r w:rsidR="001D2FB2" w:rsidRPr="005D0EB1">
              <w:rPr>
                <w:rStyle w:val="spancompanyname"/>
                <w:rFonts w:ascii="Century Gothic" w:eastAsia="Century Gothic" w:hAnsi="Century Gothic" w:cs="Century Gothic"/>
                <w:color w:val="333333"/>
              </w:rPr>
              <w:t xml:space="preserve"> University</w:t>
            </w:r>
            <w:r w:rsidR="001D2FB2" w:rsidRPr="005D0EB1">
              <w:rPr>
                <w:rStyle w:val="divdocumentsinglecolumnCharacter"/>
                <w:rFonts w:ascii="Century Gothic" w:eastAsia="Century Gothic" w:hAnsi="Century Gothic" w:cs="Century Gothic"/>
                <w:color w:val="333333"/>
              </w:rPr>
              <w:t xml:space="preserve"> </w:t>
            </w:r>
            <w:r w:rsidR="000655A1">
              <w:rPr>
                <w:rStyle w:val="span"/>
                <w:rFonts w:ascii="Century Gothic" w:eastAsia="Century Gothic" w:hAnsi="Century Gothic" w:cs="Century Gothic"/>
                <w:color w:val="333333"/>
              </w:rPr>
              <w:t>–</w:t>
            </w:r>
            <w:r w:rsidR="001D2FB2" w:rsidRPr="005D0EB1">
              <w:rPr>
                <w:rStyle w:val="span"/>
                <w:rFonts w:ascii="Century Gothic" w:eastAsia="Century Gothic" w:hAnsi="Century Gothic" w:cs="Century Gothic"/>
                <w:color w:val="333333"/>
              </w:rPr>
              <w:t xml:space="preserve"> Bengaluru</w:t>
            </w:r>
            <w:r w:rsidR="000655A1" w:rsidRPr="005D0EB1">
              <w:rPr>
                <w:rStyle w:val="divdocumentsinglecolumnCharacter"/>
                <w:rFonts w:ascii="Century Gothic" w:eastAsia="Century Gothic" w:hAnsi="Century Gothic" w:cs="Century Gothic"/>
                <w:color w:val="333333"/>
              </w:rPr>
              <w:t xml:space="preserve"> </w:t>
            </w:r>
          </w:p>
          <w:p w14:paraId="1BD7B5F3" w14:textId="40B6784D" w:rsidR="001D2FB2" w:rsidRDefault="000655A1" w:rsidP="00ED5F12">
            <w:pPr>
              <w:pStyle w:val="spanpaddedline"/>
              <w:spacing w:line="320" w:lineRule="atLeast"/>
              <w:jc w:val="both"/>
              <w:rPr>
                <w:rStyle w:val="span"/>
                <w:rFonts w:ascii="Century Gothic" w:eastAsia="Century Gothic" w:hAnsi="Century Gothic" w:cs="Century Gothic"/>
                <w:color w:val="333333"/>
              </w:rPr>
            </w:pPr>
            <w:r w:rsidRPr="000655A1">
              <w:rPr>
                <w:rStyle w:val="span"/>
                <w:rFonts w:ascii="Century Gothic" w:eastAsia="Century Gothic" w:hAnsi="Century Gothic" w:cs="Century Gothic"/>
                <w:b/>
                <w:bCs/>
                <w:color w:val="333333"/>
              </w:rPr>
              <w:t>Scored:</w:t>
            </w:r>
            <w:r>
              <w:rPr>
                <w:rStyle w:val="span"/>
                <w:rFonts w:ascii="Century Gothic" w:eastAsia="Century Gothic" w:hAnsi="Century Gothic" w:cs="Century Gothic"/>
                <w:color w:val="333333"/>
              </w:rPr>
              <w:t xml:space="preserve"> 62%</w:t>
            </w:r>
          </w:p>
          <w:p w14:paraId="7293B954" w14:textId="77777777" w:rsidR="000655A1" w:rsidRPr="005D0EB1" w:rsidRDefault="000655A1" w:rsidP="00ED5F12">
            <w:pPr>
              <w:pStyle w:val="spanpaddedline"/>
              <w:spacing w:line="320" w:lineRule="atLeast"/>
              <w:jc w:val="both"/>
              <w:rPr>
                <w:rStyle w:val="divdocumentsinglecolumnCharacter"/>
                <w:rFonts w:ascii="Century Gothic" w:eastAsia="Century Gothic" w:hAnsi="Century Gothic" w:cs="Century Gothic"/>
                <w:color w:val="333333"/>
              </w:rPr>
            </w:pPr>
          </w:p>
          <w:p w14:paraId="0F13497B" w14:textId="77777777" w:rsidR="001D2FB2" w:rsidRPr="005D0EB1" w:rsidRDefault="001D2FB2" w:rsidP="00ED5F12">
            <w:pPr>
              <w:pStyle w:val="spanpaddedline"/>
              <w:spacing w:line="320" w:lineRule="atLeast"/>
              <w:jc w:val="both"/>
              <w:rPr>
                <w:rStyle w:val="divdocumentsinglecolumnCharacter"/>
                <w:rFonts w:ascii="Century Gothic" w:eastAsia="Century Gothic" w:hAnsi="Century Gothic" w:cs="Century Gothic"/>
                <w:color w:val="333333"/>
              </w:rPr>
            </w:pPr>
          </w:p>
        </w:tc>
      </w:tr>
      <w:tr w:rsidR="008D789D" w:rsidRPr="001D2FB2" w14:paraId="69137D98" w14:textId="77777777" w:rsidTr="00BE65E0">
        <w:tblPrEx>
          <w:tblCellSpacing w:w="0" w:type="dxa"/>
          <w:tblCellMar>
            <w:left w:w="0" w:type="dxa"/>
            <w:right w:w="0" w:type="dxa"/>
          </w:tblCellMar>
          <w:tblLook w:val="05E0" w:firstRow="1" w:lastRow="1" w:firstColumn="1" w:lastColumn="1" w:noHBand="0" w:noVBand="1"/>
        </w:tblPrEx>
        <w:trPr>
          <w:trHeight w:val="938"/>
          <w:tblCellSpacing w:w="0" w:type="dxa"/>
        </w:trPr>
        <w:tc>
          <w:tcPr>
            <w:tcW w:w="2216" w:type="dxa"/>
            <w:tcMar>
              <w:top w:w="0" w:type="dxa"/>
              <w:left w:w="0" w:type="dxa"/>
              <w:bottom w:w="0" w:type="dxa"/>
              <w:right w:w="0" w:type="dxa"/>
            </w:tcMar>
          </w:tcPr>
          <w:p w14:paraId="744A54D1" w14:textId="79B1F468" w:rsidR="008D789D" w:rsidRPr="005D0EB1" w:rsidRDefault="008D789D" w:rsidP="00ED5F12">
            <w:pPr>
              <w:pStyle w:val="divdocumentdivparagraphspandateswrapperParagraph"/>
              <w:spacing w:line="320" w:lineRule="atLeast"/>
              <w:jc w:val="both"/>
              <w:rPr>
                <w:rStyle w:val="span"/>
                <w:rFonts w:ascii="Century Gothic" w:eastAsia="Century Gothic" w:hAnsi="Century Gothic" w:cs="Century Gothic"/>
                <w:b/>
                <w:bCs/>
                <w:color w:val="333333"/>
              </w:rPr>
            </w:pPr>
            <w:r w:rsidRPr="005D0EB1">
              <w:rPr>
                <w:rStyle w:val="span"/>
                <w:rFonts w:ascii="Century Gothic" w:eastAsia="Century Gothic" w:hAnsi="Century Gothic" w:cs="Century Gothic"/>
                <w:b/>
                <w:bCs/>
                <w:color w:val="333333"/>
              </w:rPr>
              <w:t>04/2010</w:t>
            </w:r>
          </w:p>
        </w:tc>
        <w:tc>
          <w:tcPr>
            <w:tcW w:w="7486" w:type="dxa"/>
            <w:tcMar>
              <w:top w:w="0" w:type="dxa"/>
              <w:left w:w="0" w:type="dxa"/>
              <w:bottom w:w="0" w:type="dxa"/>
              <w:right w:w="0" w:type="dxa"/>
            </w:tcMar>
          </w:tcPr>
          <w:p w14:paraId="3AFA4466" w14:textId="77777777" w:rsidR="008D789D" w:rsidRPr="005D0EB1" w:rsidRDefault="008D789D" w:rsidP="00ED5F12">
            <w:pPr>
              <w:pStyle w:val="divdocumentdivparagraphspandateswrapperParagraph"/>
              <w:spacing w:line="320" w:lineRule="atLeast"/>
              <w:jc w:val="both"/>
              <w:rPr>
                <w:rStyle w:val="span"/>
                <w:rFonts w:ascii="Century Gothic" w:eastAsia="Century Gothic" w:hAnsi="Century Gothic" w:cs="Century Gothic"/>
                <w:color w:val="333333"/>
              </w:rPr>
            </w:pPr>
            <w:r w:rsidRPr="005D0EB1">
              <w:rPr>
                <w:rStyle w:val="spandegree"/>
                <w:rFonts w:ascii="Century Gothic" w:eastAsia="Century Gothic" w:hAnsi="Century Gothic" w:cs="Century Gothic"/>
                <w:color w:val="333333"/>
              </w:rPr>
              <w:t>PUC</w:t>
            </w:r>
            <w:r w:rsidRPr="005D0EB1">
              <w:rPr>
                <w:rStyle w:val="span"/>
                <w:rFonts w:ascii="Century Gothic" w:eastAsia="Century Gothic" w:hAnsi="Century Gothic" w:cs="Century Gothic"/>
                <w:color w:val="333333"/>
              </w:rPr>
              <w:t xml:space="preserve">: Accounts, Computer Science, Business Management, </w:t>
            </w:r>
            <w:r w:rsidRPr="005D0EB1">
              <w:rPr>
                <w:rStyle w:val="singlecolumnspanpaddedlinenth-child1"/>
                <w:rFonts w:ascii="Century Gothic" w:eastAsia="Century Gothic" w:hAnsi="Century Gothic" w:cs="Century Gothic"/>
                <w:color w:val="333333"/>
              </w:rPr>
              <w:t xml:space="preserve"> </w:t>
            </w:r>
          </w:p>
          <w:p w14:paraId="4B8B6C20" w14:textId="17CC45E5" w:rsidR="000655A1" w:rsidRDefault="008D789D" w:rsidP="00ED5F12">
            <w:pPr>
              <w:pStyle w:val="spanpaddedline"/>
              <w:spacing w:line="320" w:lineRule="atLeast"/>
              <w:jc w:val="both"/>
              <w:rPr>
                <w:rStyle w:val="span"/>
                <w:rFonts w:ascii="Century Gothic" w:eastAsia="Century Gothic" w:hAnsi="Century Gothic" w:cs="Century Gothic"/>
                <w:color w:val="333333"/>
              </w:rPr>
            </w:pPr>
            <w:r w:rsidRPr="005D0EB1">
              <w:rPr>
                <w:rStyle w:val="spancompanyname"/>
                <w:rFonts w:ascii="Century Gothic" w:eastAsia="Century Gothic" w:hAnsi="Century Gothic" w:cs="Century Gothic"/>
                <w:color w:val="333333"/>
              </w:rPr>
              <w:t>SJRRC</w:t>
            </w:r>
            <w:r w:rsidRPr="005D0EB1">
              <w:rPr>
                <w:rStyle w:val="divdocumentsinglecolumnCharacter"/>
                <w:rFonts w:ascii="Century Gothic" w:eastAsia="Century Gothic" w:hAnsi="Century Gothic" w:cs="Century Gothic"/>
                <w:color w:val="333333"/>
              </w:rPr>
              <w:t xml:space="preserve"> </w:t>
            </w:r>
            <w:r w:rsidRPr="005D0EB1">
              <w:rPr>
                <w:rStyle w:val="span"/>
                <w:rFonts w:ascii="Century Gothic" w:eastAsia="Century Gothic" w:hAnsi="Century Gothic" w:cs="Century Gothic"/>
                <w:color w:val="333333"/>
              </w:rPr>
              <w:t>- Rajajinagar, Bengaluru</w:t>
            </w:r>
            <w:r w:rsidRPr="005D0EB1">
              <w:rPr>
                <w:rStyle w:val="divdocumentsinglecolumnCharacter"/>
                <w:rFonts w:ascii="Century Gothic" w:eastAsia="Century Gothic" w:hAnsi="Century Gothic" w:cs="Century Gothic"/>
                <w:color w:val="333333"/>
              </w:rPr>
              <w:t xml:space="preserve"> </w:t>
            </w:r>
            <w:r w:rsidR="000655A1">
              <w:rPr>
                <w:rStyle w:val="span"/>
                <w:rFonts w:ascii="Century Gothic" w:eastAsia="Century Gothic" w:hAnsi="Century Gothic" w:cs="Century Gothic"/>
                <w:color w:val="333333"/>
              </w:rPr>
              <w:t>–</w:t>
            </w:r>
          </w:p>
          <w:p w14:paraId="28C26FD2" w14:textId="55448530" w:rsidR="000655A1" w:rsidRDefault="000655A1" w:rsidP="00ED5F12">
            <w:pPr>
              <w:pStyle w:val="spanpaddedline"/>
              <w:spacing w:line="320" w:lineRule="atLeast"/>
              <w:jc w:val="both"/>
              <w:rPr>
                <w:rStyle w:val="span"/>
                <w:rFonts w:ascii="Century Gothic" w:eastAsia="Century Gothic" w:hAnsi="Century Gothic" w:cs="Century Gothic"/>
                <w:color w:val="333333"/>
              </w:rPr>
            </w:pPr>
            <w:r w:rsidRPr="000655A1">
              <w:rPr>
                <w:rStyle w:val="span"/>
                <w:rFonts w:ascii="Century Gothic" w:eastAsia="Century Gothic" w:hAnsi="Century Gothic" w:cs="Century Gothic"/>
                <w:b/>
                <w:bCs/>
                <w:color w:val="333333"/>
              </w:rPr>
              <w:t xml:space="preserve">Scored: </w:t>
            </w:r>
            <w:r>
              <w:rPr>
                <w:rStyle w:val="span"/>
                <w:rFonts w:ascii="Century Gothic" w:eastAsia="Century Gothic" w:hAnsi="Century Gothic" w:cs="Century Gothic"/>
                <w:color w:val="333333"/>
              </w:rPr>
              <w:t>48%</w:t>
            </w:r>
          </w:p>
          <w:p w14:paraId="62A4D886" w14:textId="2883D045" w:rsidR="000655A1" w:rsidRPr="005D0EB1" w:rsidRDefault="000655A1" w:rsidP="00ED5F12">
            <w:pPr>
              <w:pStyle w:val="spanpaddedline"/>
              <w:spacing w:line="320" w:lineRule="atLeast"/>
              <w:jc w:val="both"/>
              <w:rPr>
                <w:rStyle w:val="spandegree"/>
                <w:rFonts w:ascii="Century Gothic" w:eastAsia="Century Gothic" w:hAnsi="Century Gothic" w:cs="Century Gothic"/>
                <w:b w:val="0"/>
                <w:bCs w:val="0"/>
                <w:color w:val="333333"/>
              </w:rPr>
            </w:pPr>
          </w:p>
        </w:tc>
      </w:tr>
      <w:tr w:rsidR="008D789D" w:rsidRPr="001D2FB2" w14:paraId="34A3F071" w14:textId="77777777" w:rsidTr="00BE65E0">
        <w:tblPrEx>
          <w:tblCellSpacing w:w="0" w:type="dxa"/>
          <w:tblCellMar>
            <w:left w:w="0" w:type="dxa"/>
            <w:right w:w="0" w:type="dxa"/>
          </w:tblCellMar>
          <w:tblLook w:val="05E0" w:firstRow="1" w:lastRow="1" w:firstColumn="1" w:lastColumn="1" w:noHBand="0" w:noVBand="1"/>
        </w:tblPrEx>
        <w:trPr>
          <w:trHeight w:val="961"/>
          <w:tblCellSpacing w:w="0" w:type="dxa"/>
        </w:trPr>
        <w:tc>
          <w:tcPr>
            <w:tcW w:w="2216" w:type="dxa"/>
            <w:tcMar>
              <w:top w:w="0" w:type="dxa"/>
              <w:left w:w="0" w:type="dxa"/>
              <w:bottom w:w="0" w:type="dxa"/>
              <w:right w:w="0" w:type="dxa"/>
            </w:tcMar>
          </w:tcPr>
          <w:p w14:paraId="2A25B2E5" w14:textId="58341858" w:rsidR="008D789D" w:rsidRPr="005D0EB1" w:rsidRDefault="008D789D" w:rsidP="00ED5F12">
            <w:pPr>
              <w:pStyle w:val="divdocumentdivparagraphspandateswrapperParagraph"/>
              <w:spacing w:line="320" w:lineRule="atLeast"/>
              <w:jc w:val="both"/>
              <w:rPr>
                <w:rStyle w:val="span"/>
                <w:rFonts w:ascii="Century Gothic" w:eastAsia="Century Gothic" w:hAnsi="Century Gothic" w:cs="Century Gothic"/>
                <w:b/>
                <w:bCs/>
                <w:color w:val="333333"/>
              </w:rPr>
            </w:pPr>
            <w:r w:rsidRPr="005D0EB1">
              <w:rPr>
                <w:rStyle w:val="span"/>
                <w:rFonts w:ascii="Century Gothic" w:eastAsia="Century Gothic" w:hAnsi="Century Gothic" w:cs="Century Gothic"/>
                <w:b/>
                <w:bCs/>
                <w:color w:val="333333"/>
              </w:rPr>
              <w:t>04/2008</w:t>
            </w:r>
          </w:p>
        </w:tc>
        <w:tc>
          <w:tcPr>
            <w:tcW w:w="7486" w:type="dxa"/>
            <w:tcMar>
              <w:top w:w="0" w:type="dxa"/>
              <w:left w:w="0" w:type="dxa"/>
              <w:bottom w:w="0" w:type="dxa"/>
              <w:right w:w="0" w:type="dxa"/>
            </w:tcMar>
          </w:tcPr>
          <w:p w14:paraId="6196DC06" w14:textId="320AAE56" w:rsidR="008D789D" w:rsidRPr="005D0EB1" w:rsidRDefault="008D789D" w:rsidP="00ED5F12">
            <w:pPr>
              <w:pStyle w:val="divdocumentdivparagraphspandateswrapperParagraph"/>
              <w:spacing w:line="320" w:lineRule="atLeast"/>
              <w:jc w:val="both"/>
              <w:rPr>
                <w:rStyle w:val="span"/>
                <w:rFonts w:ascii="Century Gothic" w:eastAsia="Century Gothic" w:hAnsi="Century Gothic" w:cs="Century Gothic"/>
                <w:b/>
                <w:bCs/>
                <w:color w:val="333333"/>
              </w:rPr>
            </w:pPr>
            <w:r w:rsidRPr="005D0EB1">
              <w:rPr>
                <w:rStyle w:val="spandegree"/>
                <w:rFonts w:ascii="Century Gothic" w:eastAsia="Century Gothic" w:hAnsi="Century Gothic" w:cs="Century Gothic"/>
                <w:color w:val="333333"/>
              </w:rPr>
              <w:t>SSLC</w:t>
            </w:r>
            <w:r w:rsidRPr="005D0EB1">
              <w:rPr>
                <w:rStyle w:val="span"/>
                <w:rFonts w:ascii="Century Gothic" w:eastAsia="Century Gothic" w:hAnsi="Century Gothic" w:cs="Century Gothic"/>
                <w:color w:val="333333"/>
              </w:rPr>
              <w:t>: Science, Social Studies, Mathematics, English, Ka</w:t>
            </w:r>
            <w:r w:rsidR="00653425">
              <w:rPr>
                <w:rStyle w:val="span"/>
                <w:rFonts w:ascii="Century Gothic" w:eastAsia="Century Gothic" w:hAnsi="Century Gothic" w:cs="Century Gothic"/>
                <w:color w:val="333333"/>
              </w:rPr>
              <w:t xml:space="preserve">nnada </w:t>
            </w:r>
            <w:r w:rsidR="005A7484">
              <w:rPr>
                <w:rStyle w:val="span"/>
                <w:rFonts w:ascii="Century Gothic" w:eastAsia="Century Gothic" w:hAnsi="Century Gothic" w:cs="Century Gothic"/>
                <w:color w:val="333333"/>
              </w:rPr>
              <w:t>Sanskrit</w:t>
            </w:r>
            <w:r w:rsidR="00653425">
              <w:rPr>
                <w:rStyle w:val="span"/>
                <w:rFonts w:ascii="Century Gothic" w:eastAsia="Century Gothic" w:hAnsi="Century Gothic" w:cs="Century Gothic"/>
                <w:color w:val="333333"/>
              </w:rPr>
              <w:t>.</w:t>
            </w:r>
          </w:p>
          <w:p w14:paraId="63B7B2B3" w14:textId="5ECEDD6D" w:rsidR="000655A1" w:rsidRDefault="008D789D" w:rsidP="00ED5F12">
            <w:pPr>
              <w:pStyle w:val="spanpaddedline"/>
              <w:spacing w:line="320" w:lineRule="atLeast"/>
              <w:jc w:val="both"/>
              <w:rPr>
                <w:rStyle w:val="span"/>
                <w:rFonts w:ascii="Century Gothic" w:eastAsia="Century Gothic" w:hAnsi="Century Gothic" w:cs="Century Gothic"/>
                <w:color w:val="333333"/>
              </w:rPr>
            </w:pPr>
            <w:r w:rsidRPr="005D0EB1">
              <w:rPr>
                <w:rStyle w:val="spancompanyname"/>
                <w:rFonts w:ascii="Century Gothic" w:eastAsia="Century Gothic" w:hAnsi="Century Gothic" w:cs="Century Gothic"/>
                <w:color w:val="333333"/>
              </w:rPr>
              <w:t>R.P.A.</w:t>
            </w:r>
            <w:r w:rsidR="005A7484">
              <w:rPr>
                <w:rStyle w:val="spancompanyname"/>
                <w:rFonts w:ascii="Century Gothic" w:eastAsia="Century Gothic" w:hAnsi="Century Gothic" w:cs="Century Gothic"/>
                <w:color w:val="333333"/>
              </w:rPr>
              <w:t xml:space="preserve"> </w:t>
            </w:r>
            <w:r w:rsidRPr="005D0EB1">
              <w:rPr>
                <w:rStyle w:val="spancompanyname"/>
                <w:rFonts w:ascii="Century Gothic" w:eastAsia="Century Gothic" w:hAnsi="Century Gothic" w:cs="Century Gothic"/>
                <w:color w:val="333333"/>
              </w:rPr>
              <w:t>Gnana Vikas High School,</w:t>
            </w:r>
            <w:r w:rsidRPr="005D0EB1">
              <w:rPr>
                <w:rStyle w:val="divdocumentsinglecolumnCharacter"/>
                <w:rFonts w:ascii="Century Gothic" w:eastAsia="Century Gothic" w:hAnsi="Century Gothic" w:cs="Century Gothic"/>
                <w:color w:val="333333"/>
              </w:rPr>
              <w:t xml:space="preserve"> </w:t>
            </w:r>
            <w:r w:rsidRPr="005D0EB1">
              <w:rPr>
                <w:rStyle w:val="span"/>
                <w:rFonts w:ascii="Century Gothic" w:eastAsia="Century Gothic" w:hAnsi="Century Gothic" w:cs="Century Gothic"/>
                <w:color w:val="333333"/>
              </w:rPr>
              <w:t>- Rajajinagar,</w:t>
            </w:r>
            <w:r w:rsidR="000655A1">
              <w:rPr>
                <w:rStyle w:val="span"/>
                <w:rFonts w:ascii="Century Gothic" w:eastAsia="Century Gothic" w:hAnsi="Century Gothic" w:cs="Century Gothic"/>
                <w:color w:val="333333"/>
              </w:rPr>
              <w:t xml:space="preserve"> </w:t>
            </w:r>
            <w:r w:rsidRPr="005D0EB1">
              <w:rPr>
                <w:rStyle w:val="span"/>
                <w:rFonts w:ascii="Century Gothic" w:eastAsia="Century Gothic" w:hAnsi="Century Gothic" w:cs="Century Gothic"/>
                <w:color w:val="333333"/>
              </w:rPr>
              <w:t>Bengaluru</w:t>
            </w:r>
            <w:r w:rsidR="000655A1">
              <w:rPr>
                <w:rStyle w:val="span"/>
                <w:rFonts w:ascii="Century Gothic" w:eastAsia="Century Gothic" w:hAnsi="Century Gothic" w:cs="Century Gothic"/>
                <w:color w:val="333333"/>
              </w:rPr>
              <w:t xml:space="preserve"> </w:t>
            </w:r>
          </w:p>
          <w:p w14:paraId="034CCEBE" w14:textId="67417579" w:rsidR="008D789D" w:rsidRPr="005D0EB1" w:rsidRDefault="000655A1" w:rsidP="00ED5F12">
            <w:pPr>
              <w:pStyle w:val="spanpaddedline"/>
              <w:spacing w:line="320" w:lineRule="atLeast"/>
              <w:jc w:val="both"/>
              <w:rPr>
                <w:rStyle w:val="spandegree"/>
                <w:rFonts w:ascii="Century Gothic" w:eastAsia="Century Gothic" w:hAnsi="Century Gothic" w:cs="Century Gothic"/>
                <w:b w:val="0"/>
                <w:bCs w:val="0"/>
                <w:color w:val="333333"/>
              </w:rPr>
            </w:pPr>
            <w:r w:rsidRPr="000655A1">
              <w:rPr>
                <w:rStyle w:val="span"/>
                <w:rFonts w:ascii="Century Gothic" w:eastAsia="Century Gothic" w:hAnsi="Century Gothic" w:cs="Century Gothic"/>
                <w:b/>
                <w:bCs/>
                <w:color w:val="333333"/>
              </w:rPr>
              <w:t>Scored:</w:t>
            </w:r>
            <w:r>
              <w:rPr>
                <w:rStyle w:val="span"/>
                <w:rFonts w:ascii="Century Gothic" w:eastAsia="Century Gothic" w:hAnsi="Century Gothic" w:cs="Century Gothic"/>
                <w:color w:val="333333"/>
              </w:rPr>
              <w:t xml:space="preserve"> 58%</w:t>
            </w:r>
          </w:p>
        </w:tc>
      </w:tr>
    </w:tbl>
    <w:p w14:paraId="2099C8FF" w14:textId="77777777" w:rsidR="000F0B5E" w:rsidRPr="001D2FB2" w:rsidRDefault="000F0B5E" w:rsidP="00ED5F12">
      <w:pPr>
        <w:jc w:val="both"/>
        <w:rPr>
          <w:vanish/>
          <w:sz w:val="28"/>
          <w:szCs w:val="28"/>
        </w:rPr>
      </w:pPr>
    </w:p>
    <w:p w14:paraId="2BE3E229" w14:textId="77777777" w:rsidR="000F0B5E" w:rsidRPr="001D2FB2" w:rsidRDefault="000F0B5E" w:rsidP="00ED5F12">
      <w:pPr>
        <w:jc w:val="both"/>
        <w:rPr>
          <w:vanish/>
          <w:sz w:val="28"/>
          <w:szCs w:val="28"/>
        </w:rPr>
      </w:pPr>
    </w:p>
    <w:p w14:paraId="01604E75" w14:textId="77777777" w:rsidR="000F0B5E" w:rsidRPr="001D2FB2" w:rsidRDefault="000F0B5E" w:rsidP="00ED5F12">
      <w:pPr>
        <w:jc w:val="both"/>
        <w:rPr>
          <w:vanish/>
          <w:sz w:val="28"/>
          <w:szCs w:val="28"/>
        </w:rPr>
      </w:pPr>
    </w:p>
    <w:p w14:paraId="299FA318" w14:textId="77777777" w:rsidR="000F0B5E" w:rsidRPr="001D2FB2" w:rsidRDefault="00000000" w:rsidP="00ED5F12">
      <w:pPr>
        <w:pStyle w:val="divdocumentdivsectiontitle"/>
        <w:spacing w:before="240" w:after="60"/>
        <w:jc w:val="both"/>
        <w:rPr>
          <w:rFonts w:ascii="Century Gothic" w:eastAsia="Century Gothic" w:hAnsi="Century Gothic" w:cs="Century Gothic"/>
          <w:b/>
          <w:bCs/>
          <w:caps/>
          <w:sz w:val="28"/>
          <w:szCs w:val="28"/>
        </w:rPr>
      </w:pPr>
      <w:r w:rsidRPr="001D2FB2">
        <w:rPr>
          <w:rFonts w:ascii="Century Gothic" w:eastAsia="Century Gothic" w:hAnsi="Century Gothic" w:cs="Century Gothic"/>
          <w:b/>
          <w:bCs/>
          <w:caps/>
          <w:sz w:val="28"/>
          <w:szCs w:val="28"/>
        </w:rPr>
        <w:t>Certifications</w:t>
      </w:r>
    </w:p>
    <w:p w14:paraId="6C40A642" w14:textId="77777777" w:rsidR="000F0B5E" w:rsidRPr="005D0EB1" w:rsidRDefault="00000000" w:rsidP="00ED5F12">
      <w:pPr>
        <w:pStyle w:val="ulli"/>
        <w:numPr>
          <w:ilvl w:val="0"/>
          <w:numId w:val="9"/>
        </w:numPr>
        <w:pBdr>
          <w:left w:val="none" w:sz="0" w:space="0" w:color="auto"/>
        </w:pBdr>
        <w:spacing w:line="300" w:lineRule="atLeast"/>
        <w:ind w:left="2940" w:hanging="252"/>
        <w:jc w:val="both"/>
        <w:rPr>
          <w:rFonts w:ascii="Century Gothic" w:eastAsia="Century Gothic" w:hAnsi="Century Gothic" w:cs="Century Gothic"/>
          <w:color w:val="333333"/>
        </w:rPr>
      </w:pPr>
      <w:r w:rsidRPr="005D0EB1">
        <w:rPr>
          <w:rFonts w:ascii="Century Gothic" w:eastAsia="Century Gothic" w:hAnsi="Century Gothic" w:cs="Century Gothic"/>
          <w:color w:val="333333"/>
        </w:rPr>
        <w:t>Certification of Power BI.</w:t>
      </w:r>
    </w:p>
    <w:p w14:paraId="07372A51" w14:textId="57F55EF6" w:rsidR="000F0B5E" w:rsidRPr="005D0EB1" w:rsidRDefault="005A7484" w:rsidP="00ED5F12">
      <w:pPr>
        <w:pStyle w:val="ulli"/>
        <w:numPr>
          <w:ilvl w:val="0"/>
          <w:numId w:val="9"/>
        </w:numPr>
        <w:spacing w:line="300" w:lineRule="atLeast"/>
        <w:ind w:left="2940" w:hanging="252"/>
        <w:jc w:val="both"/>
        <w:rPr>
          <w:rFonts w:ascii="Century Gothic" w:eastAsia="Century Gothic" w:hAnsi="Century Gothic" w:cs="Century Gothic"/>
          <w:color w:val="333333"/>
        </w:rPr>
      </w:pPr>
      <w:r w:rsidRPr="005D0EB1">
        <w:rPr>
          <w:rFonts w:ascii="Century Gothic" w:eastAsia="Century Gothic" w:hAnsi="Century Gothic" w:cs="Century Gothic"/>
          <w:color w:val="333333"/>
        </w:rPr>
        <w:t>Tally Certification</w:t>
      </w:r>
    </w:p>
    <w:p w14:paraId="59E5CD36" w14:textId="1CF1AB65" w:rsidR="000655A1" w:rsidRDefault="00000000" w:rsidP="00ED5F12">
      <w:pPr>
        <w:pStyle w:val="ulli"/>
        <w:numPr>
          <w:ilvl w:val="0"/>
          <w:numId w:val="9"/>
        </w:numPr>
        <w:spacing w:line="300" w:lineRule="atLeast"/>
        <w:ind w:left="2940" w:hanging="252"/>
        <w:jc w:val="both"/>
        <w:rPr>
          <w:rFonts w:ascii="Century Gothic" w:eastAsia="Century Gothic" w:hAnsi="Century Gothic" w:cs="Century Gothic"/>
          <w:color w:val="333333"/>
        </w:rPr>
      </w:pPr>
      <w:r w:rsidRPr="005D0EB1">
        <w:rPr>
          <w:rFonts w:ascii="Century Gothic" w:eastAsia="Century Gothic" w:hAnsi="Century Gothic" w:cs="Century Gothic"/>
          <w:color w:val="333333"/>
        </w:rPr>
        <w:t>Certification of Advance excel.</w:t>
      </w:r>
    </w:p>
    <w:p w14:paraId="78E9FFFA" w14:textId="77777777" w:rsidR="000655A1" w:rsidRPr="001D2FB2" w:rsidRDefault="000655A1" w:rsidP="00ED5F12">
      <w:pPr>
        <w:pStyle w:val="divdocumentdivsectiontitle"/>
        <w:spacing w:before="240" w:after="60"/>
        <w:jc w:val="both"/>
        <w:rPr>
          <w:rFonts w:ascii="Century Gothic" w:eastAsia="Century Gothic" w:hAnsi="Century Gothic" w:cs="Century Gothic"/>
          <w:b/>
          <w:bCs/>
          <w:caps/>
          <w:sz w:val="28"/>
          <w:szCs w:val="28"/>
        </w:rPr>
      </w:pPr>
      <w:r w:rsidRPr="001D2FB2">
        <w:rPr>
          <w:rFonts w:ascii="Century Gothic" w:eastAsia="Century Gothic" w:hAnsi="Century Gothic" w:cs="Century Gothic"/>
          <w:b/>
          <w:bCs/>
          <w:caps/>
          <w:sz w:val="28"/>
          <w:szCs w:val="28"/>
        </w:rPr>
        <w:t>Academic Achievements</w:t>
      </w:r>
    </w:p>
    <w:p w14:paraId="440E171A" w14:textId="6F4AE3A2" w:rsidR="000655A1" w:rsidRPr="005D0EB1" w:rsidRDefault="005A7484" w:rsidP="00ED5F12">
      <w:pPr>
        <w:pStyle w:val="ulli"/>
        <w:numPr>
          <w:ilvl w:val="0"/>
          <w:numId w:val="8"/>
        </w:numPr>
        <w:pBdr>
          <w:left w:val="none" w:sz="0" w:space="0" w:color="auto"/>
        </w:pBdr>
        <w:spacing w:line="300" w:lineRule="atLeast"/>
        <w:ind w:left="2940" w:hanging="252"/>
        <w:jc w:val="both"/>
        <w:rPr>
          <w:rFonts w:ascii="Century Gothic" w:eastAsia="Century Gothic" w:hAnsi="Century Gothic" w:cs="Century Gothic"/>
          <w:color w:val="333333"/>
        </w:rPr>
      </w:pPr>
      <w:r w:rsidRPr="005D0EB1">
        <w:rPr>
          <w:rFonts w:ascii="Century Gothic" w:eastAsia="Century Gothic" w:hAnsi="Century Gothic" w:cs="Century Gothic"/>
          <w:color w:val="333333"/>
        </w:rPr>
        <w:t>I received</w:t>
      </w:r>
      <w:r w:rsidR="000655A1" w:rsidRPr="005D0EB1">
        <w:rPr>
          <w:rFonts w:ascii="Century Gothic" w:eastAsia="Century Gothic" w:hAnsi="Century Gothic" w:cs="Century Gothic"/>
          <w:color w:val="333333"/>
        </w:rPr>
        <w:t xml:space="preserve"> a good leadership award in SSLC.</w:t>
      </w:r>
    </w:p>
    <w:p w14:paraId="6B990EE5" w14:textId="77777777" w:rsidR="000655A1" w:rsidRPr="005D0EB1" w:rsidRDefault="000655A1" w:rsidP="00ED5F12">
      <w:pPr>
        <w:pStyle w:val="ulli"/>
        <w:numPr>
          <w:ilvl w:val="0"/>
          <w:numId w:val="8"/>
        </w:numPr>
        <w:spacing w:line="300" w:lineRule="atLeast"/>
        <w:ind w:left="2940" w:hanging="252"/>
        <w:jc w:val="both"/>
        <w:rPr>
          <w:rFonts w:ascii="Century Gothic" w:eastAsia="Century Gothic" w:hAnsi="Century Gothic" w:cs="Century Gothic"/>
          <w:color w:val="333333"/>
        </w:rPr>
      </w:pPr>
      <w:r w:rsidRPr="005D0EB1">
        <w:rPr>
          <w:rFonts w:ascii="Century Gothic" w:eastAsia="Century Gothic" w:hAnsi="Century Gothic" w:cs="Century Gothic"/>
          <w:color w:val="333333"/>
        </w:rPr>
        <w:t>Participated in the inter-college fest &amp; Prize winner in intercollege fest – Marketing, Mad ads.</w:t>
      </w:r>
    </w:p>
    <w:p w14:paraId="69DD47D9" w14:textId="77777777" w:rsidR="000655A1" w:rsidRPr="000655A1" w:rsidRDefault="000655A1" w:rsidP="00ED5F12">
      <w:pPr>
        <w:pStyle w:val="ulli"/>
        <w:numPr>
          <w:ilvl w:val="0"/>
          <w:numId w:val="8"/>
        </w:numPr>
        <w:spacing w:line="300" w:lineRule="atLeast"/>
        <w:ind w:left="2940" w:hanging="252"/>
        <w:jc w:val="both"/>
        <w:rPr>
          <w:rFonts w:ascii="Century Gothic" w:eastAsia="Century Gothic" w:hAnsi="Century Gothic" w:cs="Century Gothic"/>
          <w:color w:val="333333"/>
        </w:rPr>
      </w:pPr>
      <w:r w:rsidRPr="005D0EB1">
        <w:rPr>
          <w:rFonts w:ascii="Century Gothic" w:eastAsia="Century Gothic" w:hAnsi="Century Gothic" w:cs="Century Gothic"/>
          <w:color w:val="333333"/>
        </w:rPr>
        <w:t>Six Sigma Project conducted in College - J &amp; K Bank.</w:t>
      </w:r>
    </w:p>
    <w:p w14:paraId="691A35F5" w14:textId="77777777" w:rsidR="000655A1" w:rsidRPr="005D0EB1" w:rsidRDefault="000655A1" w:rsidP="00ED5F12">
      <w:pPr>
        <w:pStyle w:val="ulli"/>
        <w:numPr>
          <w:ilvl w:val="0"/>
          <w:numId w:val="8"/>
        </w:numPr>
        <w:spacing w:line="300" w:lineRule="atLeast"/>
        <w:ind w:left="2940" w:hanging="252"/>
        <w:jc w:val="both"/>
        <w:rPr>
          <w:rFonts w:ascii="Century Gothic" w:eastAsia="Century Gothic" w:hAnsi="Century Gothic" w:cs="Century Gothic"/>
          <w:color w:val="333333"/>
        </w:rPr>
      </w:pPr>
      <w:r w:rsidRPr="005D0EB1">
        <w:rPr>
          <w:rFonts w:ascii="Century Gothic" w:eastAsia="Century Gothic" w:hAnsi="Century Gothic" w:cs="Century Gothic"/>
          <w:color w:val="333333"/>
        </w:rPr>
        <w:t>Organized Inter college fest and was overall in charge of all the responsibilities.</w:t>
      </w:r>
    </w:p>
    <w:p w14:paraId="726327C8" w14:textId="288713B0" w:rsidR="00BE65E0" w:rsidRDefault="000655A1" w:rsidP="00BE65E0">
      <w:pPr>
        <w:pStyle w:val="ulli"/>
        <w:numPr>
          <w:ilvl w:val="0"/>
          <w:numId w:val="8"/>
        </w:numPr>
        <w:spacing w:line="300" w:lineRule="atLeast"/>
        <w:ind w:left="2940" w:hanging="252"/>
        <w:jc w:val="both"/>
        <w:rPr>
          <w:rFonts w:ascii="Century Gothic" w:eastAsia="Century Gothic" w:hAnsi="Century Gothic" w:cs="Century Gothic"/>
          <w:color w:val="333333"/>
        </w:rPr>
      </w:pPr>
      <w:r w:rsidRPr="005D0EB1">
        <w:rPr>
          <w:rFonts w:ascii="Century Gothic" w:eastAsia="Century Gothic" w:hAnsi="Century Gothic" w:cs="Century Gothic"/>
          <w:color w:val="333333"/>
        </w:rPr>
        <w:t>Topper in project work (6th Sem BBM).</w:t>
      </w:r>
    </w:p>
    <w:p w14:paraId="00ECFB61" w14:textId="77777777" w:rsidR="00BE65E0" w:rsidRPr="00BE65E0" w:rsidRDefault="00BE65E0" w:rsidP="00BE65E0">
      <w:pPr>
        <w:pStyle w:val="ulli"/>
        <w:spacing w:line="300" w:lineRule="atLeast"/>
        <w:ind w:left="2940"/>
        <w:jc w:val="both"/>
        <w:rPr>
          <w:rFonts w:ascii="Century Gothic" w:eastAsia="Century Gothic" w:hAnsi="Century Gothic" w:cs="Century Gothic"/>
          <w:color w:val="333333"/>
        </w:rPr>
      </w:pPr>
    </w:p>
    <w:tbl>
      <w:tblPr>
        <w:tblStyle w:val="documentlangSeclnggparatable"/>
        <w:tblpPr w:leftFromText="180" w:rightFromText="180" w:vertAnchor="text" w:horzAnchor="margin" w:tblpXSpec="right" w:tblpY="97"/>
        <w:tblW w:w="0" w:type="auto"/>
        <w:tblCellSpacing w:w="0" w:type="dxa"/>
        <w:tblLayout w:type="fixed"/>
        <w:tblCellMar>
          <w:left w:w="0" w:type="dxa"/>
          <w:right w:w="0" w:type="dxa"/>
        </w:tblCellMar>
        <w:tblLook w:val="05E0" w:firstRow="1" w:lastRow="1" w:firstColumn="1" w:lastColumn="1" w:noHBand="0" w:noVBand="1"/>
      </w:tblPr>
      <w:tblGrid>
        <w:gridCol w:w="2725"/>
        <w:gridCol w:w="2544"/>
        <w:gridCol w:w="2738"/>
      </w:tblGrid>
      <w:tr w:rsidR="00BE65E0" w:rsidRPr="005D0EB1" w14:paraId="5093526D" w14:textId="77777777" w:rsidTr="00BE65E0">
        <w:trPr>
          <w:trHeight w:val="690"/>
          <w:tblCellSpacing w:w="0" w:type="dxa"/>
        </w:trPr>
        <w:tc>
          <w:tcPr>
            <w:tcW w:w="2725" w:type="dxa"/>
            <w:tcMar>
              <w:top w:w="0" w:type="dxa"/>
              <w:left w:w="0" w:type="dxa"/>
              <w:bottom w:w="100" w:type="dxa"/>
              <w:right w:w="0" w:type="dxa"/>
            </w:tcMar>
            <w:hideMark/>
          </w:tcPr>
          <w:p w14:paraId="6F623656" w14:textId="77777777" w:rsidR="00BE65E0" w:rsidRPr="005D0EB1" w:rsidRDefault="00BE65E0" w:rsidP="00BE65E0">
            <w:pPr>
              <w:pStyle w:val="div"/>
              <w:tabs>
                <w:tab w:val="right" w:pos="4000"/>
              </w:tabs>
              <w:spacing w:line="300" w:lineRule="atLeast"/>
              <w:jc w:val="both"/>
              <w:rPr>
                <w:rStyle w:val="documentlangSecparagraph"/>
                <w:rFonts w:ascii="Century Gothic" w:eastAsia="Century Gothic" w:hAnsi="Century Gothic" w:cs="Century Gothic"/>
                <w:color w:val="333333"/>
              </w:rPr>
            </w:pPr>
            <w:r w:rsidRPr="005D0EB1">
              <w:rPr>
                <w:rStyle w:val="documentlangSecinfobarsecfieldnth-child1spannth-child1"/>
                <w:rFonts w:ascii="Century Gothic" w:eastAsia="Century Gothic" w:hAnsi="Century Gothic" w:cs="Century Gothic"/>
                <w:color w:val="333333"/>
              </w:rPr>
              <w:t>English</w:t>
            </w:r>
            <w:r w:rsidRPr="005D0EB1">
              <w:rPr>
                <w:rStyle w:val="documentlangSecinfobarsecfieldnth-child1colon"/>
                <w:rFonts w:ascii="Century Gothic" w:eastAsia="Century Gothic" w:hAnsi="Century Gothic" w:cs="Century Gothic"/>
                <w:color w:val="333333"/>
              </w:rPr>
              <w:t>:</w:t>
            </w:r>
            <w:r w:rsidRPr="005D0EB1">
              <w:rPr>
                <w:rStyle w:val="documentlangSecfirstparagraphfield"/>
                <w:rFonts w:ascii="Century Gothic" w:eastAsia="Century Gothic" w:hAnsi="Century Gothic" w:cs="Century Gothic"/>
                <w:color w:val="333333"/>
              </w:rPr>
              <w:t xml:space="preserve"> </w:t>
            </w:r>
            <w:r w:rsidRPr="005D0EB1">
              <w:rPr>
                <w:rStyle w:val="documentlangSecfieldany"/>
                <w:rFonts w:ascii="Century Gothic" w:eastAsia="Century Gothic" w:hAnsi="Century Gothic" w:cs="Century Gothic"/>
                <w:color w:val="333333"/>
              </w:rPr>
              <w:tab/>
            </w:r>
            <w:r w:rsidRPr="005D0EB1">
              <w:rPr>
                <w:rStyle w:val="documentlangSecfirstparagraphfield"/>
                <w:rFonts w:ascii="Century Gothic" w:eastAsia="Century Gothic" w:hAnsi="Century Gothic" w:cs="Century Gothic"/>
                <w:color w:val="333333"/>
              </w:rPr>
              <w:t xml:space="preserve"> </w:t>
            </w:r>
          </w:p>
          <w:p w14:paraId="25CB77EE" w14:textId="77777777" w:rsidR="00BE65E0" w:rsidRPr="005D0EB1" w:rsidRDefault="00BE65E0" w:rsidP="00BE65E0">
            <w:pPr>
              <w:pStyle w:val="documentratingBar"/>
              <w:spacing w:before="50" w:line="140" w:lineRule="exact"/>
              <w:jc w:val="both"/>
              <w:rPr>
                <w:rStyle w:val="documentlangSecfieldany"/>
                <w:rFonts w:ascii="Century Gothic" w:eastAsia="Century Gothic" w:hAnsi="Century Gothic" w:cs="Century Gothic"/>
                <w:color w:val="333333"/>
              </w:rPr>
            </w:pPr>
            <w:r w:rsidRPr="005D0EB1">
              <w:rPr>
                <w:rStyle w:val="documentlangSecparagraph"/>
                <w:rFonts w:ascii="Century Gothic" w:eastAsia="Century Gothic" w:hAnsi="Century Gothic" w:cs="Century Gothic"/>
                <w:noProof/>
                <w:color w:val="333333"/>
              </w:rPr>
              <w:drawing>
                <wp:inline distT="0" distB="0" distL="0" distR="0" wp14:anchorId="3ECDF8C3" wp14:editId="7ECD3085">
                  <wp:extent cx="2575548" cy="51392"/>
                  <wp:effectExtent l="0" t="0" r="0" b="0"/>
                  <wp:docPr id="100002" name="Picture 100002" descr="A blue square with a white bord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Picture 100002" descr="A blue square with a white border&#10;&#10;Description automatically generated"/>
                          <pic:cNvPicPr>
                            <a:picLocks/>
                          </pic:cNvPicPr>
                        </pic:nvPicPr>
                        <pic:blipFill>
                          <a:blip r:embed="rId5"/>
                          <a:stretch>
                            <a:fillRect/>
                          </a:stretch>
                        </pic:blipFill>
                        <pic:spPr>
                          <a:xfrm>
                            <a:off x="0" y="0"/>
                            <a:ext cx="2575548" cy="51392"/>
                          </a:xfrm>
                          <a:prstGeom prst="rect">
                            <a:avLst/>
                          </a:prstGeom>
                        </pic:spPr>
                      </pic:pic>
                    </a:graphicData>
                  </a:graphic>
                </wp:inline>
              </w:drawing>
            </w:r>
            <w:r w:rsidRPr="005D0EB1">
              <w:rPr>
                <w:rStyle w:val="documentlangSecinfobarseccolon"/>
                <w:rFonts w:ascii="Century Gothic" w:eastAsia="Century Gothic" w:hAnsi="Century Gothic" w:cs="Century Gothic"/>
                <w:color w:val="333333"/>
              </w:rPr>
              <w:t>:</w:t>
            </w:r>
          </w:p>
        </w:tc>
        <w:tc>
          <w:tcPr>
            <w:tcW w:w="2544" w:type="dxa"/>
            <w:tcMar>
              <w:top w:w="0" w:type="dxa"/>
              <w:left w:w="0" w:type="dxa"/>
              <w:bottom w:w="100" w:type="dxa"/>
              <w:right w:w="0" w:type="dxa"/>
            </w:tcMar>
            <w:hideMark/>
          </w:tcPr>
          <w:p w14:paraId="09C4B484" w14:textId="77777777" w:rsidR="00BE65E0" w:rsidRPr="005D0EB1" w:rsidRDefault="00BE65E0" w:rsidP="00BE65E0">
            <w:pPr>
              <w:pStyle w:val="div"/>
              <w:tabs>
                <w:tab w:val="right" w:pos="4000"/>
              </w:tabs>
              <w:spacing w:line="300" w:lineRule="atLeast"/>
              <w:jc w:val="both"/>
              <w:rPr>
                <w:rStyle w:val="documentlangSecparagraph"/>
                <w:rFonts w:ascii="Century Gothic" w:eastAsia="Century Gothic" w:hAnsi="Century Gothic" w:cs="Century Gothic"/>
                <w:color w:val="333333"/>
              </w:rPr>
            </w:pPr>
            <w:r w:rsidRPr="005D0EB1">
              <w:rPr>
                <w:rStyle w:val="documentlangSecinfobarsecfieldnth-child1spannth-child1"/>
                <w:rFonts w:ascii="Century Gothic" w:eastAsia="Century Gothic" w:hAnsi="Century Gothic" w:cs="Century Gothic"/>
                <w:color w:val="333333"/>
              </w:rPr>
              <w:t>Hindi</w:t>
            </w:r>
            <w:r w:rsidRPr="005D0EB1">
              <w:rPr>
                <w:rStyle w:val="documentlangSecinfobarsecfieldnth-child1colon"/>
                <w:rFonts w:ascii="Century Gothic" w:eastAsia="Century Gothic" w:hAnsi="Century Gothic" w:cs="Century Gothic"/>
                <w:color w:val="333333"/>
              </w:rPr>
              <w:t>:</w:t>
            </w:r>
            <w:r w:rsidRPr="005D0EB1">
              <w:rPr>
                <w:rStyle w:val="documentlangSecfirstparagraphfield"/>
                <w:rFonts w:ascii="Century Gothic" w:eastAsia="Century Gothic" w:hAnsi="Century Gothic" w:cs="Century Gothic"/>
                <w:color w:val="333333"/>
              </w:rPr>
              <w:t xml:space="preserve"> </w:t>
            </w:r>
            <w:r w:rsidRPr="005D0EB1">
              <w:rPr>
                <w:rStyle w:val="documentlangSecfieldany"/>
                <w:rFonts w:ascii="Century Gothic" w:eastAsia="Century Gothic" w:hAnsi="Century Gothic" w:cs="Century Gothic"/>
                <w:color w:val="333333"/>
              </w:rPr>
              <w:tab/>
            </w:r>
            <w:r w:rsidRPr="005D0EB1">
              <w:rPr>
                <w:rStyle w:val="documentlangSecfirstparagraphfield"/>
                <w:rFonts w:ascii="Century Gothic" w:eastAsia="Century Gothic" w:hAnsi="Century Gothic" w:cs="Century Gothic"/>
                <w:color w:val="333333"/>
              </w:rPr>
              <w:t xml:space="preserve"> </w:t>
            </w:r>
          </w:p>
          <w:p w14:paraId="5A4DD144" w14:textId="77777777" w:rsidR="00BE65E0" w:rsidRPr="00CA09E2" w:rsidRDefault="00BE65E0" w:rsidP="00BE65E0">
            <w:pPr>
              <w:pStyle w:val="documentratingBar"/>
              <w:spacing w:before="50" w:line="140" w:lineRule="exact"/>
              <w:jc w:val="both"/>
              <w:rPr>
                <w:rFonts w:ascii="Century Gothic" w:eastAsia="Century Gothic" w:hAnsi="Century Gothic" w:cs="Century Gothic"/>
                <w:color w:val="333333"/>
              </w:rPr>
            </w:pPr>
            <w:r w:rsidRPr="005D0EB1">
              <w:rPr>
                <w:rStyle w:val="documentlangSecparagraph"/>
                <w:rFonts w:ascii="Century Gothic" w:eastAsia="Century Gothic" w:hAnsi="Century Gothic" w:cs="Century Gothic"/>
                <w:noProof/>
                <w:color w:val="333333"/>
              </w:rPr>
              <w:drawing>
                <wp:inline distT="0" distB="0" distL="0" distR="0" wp14:anchorId="20CB5CCC" wp14:editId="34B3C8F7">
                  <wp:extent cx="2575548" cy="51392"/>
                  <wp:effectExtent l="0" t="0" r="0" b="0"/>
                  <wp:docPr id="100006" name="Picture 100006" descr="A blue square with a white bord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Picture 100006" descr="A blue square with a white border&#10;&#10;Description automatically generated"/>
                          <pic:cNvPicPr>
                            <a:picLocks/>
                          </pic:cNvPicPr>
                        </pic:nvPicPr>
                        <pic:blipFill>
                          <a:blip r:embed="rId6"/>
                          <a:stretch>
                            <a:fillRect/>
                          </a:stretch>
                        </pic:blipFill>
                        <pic:spPr>
                          <a:xfrm>
                            <a:off x="0" y="0"/>
                            <a:ext cx="2575548" cy="51392"/>
                          </a:xfrm>
                          <a:prstGeom prst="rect">
                            <a:avLst/>
                          </a:prstGeom>
                        </pic:spPr>
                      </pic:pic>
                    </a:graphicData>
                  </a:graphic>
                </wp:inline>
              </w:drawing>
            </w:r>
            <w:r w:rsidRPr="005D0EB1">
              <w:rPr>
                <w:rStyle w:val="documentlangSecinfobarseccolon"/>
                <w:rFonts w:ascii="Century Gothic" w:eastAsia="Century Gothic" w:hAnsi="Century Gothic" w:cs="Century Gothic"/>
                <w:color w:val="333333"/>
              </w:rPr>
              <w:t>:</w:t>
            </w:r>
          </w:p>
        </w:tc>
        <w:tc>
          <w:tcPr>
            <w:tcW w:w="2738" w:type="dxa"/>
            <w:tcMar>
              <w:top w:w="0" w:type="dxa"/>
              <w:left w:w="0" w:type="dxa"/>
              <w:bottom w:w="100" w:type="dxa"/>
              <w:right w:w="0" w:type="dxa"/>
            </w:tcMar>
            <w:hideMark/>
          </w:tcPr>
          <w:p w14:paraId="76620913" w14:textId="77777777" w:rsidR="00BE65E0" w:rsidRPr="005D0EB1" w:rsidRDefault="00BE65E0" w:rsidP="00BE65E0">
            <w:pPr>
              <w:pStyle w:val="div"/>
              <w:tabs>
                <w:tab w:val="right" w:pos="4000"/>
              </w:tabs>
              <w:spacing w:line="300" w:lineRule="atLeast"/>
              <w:jc w:val="both"/>
              <w:rPr>
                <w:rStyle w:val="documentlangSecparagraph"/>
                <w:rFonts w:ascii="Century Gothic" w:eastAsia="Century Gothic" w:hAnsi="Century Gothic" w:cs="Century Gothic"/>
                <w:color w:val="333333"/>
              </w:rPr>
            </w:pPr>
            <w:r w:rsidRPr="005D0EB1">
              <w:rPr>
                <w:rStyle w:val="documentlangSecinfobarsecfieldnth-child1spannth-child1"/>
                <w:rFonts w:ascii="Century Gothic" w:eastAsia="Century Gothic" w:hAnsi="Century Gothic" w:cs="Century Gothic"/>
                <w:color w:val="333333"/>
              </w:rPr>
              <w:t>Kannada</w:t>
            </w:r>
            <w:r w:rsidRPr="005D0EB1">
              <w:rPr>
                <w:rStyle w:val="documentlangSecfieldany"/>
                <w:rFonts w:ascii="Century Gothic" w:eastAsia="Century Gothic" w:hAnsi="Century Gothic" w:cs="Century Gothic"/>
                <w:color w:val="333333"/>
              </w:rPr>
              <w:tab/>
            </w:r>
            <w:r w:rsidRPr="005D0EB1">
              <w:rPr>
                <w:rStyle w:val="documentlangSecfirstparagraphfield"/>
                <w:rFonts w:ascii="Century Gothic" w:eastAsia="Century Gothic" w:hAnsi="Century Gothic" w:cs="Century Gothic"/>
                <w:color w:val="333333"/>
              </w:rPr>
              <w:t xml:space="preserve"> </w:t>
            </w:r>
          </w:p>
          <w:p w14:paraId="2A0302E8" w14:textId="77777777" w:rsidR="00BE65E0" w:rsidRPr="005D0EB1" w:rsidRDefault="00BE65E0" w:rsidP="00BE65E0">
            <w:pPr>
              <w:pStyle w:val="documentratingBar"/>
              <w:spacing w:before="50" w:line="140" w:lineRule="exact"/>
              <w:jc w:val="both"/>
              <w:rPr>
                <w:rStyle w:val="documentlangSecfieldany"/>
                <w:rFonts w:ascii="Century Gothic" w:eastAsia="Century Gothic" w:hAnsi="Century Gothic" w:cs="Century Gothic"/>
                <w:color w:val="333333"/>
              </w:rPr>
            </w:pPr>
            <w:r w:rsidRPr="005D0EB1">
              <w:rPr>
                <w:rStyle w:val="documentlangSecparagraph"/>
                <w:rFonts w:ascii="Century Gothic" w:eastAsia="Century Gothic" w:hAnsi="Century Gothic" w:cs="Century Gothic"/>
                <w:noProof/>
                <w:color w:val="333333"/>
              </w:rPr>
              <w:drawing>
                <wp:inline distT="0" distB="0" distL="0" distR="0" wp14:anchorId="703170D0" wp14:editId="33C1C789">
                  <wp:extent cx="2575548" cy="51392"/>
                  <wp:effectExtent l="0" t="0" r="0" b="0"/>
                  <wp:docPr id="100004" name="Picture 100004" descr="A blue square with a white bord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Picture 100004" descr="A blue square with a white border&#10;&#10;Description automatically generated"/>
                          <pic:cNvPicPr>
                            <a:picLocks/>
                          </pic:cNvPicPr>
                        </pic:nvPicPr>
                        <pic:blipFill>
                          <a:blip r:embed="rId6"/>
                          <a:stretch>
                            <a:fillRect/>
                          </a:stretch>
                        </pic:blipFill>
                        <pic:spPr>
                          <a:xfrm>
                            <a:off x="0" y="0"/>
                            <a:ext cx="2575548" cy="51392"/>
                          </a:xfrm>
                          <a:prstGeom prst="rect">
                            <a:avLst/>
                          </a:prstGeom>
                        </pic:spPr>
                      </pic:pic>
                    </a:graphicData>
                  </a:graphic>
                </wp:inline>
              </w:drawing>
            </w:r>
          </w:p>
        </w:tc>
      </w:tr>
    </w:tbl>
    <w:p w14:paraId="74B0EF70" w14:textId="54FFBF85" w:rsidR="00CA09E2" w:rsidRPr="001D2FB2" w:rsidRDefault="00000000" w:rsidP="00BE65E0">
      <w:pPr>
        <w:pStyle w:val="divdocumentdivsectiontitle"/>
        <w:spacing w:before="120" w:after="60" w:line="60" w:lineRule="atLeast"/>
        <w:ind w:right="8464"/>
        <w:jc w:val="both"/>
        <w:rPr>
          <w:rFonts w:ascii="Century Gothic" w:eastAsia="Century Gothic" w:hAnsi="Century Gothic" w:cs="Century Gothic"/>
          <w:b/>
          <w:bCs/>
          <w:caps/>
          <w:sz w:val="28"/>
          <w:szCs w:val="28"/>
        </w:rPr>
      </w:pPr>
      <w:r w:rsidRPr="001D2FB2">
        <w:rPr>
          <w:rFonts w:ascii="Century Gothic" w:eastAsia="Century Gothic" w:hAnsi="Century Gothic" w:cs="Century Gothic"/>
          <w:b/>
          <w:bCs/>
          <w:caps/>
          <w:sz w:val="28"/>
          <w:szCs w:val="28"/>
        </w:rPr>
        <w:t>Languages</w:t>
      </w:r>
      <w:r w:rsidR="00CA09E2">
        <w:rPr>
          <w:rFonts w:ascii="Century Gothic" w:eastAsia="Century Gothic" w:hAnsi="Century Gothic" w:cs="Century Gothic"/>
          <w:b/>
          <w:bCs/>
          <w:caps/>
          <w:sz w:val="28"/>
          <w:szCs w:val="28"/>
        </w:rPr>
        <w:t xml:space="preserve"> Knows</w:t>
      </w:r>
    </w:p>
    <w:p w14:paraId="00695F5C" w14:textId="77777777" w:rsidR="00BE65E0" w:rsidRDefault="00BE65E0" w:rsidP="00ED5F12">
      <w:pPr>
        <w:pStyle w:val="divdocumentdivsectiontitle"/>
        <w:spacing w:before="240" w:after="60"/>
        <w:jc w:val="both"/>
        <w:rPr>
          <w:rFonts w:ascii="Century Gothic" w:eastAsia="Century Gothic" w:hAnsi="Century Gothic" w:cs="Century Gothic"/>
          <w:b/>
          <w:bCs/>
          <w:caps/>
          <w:sz w:val="28"/>
          <w:szCs w:val="28"/>
        </w:rPr>
      </w:pPr>
    </w:p>
    <w:p w14:paraId="014DC45C" w14:textId="4941E7E0" w:rsidR="005D0EB1" w:rsidRPr="005D0EB1" w:rsidRDefault="005D0EB1" w:rsidP="00ED5F12">
      <w:pPr>
        <w:pStyle w:val="divdocumentdivsectiontitle"/>
        <w:spacing w:before="240" w:after="60"/>
        <w:jc w:val="both"/>
        <w:rPr>
          <w:rFonts w:ascii="Century Gothic" w:eastAsia="Century Gothic" w:hAnsi="Century Gothic" w:cs="Century Gothic"/>
          <w:b/>
          <w:bCs/>
          <w:caps/>
        </w:rPr>
      </w:pPr>
      <w:r>
        <w:rPr>
          <w:rFonts w:ascii="Century Gothic" w:eastAsia="Century Gothic" w:hAnsi="Century Gothic" w:cs="Century Gothic"/>
          <w:b/>
          <w:bCs/>
          <w:caps/>
          <w:sz w:val="28"/>
          <w:szCs w:val="28"/>
        </w:rPr>
        <w:t>Strenghts</w:t>
      </w:r>
    </w:p>
    <w:p w14:paraId="080EB49A" w14:textId="36E16B71" w:rsidR="005D0EB1" w:rsidRPr="005D0EB1" w:rsidRDefault="005D0EB1" w:rsidP="00ED5F12">
      <w:pPr>
        <w:pStyle w:val="ListParagraph"/>
        <w:widowControl w:val="0"/>
        <w:numPr>
          <w:ilvl w:val="0"/>
          <w:numId w:val="12"/>
        </w:numPr>
        <w:pBdr>
          <w:top w:val="nil"/>
          <w:left w:val="nil"/>
          <w:bottom w:val="nil"/>
          <w:right w:val="nil"/>
          <w:between w:val="nil"/>
        </w:pBdr>
        <w:tabs>
          <w:tab w:val="left" w:pos="2970"/>
        </w:tabs>
        <w:spacing w:before="73" w:line="240" w:lineRule="auto"/>
        <w:ind w:left="2790" w:hanging="270"/>
        <w:jc w:val="both"/>
        <w:rPr>
          <w:rStyle w:val="span"/>
          <w:rFonts w:ascii="Century Gothic" w:eastAsia="Century Gothic" w:hAnsi="Century Gothic" w:cs="Century Gothic"/>
          <w:color w:val="333333"/>
        </w:rPr>
      </w:pPr>
      <w:r w:rsidRPr="005D0EB1">
        <w:rPr>
          <w:rStyle w:val="span"/>
          <w:rFonts w:ascii="Century Gothic" w:eastAsia="Century Gothic" w:hAnsi="Century Gothic" w:cs="Century Gothic"/>
          <w:color w:val="333333"/>
        </w:rPr>
        <w:t xml:space="preserve">Believe in </w:t>
      </w:r>
      <w:r w:rsidR="005A7484" w:rsidRPr="005D0EB1">
        <w:rPr>
          <w:rStyle w:val="span"/>
          <w:rFonts w:ascii="Century Gothic" w:eastAsia="Century Gothic" w:hAnsi="Century Gothic" w:cs="Century Gothic"/>
          <w:color w:val="333333"/>
        </w:rPr>
        <w:t>hard</w:t>
      </w:r>
      <w:r w:rsidR="005A7484">
        <w:rPr>
          <w:rStyle w:val="span"/>
          <w:rFonts w:ascii="Century Gothic" w:eastAsia="Century Gothic" w:hAnsi="Century Gothic" w:cs="Century Gothic"/>
          <w:color w:val="333333"/>
        </w:rPr>
        <w:t xml:space="preserve"> work</w:t>
      </w:r>
      <w:r w:rsidRPr="005D0EB1">
        <w:rPr>
          <w:rStyle w:val="span"/>
          <w:rFonts w:ascii="Century Gothic" w:eastAsia="Century Gothic" w:hAnsi="Century Gothic" w:cs="Century Gothic"/>
          <w:color w:val="333333"/>
        </w:rPr>
        <w:t>.</w:t>
      </w:r>
    </w:p>
    <w:p w14:paraId="37333A68" w14:textId="1DFB1EBB" w:rsidR="005D0EB1" w:rsidRPr="005D0EB1" w:rsidRDefault="005D0EB1" w:rsidP="00ED5F12">
      <w:pPr>
        <w:pStyle w:val="ListParagraph"/>
        <w:widowControl w:val="0"/>
        <w:numPr>
          <w:ilvl w:val="0"/>
          <w:numId w:val="12"/>
        </w:numPr>
        <w:pBdr>
          <w:top w:val="nil"/>
          <w:left w:val="nil"/>
          <w:bottom w:val="nil"/>
          <w:right w:val="nil"/>
          <w:between w:val="nil"/>
        </w:pBdr>
        <w:tabs>
          <w:tab w:val="left" w:pos="2970"/>
          <w:tab w:val="left" w:pos="3060"/>
        </w:tabs>
        <w:spacing w:before="73" w:line="240" w:lineRule="auto"/>
        <w:ind w:left="2790" w:hanging="270"/>
        <w:jc w:val="both"/>
        <w:rPr>
          <w:rStyle w:val="span"/>
          <w:rFonts w:ascii="Century Gothic" w:eastAsia="Century Gothic" w:hAnsi="Century Gothic" w:cs="Century Gothic"/>
          <w:color w:val="333333"/>
        </w:rPr>
      </w:pPr>
      <w:r w:rsidRPr="005D0EB1">
        <w:rPr>
          <w:rStyle w:val="span"/>
          <w:rFonts w:ascii="Century Gothic" w:eastAsia="Century Gothic" w:hAnsi="Century Gothic" w:cs="Century Gothic"/>
          <w:color w:val="333333"/>
        </w:rPr>
        <w:t xml:space="preserve">Always ready </w:t>
      </w:r>
      <w:r w:rsidR="005A7484" w:rsidRPr="005D0EB1">
        <w:rPr>
          <w:rStyle w:val="span"/>
          <w:rFonts w:ascii="Century Gothic" w:eastAsia="Century Gothic" w:hAnsi="Century Gothic" w:cs="Century Gothic"/>
          <w:color w:val="333333"/>
        </w:rPr>
        <w:t>to take on</w:t>
      </w:r>
      <w:r w:rsidRPr="005D0EB1">
        <w:rPr>
          <w:rStyle w:val="span"/>
          <w:rFonts w:ascii="Century Gothic" w:eastAsia="Century Gothic" w:hAnsi="Century Gothic" w:cs="Century Gothic"/>
          <w:color w:val="333333"/>
        </w:rPr>
        <w:t xml:space="preserve"> additional </w:t>
      </w:r>
      <w:r w:rsidR="005A7484" w:rsidRPr="005D0EB1">
        <w:rPr>
          <w:rStyle w:val="span"/>
          <w:rFonts w:ascii="Century Gothic" w:eastAsia="Century Gothic" w:hAnsi="Century Gothic" w:cs="Century Gothic"/>
          <w:color w:val="333333"/>
        </w:rPr>
        <w:t>responsibilities.</w:t>
      </w:r>
    </w:p>
    <w:p w14:paraId="4354860B" w14:textId="5BD8602E" w:rsidR="005D0EB1" w:rsidRPr="005D0EB1" w:rsidRDefault="005D0EB1" w:rsidP="00ED5F12">
      <w:pPr>
        <w:pStyle w:val="ListParagraph"/>
        <w:widowControl w:val="0"/>
        <w:numPr>
          <w:ilvl w:val="0"/>
          <w:numId w:val="12"/>
        </w:numPr>
        <w:pBdr>
          <w:top w:val="nil"/>
          <w:left w:val="nil"/>
          <w:bottom w:val="nil"/>
          <w:right w:val="nil"/>
          <w:between w:val="nil"/>
        </w:pBdr>
        <w:tabs>
          <w:tab w:val="left" w:pos="2970"/>
        </w:tabs>
        <w:spacing w:before="87" w:line="240" w:lineRule="auto"/>
        <w:ind w:left="2790" w:hanging="270"/>
        <w:jc w:val="both"/>
        <w:rPr>
          <w:rStyle w:val="span"/>
          <w:rFonts w:ascii="Century Gothic" w:eastAsia="Century Gothic" w:hAnsi="Century Gothic" w:cs="Century Gothic"/>
          <w:color w:val="333333"/>
        </w:rPr>
      </w:pPr>
      <w:r w:rsidRPr="005D0EB1">
        <w:rPr>
          <w:rStyle w:val="span"/>
          <w:rFonts w:ascii="Century Gothic" w:eastAsia="Century Gothic" w:hAnsi="Century Gothic" w:cs="Century Gothic"/>
          <w:color w:val="333333"/>
        </w:rPr>
        <w:t xml:space="preserve">Excellent learning skills, </w:t>
      </w:r>
      <w:r w:rsidR="005A7484">
        <w:rPr>
          <w:rStyle w:val="span"/>
          <w:rFonts w:ascii="Century Gothic" w:eastAsia="Century Gothic" w:hAnsi="Century Gothic" w:cs="Century Gothic"/>
          <w:color w:val="333333"/>
        </w:rPr>
        <w:t>Good</w:t>
      </w:r>
      <w:r w:rsidRPr="005D0EB1">
        <w:rPr>
          <w:rStyle w:val="span"/>
          <w:rFonts w:ascii="Century Gothic" w:eastAsia="Century Gothic" w:hAnsi="Century Gothic" w:cs="Century Gothic"/>
          <w:color w:val="333333"/>
        </w:rPr>
        <w:t xml:space="preserve">-grasping power. </w:t>
      </w:r>
    </w:p>
    <w:p w14:paraId="1CA71ACE" w14:textId="77777777" w:rsidR="005D0EB1" w:rsidRPr="005D0EB1" w:rsidRDefault="005D0EB1" w:rsidP="00ED5F12">
      <w:pPr>
        <w:pStyle w:val="ListParagraph"/>
        <w:widowControl w:val="0"/>
        <w:numPr>
          <w:ilvl w:val="0"/>
          <w:numId w:val="12"/>
        </w:numPr>
        <w:pBdr>
          <w:top w:val="nil"/>
          <w:left w:val="nil"/>
          <w:bottom w:val="nil"/>
          <w:right w:val="nil"/>
          <w:between w:val="nil"/>
        </w:pBdr>
        <w:tabs>
          <w:tab w:val="left" w:pos="2970"/>
        </w:tabs>
        <w:spacing w:before="87" w:line="240" w:lineRule="auto"/>
        <w:ind w:left="2790" w:hanging="270"/>
        <w:jc w:val="both"/>
        <w:rPr>
          <w:rStyle w:val="span"/>
          <w:rFonts w:ascii="Century Gothic" w:eastAsia="Century Gothic" w:hAnsi="Century Gothic" w:cs="Century Gothic"/>
          <w:color w:val="333333"/>
        </w:rPr>
      </w:pPr>
      <w:r w:rsidRPr="005D0EB1">
        <w:rPr>
          <w:rStyle w:val="span"/>
          <w:rFonts w:ascii="Century Gothic" w:eastAsia="Century Gothic" w:hAnsi="Century Gothic" w:cs="Century Gothic"/>
          <w:color w:val="333333"/>
        </w:rPr>
        <w:t xml:space="preserve">Positive attitude and good team spirit. </w:t>
      </w:r>
    </w:p>
    <w:p w14:paraId="1FF9B577" w14:textId="02A75DD3" w:rsidR="005D0EB1" w:rsidRPr="005D0EB1" w:rsidRDefault="005D0EB1" w:rsidP="00ED5F12">
      <w:pPr>
        <w:pStyle w:val="divdocumentdivsectiontitle"/>
        <w:spacing w:before="240" w:after="60"/>
        <w:jc w:val="both"/>
        <w:rPr>
          <w:rFonts w:ascii="Century Gothic" w:eastAsia="Century Gothic" w:hAnsi="Century Gothic" w:cs="Century Gothic"/>
          <w:b/>
          <w:bCs/>
          <w:caps/>
        </w:rPr>
      </w:pPr>
      <w:r>
        <w:rPr>
          <w:rFonts w:ascii="Century Gothic" w:eastAsia="Century Gothic" w:hAnsi="Century Gothic" w:cs="Century Gothic"/>
          <w:b/>
          <w:bCs/>
          <w:caps/>
          <w:sz w:val="28"/>
          <w:szCs w:val="28"/>
        </w:rPr>
        <w:t>Declaration</w:t>
      </w:r>
    </w:p>
    <w:p w14:paraId="32E67AEB" w14:textId="02459078" w:rsidR="005D0EB1" w:rsidRDefault="005D0EB1" w:rsidP="00ED5F12">
      <w:pPr>
        <w:pStyle w:val="divdocumentsinglecolumn"/>
        <w:spacing w:line="300" w:lineRule="atLeast"/>
        <w:ind w:left="2300"/>
        <w:jc w:val="both"/>
        <w:rPr>
          <w:rFonts w:ascii="Century Gothic" w:eastAsia="Century Gothic" w:hAnsi="Century Gothic" w:cs="Century Gothic"/>
          <w:color w:val="333333"/>
        </w:rPr>
      </w:pPr>
      <w:r w:rsidRPr="005D0EB1">
        <w:rPr>
          <w:rFonts w:ascii="Century Gothic" w:eastAsia="Century Gothic" w:hAnsi="Century Gothic" w:cs="Century Gothic"/>
          <w:color w:val="333333"/>
        </w:rPr>
        <w:t>I hereby declare that the information provided above is accurate to the best of my knowledge</w:t>
      </w:r>
      <w:r>
        <w:rPr>
          <w:rFonts w:ascii="Century Gothic" w:eastAsia="Century Gothic" w:hAnsi="Century Gothic" w:cs="Century Gothic"/>
          <w:color w:val="333333"/>
        </w:rPr>
        <w:t>.</w:t>
      </w:r>
    </w:p>
    <w:p w14:paraId="636E6056" w14:textId="77777777" w:rsidR="005D0EB1" w:rsidRPr="005D0EB1" w:rsidRDefault="005D0EB1" w:rsidP="00ED5F12">
      <w:pPr>
        <w:pStyle w:val="divdocumentdivsectiontitle"/>
        <w:spacing w:before="240" w:after="60"/>
        <w:jc w:val="both"/>
        <w:rPr>
          <w:rFonts w:ascii="Century Gothic" w:eastAsia="Century Gothic" w:hAnsi="Century Gothic" w:cs="Century Gothic"/>
          <w:b/>
          <w:bCs/>
          <w:caps/>
        </w:rPr>
      </w:pPr>
      <w:r w:rsidRPr="001D2FB2">
        <w:rPr>
          <w:rFonts w:ascii="Century Gothic" w:eastAsia="Century Gothic" w:hAnsi="Century Gothic" w:cs="Century Gothic"/>
          <w:b/>
          <w:bCs/>
          <w:caps/>
          <w:sz w:val="28"/>
          <w:szCs w:val="28"/>
        </w:rPr>
        <w:t>References</w:t>
      </w:r>
    </w:p>
    <w:p w14:paraId="00053928" w14:textId="38D15C9C" w:rsidR="005D0EB1" w:rsidRDefault="005D0EB1" w:rsidP="00ED5F12">
      <w:pPr>
        <w:pStyle w:val="divdocumentsinglecolumn"/>
        <w:spacing w:line="300" w:lineRule="atLeast"/>
        <w:ind w:left="2300"/>
        <w:jc w:val="both"/>
        <w:rPr>
          <w:rFonts w:ascii="Century Gothic" w:eastAsia="Century Gothic" w:hAnsi="Century Gothic" w:cs="Century Gothic"/>
          <w:color w:val="333333"/>
        </w:rPr>
      </w:pPr>
      <w:r w:rsidRPr="005D0EB1">
        <w:rPr>
          <w:rFonts w:ascii="Century Gothic" w:eastAsia="Century Gothic" w:hAnsi="Century Gothic" w:cs="Century Gothic"/>
          <w:color w:val="333333"/>
        </w:rPr>
        <w:t xml:space="preserve">References </w:t>
      </w:r>
      <w:r w:rsidR="005A7484">
        <w:rPr>
          <w:rFonts w:ascii="Century Gothic" w:eastAsia="Century Gothic" w:hAnsi="Century Gothic" w:cs="Century Gothic"/>
          <w:color w:val="333333"/>
        </w:rPr>
        <w:t>details will be shared on</w:t>
      </w:r>
      <w:r w:rsidRPr="005D0EB1">
        <w:rPr>
          <w:rFonts w:ascii="Century Gothic" w:eastAsia="Century Gothic" w:hAnsi="Century Gothic" w:cs="Century Gothic"/>
          <w:color w:val="333333"/>
        </w:rPr>
        <w:t xml:space="preserve"> </w:t>
      </w:r>
      <w:r w:rsidR="005A7484" w:rsidRPr="005D0EB1">
        <w:rPr>
          <w:rFonts w:ascii="Century Gothic" w:eastAsia="Century Gothic" w:hAnsi="Century Gothic" w:cs="Century Gothic"/>
          <w:color w:val="333333"/>
        </w:rPr>
        <w:t>request.</w:t>
      </w:r>
    </w:p>
    <w:p w14:paraId="6C57650D" w14:textId="77777777" w:rsidR="005D0EB1" w:rsidRPr="005D0EB1" w:rsidRDefault="005D0EB1" w:rsidP="00ED5F12">
      <w:pPr>
        <w:pStyle w:val="divdocumentsinglecolumn"/>
        <w:spacing w:line="300" w:lineRule="atLeast"/>
        <w:ind w:left="2300"/>
        <w:jc w:val="both"/>
        <w:rPr>
          <w:rFonts w:ascii="Century Gothic" w:eastAsia="Century Gothic" w:hAnsi="Century Gothic" w:cs="Century Gothic"/>
          <w:color w:val="333333"/>
        </w:rPr>
      </w:pPr>
    </w:p>
    <w:p w14:paraId="4AA6507B" w14:textId="77777777" w:rsidR="005D0EB1" w:rsidRPr="005D0EB1" w:rsidRDefault="005D0EB1" w:rsidP="00ED5F12">
      <w:pPr>
        <w:pStyle w:val="divdocumentsinglecolumn"/>
        <w:spacing w:line="300" w:lineRule="atLeast"/>
        <w:jc w:val="both"/>
        <w:rPr>
          <w:rFonts w:ascii="Century Gothic" w:eastAsia="Century Gothic" w:hAnsi="Century Gothic" w:cs="Century Gothic"/>
          <w:color w:val="333333"/>
        </w:rPr>
      </w:pPr>
    </w:p>
    <w:p w14:paraId="23C2CBC1" w14:textId="77777777" w:rsidR="005B14B0" w:rsidRPr="005B14B0" w:rsidRDefault="005B14B0" w:rsidP="00ED5F12">
      <w:pPr>
        <w:pStyle w:val="divdocumentdivsectiontitle"/>
        <w:spacing w:before="240" w:after="60"/>
        <w:ind w:left="270"/>
        <w:jc w:val="both"/>
        <w:rPr>
          <w:rFonts w:ascii="Century Gothic" w:eastAsia="Century Gothic" w:hAnsi="Century Gothic" w:cs="Century Gothic"/>
          <w:color w:val="333333"/>
        </w:rPr>
      </w:pPr>
      <w:bookmarkStart w:id="0" w:name="_Hlk178001258"/>
      <w:r w:rsidRPr="005B14B0">
        <w:rPr>
          <w:rFonts w:ascii="Century Gothic" w:eastAsia="Century Gothic" w:hAnsi="Century Gothic" w:cs="Century Gothic"/>
          <w:color w:val="333333"/>
        </w:rPr>
        <w:t>Place: Bengaluru</w:t>
      </w:r>
    </w:p>
    <w:p w14:paraId="51F3F03B" w14:textId="77722A6C" w:rsidR="005B14B0" w:rsidRDefault="005B14B0" w:rsidP="00ED5F12">
      <w:pPr>
        <w:pStyle w:val="divdocumentdivsectiontitle"/>
        <w:spacing w:before="240" w:after="60"/>
        <w:ind w:left="270"/>
        <w:jc w:val="both"/>
        <w:rPr>
          <w:rFonts w:ascii="Century Gothic" w:eastAsia="Century Gothic" w:hAnsi="Century Gothic" w:cs="Century Gothic"/>
          <w:color w:val="333333"/>
        </w:rPr>
      </w:pPr>
      <w:r w:rsidRPr="005B14B0">
        <w:rPr>
          <w:rFonts w:ascii="Century Gothic" w:eastAsia="Century Gothic" w:hAnsi="Century Gothic" w:cs="Century Gothic"/>
          <w:color w:val="333333"/>
        </w:rPr>
        <w:t xml:space="preserve">Date: </w:t>
      </w:r>
      <w:r w:rsidR="0000488A">
        <w:rPr>
          <w:rFonts w:ascii="Century Gothic" w:eastAsia="Century Gothic" w:hAnsi="Century Gothic" w:cs="Century Gothic"/>
          <w:color w:val="333333"/>
        </w:rPr>
        <w:t xml:space="preserve"> </w:t>
      </w:r>
      <w:r w:rsidRPr="005B14B0">
        <w:rPr>
          <w:rFonts w:ascii="Century Gothic" w:eastAsia="Century Gothic" w:hAnsi="Century Gothic" w:cs="Century Gothic"/>
          <w:color w:val="333333"/>
        </w:rPr>
        <w:tab/>
      </w:r>
      <w:r w:rsidRPr="005B14B0">
        <w:rPr>
          <w:rFonts w:ascii="Century Gothic" w:eastAsia="Century Gothic" w:hAnsi="Century Gothic" w:cs="Century Gothic"/>
          <w:color w:val="333333"/>
        </w:rPr>
        <w:tab/>
      </w:r>
      <w:r w:rsidRPr="005B14B0">
        <w:rPr>
          <w:rFonts w:ascii="Century Gothic" w:eastAsia="Century Gothic" w:hAnsi="Century Gothic" w:cs="Century Gothic"/>
          <w:color w:val="333333"/>
        </w:rPr>
        <w:tab/>
      </w:r>
      <w:r w:rsidRPr="005B14B0">
        <w:rPr>
          <w:rFonts w:ascii="Century Gothic" w:eastAsia="Century Gothic" w:hAnsi="Century Gothic" w:cs="Century Gothic"/>
          <w:color w:val="333333"/>
        </w:rPr>
        <w:tab/>
      </w:r>
      <w:r w:rsidRPr="005B14B0">
        <w:rPr>
          <w:rFonts w:ascii="Century Gothic" w:eastAsia="Century Gothic" w:hAnsi="Century Gothic" w:cs="Century Gothic"/>
          <w:color w:val="333333"/>
        </w:rPr>
        <w:tab/>
      </w:r>
      <w:r w:rsidRPr="005B14B0">
        <w:rPr>
          <w:rFonts w:ascii="Century Gothic" w:eastAsia="Century Gothic" w:hAnsi="Century Gothic" w:cs="Century Gothic"/>
          <w:color w:val="333333"/>
        </w:rPr>
        <w:tab/>
      </w:r>
      <w:r w:rsidRPr="005B14B0">
        <w:rPr>
          <w:rFonts w:ascii="Century Gothic" w:eastAsia="Century Gothic" w:hAnsi="Century Gothic" w:cs="Century Gothic"/>
          <w:color w:val="333333"/>
        </w:rPr>
        <w:tab/>
      </w:r>
      <w:r w:rsidRPr="005B14B0">
        <w:rPr>
          <w:rFonts w:ascii="Century Gothic" w:eastAsia="Century Gothic" w:hAnsi="Century Gothic" w:cs="Century Gothic"/>
          <w:color w:val="333333"/>
        </w:rPr>
        <w:tab/>
      </w:r>
    </w:p>
    <w:p w14:paraId="16A0A36B" w14:textId="1B100DF3" w:rsidR="000F0B5E" w:rsidRPr="005D0EB1" w:rsidRDefault="005B14B0" w:rsidP="00ED5F12">
      <w:pPr>
        <w:pStyle w:val="divdocumentdivsectiontitle"/>
        <w:spacing w:before="240" w:after="60"/>
        <w:ind w:left="8190"/>
        <w:jc w:val="both"/>
        <w:rPr>
          <w:rFonts w:ascii="Century Gothic" w:eastAsia="Century Gothic" w:hAnsi="Century Gothic" w:cs="Century Gothic"/>
          <w:color w:val="333333"/>
        </w:rPr>
      </w:pPr>
      <w:r w:rsidRPr="005B14B0">
        <w:rPr>
          <w:rFonts w:ascii="Century Gothic" w:eastAsia="Century Gothic" w:hAnsi="Century Gothic" w:cs="Century Gothic"/>
          <w:color w:val="333333"/>
        </w:rPr>
        <w:t>(MANISH.D.)</w:t>
      </w:r>
      <w:bookmarkEnd w:id="0"/>
    </w:p>
    <w:sectPr w:rsidR="000F0B5E" w:rsidRPr="005D0EB1" w:rsidSect="00BE65E0">
      <w:pgSz w:w="11909" w:h="16834" w:code="9"/>
      <w:pgMar w:top="475" w:right="929" w:bottom="475" w:left="806"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embedRegular r:id="rId1" w:fontKey="{5FDB7123-0202-4083-A94A-253AFB0D2201}"/>
    <w:embedBold r:id="rId2" w:fontKey="{0B2A30E3-0F4A-44CA-A6A6-31C6D5AAD06D}"/>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C3CAAAA0">
      <w:start w:val="1"/>
      <w:numFmt w:val="bullet"/>
      <w:lvlText w:val=""/>
      <w:lvlJc w:val="left"/>
      <w:pPr>
        <w:ind w:left="720" w:hanging="360"/>
      </w:pPr>
      <w:rPr>
        <w:rFonts w:ascii="Symbol" w:hAnsi="Symbol"/>
      </w:rPr>
    </w:lvl>
    <w:lvl w:ilvl="1" w:tplc="67802966">
      <w:start w:val="1"/>
      <w:numFmt w:val="bullet"/>
      <w:lvlText w:val="o"/>
      <w:lvlJc w:val="left"/>
      <w:pPr>
        <w:tabs>
          <w:tab w:val="num" w:pos="1440"/>
        </w:tabs>
        <w:ind w:left="1440" w:hanging="360"/>
      </w:pPr>
      <w:rPr>
        <w:rFonts w:ascii="Courier New" w:hAnsi="Courier New"/>
      </w:rPr>
    </w:lvl>
    <w:lvl w:ilvl="2" w:tplc="9818784C">
      <w:start w:val="1"/>
      <w:numFmt w:val="bullet"/>
      <w:lvlText w:val=""/>
      <w:lvlJc w:val="left"/>
      <w:pPr>
        <w:tabs>
          <w:tab w:val="num" w:pos="2160"/>
        </w:tabs>
        <w:ind w:left="2160" w:hanging="360"/>
      </w:pPr>
      <w:rPr>
        <w:rFonts w:ascii="Wingdings" w:hAnsi="Wingdings"/>
      </w:rPr>
    </w:lvl>
    <w:lvl w:ilvl="3" w:tplc="9C96CFCA">
      <w:start w:val="1"/>
      <w:numFmt w:val="bullet"/>
      <w:lvlText w:val=""/>
      <w:lvlJc w:val="left"/>
      <w:pPr>
        <w:tabs>
          <w:tab w:val="num" w:pos="2880"/>
        </w:tabs>
        <w:ind w:left="2880" w:hanging="360"/>
      </w:pPr>
      <w:rPr>
        <w:rFonts w:ascii="Symbol" w:hAnsi="Symbol"/>
      </w:rPr>
    </w:lvl>
    <w:lvl w:ilvl="4" w:tplc="F3F22A72">
      <w:start w:val="1"/>
      <w:numFmt w:val="bullet"/>
      <w:lvlText w:val="o"/>
      <w:lvlJc w:val="left"/>
      <w:pPr>
        <w:tabs>
          <w:tab w:val="num" w:pos="3600"/>
        </w:tabs>
        <w:ind w:left="3600" w:hanging="360"/>
      </w:pPr>
      <w:rPr>
        <w:rFonts w:ascii="Courier New" w:hAnsi="Courier New"/>
      </w:rPr>
    </w:lvl>
    <w:lvl w:ilvl="5" w:tplc="C0AABEE6">
      <w:start w:val="1"/>
      <w:numFmt w:val="bullet"/>
      <w:lvlText w:val=""/>
      <w:lvlJc w:val="left"/>
      <w:pPr>
        <w:tabs>
          <w:tab w:val="num" w:pos="4320"/>
        </w:tabs>
        <w:ind w:left="4320" w:hanging="360"/>
      </w:pPr>
      <w:rPr>
        <w:rFonts w:ascii="Wingdings" w:hAnsi="Wingdings"/>
      </w:rPr>
    </w:lvl>
    <w:lvl w:ilvl="6" w:tplc="39689A8A">
      <w:start w:val="1"/>
      <w:numFmt w:val="bullet"/>
      <w:lvlText w:val=""/>
      <w:lvlJc w:val="left"/>
      <w:pPr>
        <w:tabs>
          <w:tab w:val="num" w:pos="5040"/>
        </w:tabs>
        <w:ind w:left="5040" w:hanging="360"/>
      </w:pPr>
      <w:rPr>
        <w:rFonts w:ascii="Symbol" w:hAnsi="Symbol"/>
      </w:rPr>
    </w:lvl>
    <w:lvl w:ilvl="7" w:tplc="0F74340E">
      <w:start w:val="1"/>
      <w:numFmt w:val="bullet"/>
      <w:lvlText w:val="o"/>
      <w:lvlJc w:val="left"/>
      <w:pPr>
        <w:tabs>
          <w:tab w:val="num" w:pos="5760"/>
        </w:tabs>
        <w:ind w:left="5760" w:hanging="360"/>
      </w:pPr>
      <w:rPr>
        <w:rFonts w:ascii="Courier New" w:hAnsi="Courier New"/>
      </w:rPr>
    </w:lvl>
    <w:lvl w:ilvl="8" w:tplc="8048EBF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BC744886">
      <w:start w:val="1"/>
      <w:numFmt w:val="bullet"/>
      <w:lvlText w:val=""/>
      <w:lvlJc w:val="left"/>
      <w:pPr>
        <w:ind w:left="720" w:hanging="360"/>
      </w:pPr>
      <w:rPr>
        <w:rFonts w:ascii="Symbol" w:hAnsi="Symbol"/>
      </w:rPr>
    </w:lvl>
    <w:lvl w:ilvl="1" w:tplc="8F1A7FB0">
      <w:start w:val="1"/>
      <w:numFmt w:val="bullet"/>
      <w:lvlText w:val="o"/>
      <w:lvlJc w:val="left"/>
      <w:pPr>
        <w:tabs>
          <w:tab w:val="num" w:pos="1440"/>
        </w:tabs>
        <w:ind w:left="1440" w:hanging="360"/>
      </w:pPr>
      <w:rPr>
        <w:rFonts w:ascii="Courier New" w:hAnsi="Courier New"/>
      </w:rPr>
    </w:lvl>
    <w:lvl w:ilvl="2" w:tplc="F9107EE0">
      <w:start w:val="1"/>
      <w:numFmt w:val="bullet"/>
      <w:lvlText w:val=""/>
      <w:lvlJc w:val="left"/>
      <w:pPr>
        <w:tabs>
          <w:tab w:val="num" w:pos="2160"/>
        </w:tabs>
        <w:ind w:left="2160" w:hanging="360"/>
      </w:pPr>
      <w:rPr>
        <w:rFonts w:ascii="Wingdings" w:hAnsi="Wingdings"/>
      </w:rPr>
    </w:lvl>
    <w:lvl w:ilvl="3" w:tplc="CF42C9A8">
      <w:start w:val="1"/>
      <w:numFmt w:val="bullet"/>
      <w:lvlText w:val=""/>
      <w:lvlJc w:val="left"/>
      <w:pPr>
        <w:tabs>
          <w:tab w:val="num" w:pos="2880"/>
        </w:tabs>
        <w:ind w:left="2880" w:hanging="360"/>
      </w:pPr>
      <w:rPr>
        <w:rFonts w:ascii="Symbol" w:hAnsi="Symbol"/>
      </w:rPr>
    </w:lvl>
    <w:lvl w:ilvl="4" w:tplc="AF76BDEC">
      <w:start w:val="1"/>
      <w:numFmt w:val="bullet"/>
      <w:lvlText w:val="o"/>
      <w:lvlJc w:val="left"/>
      <w:pPr>
        <w:tabs>
          <w:tab w:val="num" w:pos="3600"/>
        </w:tabs>
        <w:ind w:left="3600" w:hanging="360"/>
      </w:pPr>
      <w:rPr>
        <w:rFonts w:ascii="Courier New" w:hAnsi="Courier New"/>
      </w:rPr>
    </w:lvl>
    <w:lvl w:ilvl="5" w:tplc="AC385D08">
      <w:start w:val="1"/>
      <w:numFmt w:val="bullet"/>
      <w:lvlText w:val=""/>
      <w:lvlJc w:val="left"/>
      <w:pPr>
        <w:tabs>
          <w:tab w:val="num" w:pos="4320"/>
        </w:tabs>
        <w:ind w:left="4320" w:hanging="360"/>
      </w:pPr>
      <w:rPr>
        <w:rFonts w:ascii="Wingdings" w:hAnsi="Wingdings"/>
      </w:rPr>
    </w:lvl>
    <w:lvl w:ilvl="6" w:tplc="7F7884D8">
      <w:start w:val="1"/>
      <w:numFmt w:val="bullet"/>
      <w:lvlText w:val=""/>
      <w:lvlJc w:val="left"/>
      <w:pPr>
        <w:tabs>
          <w:tab w:val="num" w:pos="5040"/>
        </w:tabs>
        <w:ind w:left="5040" w:hanging="360"/>
      </w:pPr>
      <w:rPr>
        <w:rFonts w:ascii="Symbol" w:hAnsi="Symbol"/>
      </w:rPr>
    </w:lvl>
    <w:lvl w:ilvl="7" w:tplc="B1B28FEE">
      <w:start w:val="1"/>
      <w:numFmt w:val="bullet"/>
      <w:lvlText w:val="o"/>
      <w:lvlJc w:val="left"/>
      <w:pPr>
        <w:tabs>
          <w:tab w:val="num" w:pos="5760"/>
        </w:tabs>
        <w:ind w:left="5760" w:hanging="360"/>
      </w:pPr>
      <w:rPr>
        <w:rFonts w:ascii="Courier New" w:hAnsi="Courier New"/>
      </w:rPr>
    </w:lvl>
    <w:lvl w:ilvl="8" w:tplc="11B8212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70549F4E">
      <w:start w:val="1"/>
      <w:numFmt w:val="bullet"/>
      <w:lvlText w:val=""/>
      <w:lvlJc w:val="left"/>
      <w:pPr>
        <w:ind w:left="720" w:hanging="360"/>
      </w:pPr>
      <w:rPr>
        <w:rFonts w:ascii="Symbol" w:hAnsi="Symbol"/>
      </w:rPr>
    </w:lvl>
    <w:lvl w:ilvl="1" w:tplc="1610AD18">
      <w:start w:val="1"/>
      <w:numFmt w:val="bullet"/>
      <w:lvlText w:val="o"/>
      <w:lvlJc w:val="left"/>
      <w:pPr>
        <w:tabs>
          <w:tab w:val="num" w:pos="1440"/>
        </w:tabs>
        <w:ind w:left="1440" w:hanging="360"/>
      </w:pPr>
      <w:rPr>
        <w:rFonts w:ascii="Courier New" w:hAnsi="Courier New"/>
      </w:rPr>
    </w:lvl>
    <w:lvl w:ilvl="2" w:tplc="F9B42716">
      <w:start w:val="1"/>
      <w:numFmt w:val="bullet"/>
      <w:lvlText w:val=""/>
      <w:lvlJc w:val="left"/>
      <w:pPr>
        <w:tabs>
          <w:tab w:val="num" w:pos="2160"/>
        </w:tabs>
        <w:ind w:left="2160" w:hanging="360"/>
      </w:pPr>
      <w:rPr>
        <w:rFonts w:ascii="Wingdings" w:hAnsi="Wingdings"/>
      </w:rPr>
    </w:lvl>
    <w:lvl w:ilvl="3" w:tplc="CB40E82C">
      <w:start w:val="1"/>
      <w:numFmt w:val="bullet"/>
      <w:lvlText w:val=""/>
      <w:lvlJc w:val="left"/>
      <w:pPr>
        <w:tabs>
          <w:tab w:val="num" w:pos="2880"/>
        </w:tabs>
        <w:ind w:left="2880" w:hanging="360"/>
      </w:pPr>
      <w:rPr>
        <w:rFonts w:ascii="Symbol" w:hAnsi="Symbol"/>
      </w:rPr>
    </w:lvl>
    <w:lvl w:ilvl="4" w:tplc="98E88C4A">
      <w:start w:val="1"/>
      <w:numFmt w:val="bullet"/>
      <w:lvlText w:val="o"/>
      <w:lvlJc w:val="left"/>
      <w:pPr>
        <w:tabs>
          <w:tab w:val="num" w:pos="3600"/>
        </w:tabs>
        <w:ind w:left="3600" w:hanging="360"/>
      </w:pPr>
      <w:rPr>
        <w:rFonts w:ascii="Courier New" w:hAnsi="Courier New"/>
      </w:rPr>
    </w:lvl>
    <w:lvl w:ilvl="5" w:tplc="79761738">
      <w:start w:val="1"/>
      <w:numFmt w:val="bullet"/>
      <w:lvlText w:val=""/>
      <w:lvlJc w:val="left"/>
      <w:pPr>
        <w:tabs>
          <w:tab w:val="num" w:pos="4320"/>
        </w:tabs>
        <w:ind w:left="4320" w:hanging="360"/>
      </w:pPr>
      <w:rPr>
        <w:rFonts w:ascii="Wingdings" w:hAnsi="Wingdings"/>
      </w:rPr>
    </w:lvl>
    <w:lvl w:ilvl="6" w:tplc="FF96A68C">
      <w:start w:val="1"/>
      <w:numFmt w:val="bullet"/>
      <w:lvlText w:val=""/>
      <w:lvlJc w:val="left"/>
      <w:pPr>
        <w:tabs>
          <w:tab w:val="num" w:pos="5040"/>
        </w:tabs>
        <w:ind w:left="5040" w:hanging="360"/>
      </w:pPr>
      <w:rPr>
        <w:rFonts w:ascii="Symbol" w:hAnsi="Symbol"/>
      </w:rPr>
    </w:lvl>
    <w:lvl w:ilvl="7" w:tplc="F450524A">
      <w:start w:val="1"/>
      <w:numFmt w:val="bullet"/>
      <w:lvlText w:val="o"/>
      <w:lvlJc w:val="left"/>
      <w:pPr>
        <w:tabs>
          <w:tab w:val="num" w:pos="5760"/>
        </w:tabs>
        <w:ind w:left="5760" w:hanging="360"/>
      </w:pPr>
      <w:rPr>
        <w:rFonts w:ascii="Courier New" w:hAnsi="Courier New"/>
      </w:rPr>
    </w:lvl>
    <w:lvl w:ilvl="8" w:tplc="3702AA6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54584416">
      <w:start w:val="1"/>
      <w:numFmt w:val="bullet"/>
      <w:lvlText w:val=""/>
      <w:lvlJc w:val="left"/>
      <w:pPr>
        <w:ind w:left="720" w:hanging="360"/>
      </w:pPr>
      <w:rPr>
        <w:rFonts w:ascii="Symbol" w:hAnsi="Symbol"/>
      </w:rPr>
    </w:lvl>
    <w:lvl w:ilvl="1" w:tplc="5FA4A3C2">
      <w:start w:val="1"/>
      <w:numFmt w:val="bullet"/>
      <w:lvlText w:val="o"/>
      <w:lvlJc w:val="left"/>
      <w:pPr>
        <w:tabs>
          <w:tab w:val="num" w:pos="1440"/>
        </w:tabs>
        <w:ind w:left="1440" w:hanging="360"/>
      </w:pPr>
      <w:rPr>
        <w:rFonts w:ascii="Courier New" w:hAnsi="Courier New"/>
      </w:rPr>
    </w:lvl>
    <w:lvl w:ilvl="2" w:tplc="E42297FA">
      <w:start w:val="1"/>
      <w:numFmt w:val="bullet"/>
      <w:lvlText w:val=""/>
      <w:lvlJc w:val="left"/>
      <w:pPr>
        <w:tabs>
          <w:tab w:val="num" w:pos="2160"/>
        </w:tabs>
        <w:ind w:left="2160" w:hanging="360"/>
      </w:pPr>
      <w:rPr>
        <w:rFonts w:ascii="Wingdings" w:hAnsi="Wingdings"/>
      </w:rPr>
    </w:lvl>
    <w:lvl w:ilvl="3" w:tplc="CF84B5BE">
      <w:start w:val="1"/>
      <w:numFmt w:val="bullet"/>
      <w:lvlText w:val=""/>
      <w:lvlJc w:val="left"/>
      <w:pPr>
        <w:tabs>
          <w:tab w:val="num" w:pos="2880"/>
        </w:tabs>
        <w:ind w:left="2880" w:hanging="360"/>
      </w:pPr>
      <w:rPr>
        <w:rFonts w:ascii="Symbol" w:hAnsi="Symbol"/>
      </w:rPr>
    </w:lvl>
    <w:lvl w:ilvl="4" w:tplc="EB64EA72">
      <w:start w:val="1"/>
      <w:numFmt w:val="bullet"/>
      <w:lvlText w:val="o"/>
      <w:lvlJc w:val="left"/>
      <w:pPr>
        <w:tabs>
          <w:tab w:val="num" w:pos="3600"/>
        </w:tabs>
        <w:ind w:left="3600" w:hanging="360"/>
      </w:pPr>
      <w:rPr>
        <w:rFonts w:ascii="Courier New" w:hAnsi="Courier New"/>
      </w:rPr>
    </w:lvl>
    <w:lvl w:ilvl="5" w:tplc="C8BC6866">
      <w:start w:val="1"/>
      <w:numFmt w:val="bullet"/>
      <w:lvlText w:val=""/>
      <w:lvlJc w:val="left"/>
      <w:pPr>
        <w:tabs>
          <w:tab w:val="num" w:pos="4320"/>
        </w:tabs>
        <w:ind w:left="4320" w:hanging="360"/>
      </w:pPr>
      <w:rPr>
        <w:rFonts w:ascii="Wingdings" w:hAnsi="Wingdings"/>
      </w:rPr>
    </w:lvl>
    <w:lvl w:ilvl="6" w:tplc="75363A34">
      <w:start w:val="1"/>
      <w:numFmt w:val="bullet"/>
      <w:lvlText w:val=""/>
      <w:lvlJc w:val="left"/>
      <w:pPr>
        <w:tabs>
          <w:tab w:val="num" w:pos="5040"/>
        </w:tabs>
        <w:ind w:left="5040" w:hanging="360"/>
      </w:pPr>
      <w:rPr>
        <w:rFonts w:ascii="Symbol" w:hAnsi="Symbol"/>
      </w:rPr>
    </w:lvl>
    <w:lvl w:ilvl="7" w:tplc="65A6280E">
      <w:start w:val="1"/>
      <w:numFmt w:val="bullet"/>
      <w:lvlText w:val="o"/>
      <w:lvlJc w:val="left"/>
      <w:pPr>
        <w:tabs>
          <w:tab w:val="num" w:pos="5760"/>
        </w:tabs>
        <w:ind w:left="5760" w:hanging="360"/>
      </w:pPr>
      <w:rPr>
        <w:rFonts w:ascii="Courier New" w:hAnsi="Courier New"/>
      </w:rPr>
    </w:lvl>
    <w:lvl w:ilvl="8" w:tplc="1346BED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6D16544E">
      <w:start w:val="1"/>
      <w:numFmt w:val="bullet"/>
      <w:lvlText w:val=""/>
      <w:lvlJc w:val="left"/>
      <w:pPr>
        <w:ind w:left="720" w:hanging="360"/>
      </w:pPr>
      <w:rPr>
        <w:rFonts w:ascii="Symbol" w:hAnsi="Symbol"/>
      </w:rPr>
    </w:lvl>
    <w:lvl w:ilvl="1" w:tplc="9D241ECC">
      <w:start w:val="1"/>
      <w:numFmt w:val="bullet"/>
      <w:lvlText w:val="o"/>
      <w:lvlJc w:val="left"/>
      <w:pPr>
        <w:tabs>
          <w:tab w:val="num" w:pos="1440"/>
        </w:tabs>
        <w:ind w:left="1440" w:hanging="360"/>
      </w:pPr>
      <w:rPr>
        <w:rFonts w:ascii="Courier New" w:hAnsi="Courier New"/>
      </w:rPr>
    </w:lvl>
    <w:lvl w:ilvl="2" w:tplc="F2DA60AC">
      <w:start w:val="1"/>
      <w:numFmt w:val="bullet"/>
      <w:lvlText w:val=""/>
      <w:lvlJc w:val="left"/>
      <w:pPr>
        <w:tabs>
          <w:tab w:val="num" w:pos="2160"/>
        </w:tabs>
        <w:ind w:left="2160" w:hanging="360"/>
      </w:pPr>
      <w:rPr>
        <w:rFonts w:ascii="Wingdings" w:hAnsi="Wingdings"/>
      </w:rPr>
    </w:lvl>
    <w:lvl w:ilvl="3" w:tplc="3566F6A0">
      <w:start w:val="1"/>
      <w:numFmt w:val="bullet"/>
      <w:lvlText w:val=""/>
      <w:lvlJc w:val="left"/>
      <w:pPr>
        <w:tabs>
          <w:tab w:val="num" w:pos="2880"/>
        </w:tabs>
        <w:ind w:left="2880" w:hanging="360"/>
      </w:pPr>
      <w:rPr>
        <w:rFonts w:ascii="Symbol" w:hAnsi="Symbol"/>
      </w:rPr>
    </w:lvl>
    <w:lvl w:ilvl="4" w:tplc="EFDC6C96">
      <w:start w:val="1"/>
      <w:numFmt w:val="bullet"/>
      <w:lvlText w:val="o"/>
      <w:lvlJc w:val="left"/>
      <w:pPr>
        <w:tabs>
          <w:tab w:val="num" w:pos="3600"/>
        </w:tabs>
        <w:ind w:left="3600" w:hanging="360"/>
      </w:pPr>
      <w:rPr>
        <w:rFonts w:ascii="Courier New" w:hAnsi="Courier New"/>
      </w:rPr>
    </w:lvl>
    <w:lvl w:ilvl="5" w:tplc="471E98CC">
      <w:start w:val="1"/>
      <w:numFmt w:val="bullet"/>
      <w:lvlText w:val=""/>
      <w:lvlJc w:val="left"/>
      <w:pPr>
        <w:tabs>
          <w:tab w:val="num" w:pos="4320"/>
        </w:tabs>
        <w:ind w:left="4320" w:hanging="360"/>
      </w:pPr>
      <w:rPr>
        <w:rFonts w:ascii="Wingdings" w:hAnsi="Wingdings"/>
      </w:rPr>
    </w:lvl>
    <w:lvl w:ilvl="6" w:tplc="35B494F4">
      <w:start w:val="1"/>
      <w:numFmt w:val="bullet"/>
      <w:lvlText w:val=""/>
      <w:lvlJc w:val="left"/>
      <w:pPr>
        <w:tabs>
          <w:tab w:val="num" w:pos="5040"/>
        </w:tabs>
        <w:ind w:left="5040" w:hanging="360"/>
      </w:pPr>
      <w:rPr>
        <w:rFonts w:ascii="Symbol" w:hAnsi="Symbol"/>
      </w:rPr>
    </w:lvl>
    <w:lvl w:ilvl="7" w:tplc="F658183C">
      <w:start w:val="1"/>
      <w:numFmt w:val="bullet"/>
      <w:lvlText w:val="o"/>
      <w:lvlJc w:val="left"/>
      <w:pPr>
        <w:tabs>
          <w:tab w:val="num" w:pos="5760"/>
        </w:tabs>
        <w:ind w:left="5760" w:hanging="360"/>
      </w:pPr>
      <w:rPr>
        <w:rFonts w:ascii="Courier New" w:hAnsi="Courier New"/>
      </w:rPr>
    </w:lvl>
    <w:lvl w:ilvl="8" w:tplc="2C08A9DC">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914C9746">
      <w:start w:val="1"/>
      <w:numFmt w:val="bullet"/>
      <w:lvlText w:val=""/>
      <w:lvlJc w:val="left"/>
      <w:pPr>
        <w:ind w:left="720" w:hanging="360"/>
      </w:pPr>
      <w:rPr>
        <w:rFonts w:ascii="Symbol" w:hAnsi="Symbol"/>
      </w:rPr>
    </w:lvl>
    <w:lvl w:ilvl="1" w:tplc="C9844BB8">
      <w:start w:val="1"/>
      <w:numFmt w:val="bullet"/>
      <w:lvlText w:val="o"/>
      <w:lvlJc w:val="left"/>
      <w:pPr>
        <w:tabs>
          <w:tab w:val="num" w:pos="1440"/>
        </w:tabs>
        <w:ind w:left="1440" w:hanging="360"/>
      </w:pPr>
      <w:rPr>
        <w:rFonts w:ascii="Courier New" w:hAnsi="Courier New"/>
      </w:rPr>
    </w:lvl>
    <w:lvl w:ilvl="2" w:tplc="51DE0206">
      <w:start w:val="1"/>
      <w:numFmt w:val="bullet"/>
      <w:lvlText w:val=""/>
      <w:lvlJc w:val="left"/>
      <w:pPr>
        <w:tabs>
          <w:tab w:val="num" w:pos="2160"/>
        </w:tabs>
        <w:ind w:left="2160" w:hanging="360"/>
      </w:pPr>
      <w:rPr>
        <w:rFonts w:ascii="Wingdings" w:hAnsi="Wingdings"/>
      </w:rPr>
    </w:lvl>
    <w:lvl w:ilvl="3" w:tplc="0876F9FA">
      <w:start w:val="1"/>
      <w:numFmt w:val="bullet"/>
      <w:lvlText w:val=""/>
      <w:lvlJc w:val="left"/>
      <w:pPr>
        <w:tabs>
          <w:tab w:val="num" w:pos="2880"/>
        </w:tabs>
        <w:ind w:left="2880" w:hanging="360"/>
      </w:pPr>
      <w:rPr>
        <w:rFonts w:ascii="Symbol" w:hAnsi="Symbol"/>
      </w:rPr>
    </w:lvl>
    <w:lvl w:ilvl="4" w:tplc="844CF618">
      <w:start w:val="1"/>
      <w:numFmt w:val="bullet"/>
      <w:lvlText w:val="o"/>
      <w:lvlJc w:val="left"/>
      <w:pPr>
        <w:tabs>
          <w:tab w:val="num" w:pos="3600"/>
        </w:tabs>
        <w:ind w:left="3600" w:hanging="360"/>
      </w:pPr>
      <w:rPr>
        <w:rFonts w:ascii="Courier New" w:hAnsi="Courier New"/>
      </w:rPr>
    </w:lvl>
    <w:lvl w:ilvl="5" w:tplc="862E086E">
      <w:start w:val="1"/>
      <w:numFmt w:val="bullet"/>
      <w:lvlText w:val=""/>
      <w:lvlJc w:val="left"/>
      <w:pPr>
        <w:tabs>
          <w:tab w:val="num" w:pos="4320"/>
        </w:tabs>
        <w:ind w:left="4320" w:hanging="360"/>
      </w:pPr>
      <w:rPr>
        <w:rFonts w:ascii="Wingdings" w:hAnsi="Wingdings"/>
      </w:rPr>
    </w:lvl>
    <w:lvl w:ilvl="6" w:tplc="A370B238">
      <w:start w:val="1"/>
      <w:numFmt w:val="bullet"/>
      <w:lvlText w:val=""/>
      <w:lvlJc w:val="left"/>
      <w:pPr>
        <w:tabs>
          <w:tab w:val="num" w:pos="5040"/>
        </w:tabs>
        <w:ind w:left="5040" w:hanging="360"/>
      </w:pPr>
      <w:rPr>
        <w:rFonts w:ascii="Symbol" w:hAnsi="Symbol"/>
      </w:rPr>
    </w:lvl>
    <w:lvl w:ilvl="7" w:tplc="A3E6477A">
      <w:start w:val="1"/>
      <w:numFmt w:val="bullet"/>
      <w:lvlText w:val="o"/>
      <w:lvlJc w:val="left"/>
      <w:pPr>
        <w:tabs>
          <w:tab w:val="num" w:pos="5760"/>
        </w:tabs>
        <w:ind w:left="5760" w:hanging="360"/>
      </w:pPr>
      <w:rPr>
        <w:rFonts w:ascii="Courier New" w:hAnsi="Courier New"/>
      </w:rPr>
    </w:lvl>
    <w:lvl w:ilvl="8" w:tplc="73ECAAC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0240BDBE">
      <w:start w:val="1"/>
      <w:numFmt w:val="bullet"/>
      <w:lvlText w:val=""/>
      <w:lvlJc w:val="left"/>
      <w:pPr>
        <w:ind w:left="720" w:hanging="360"/>
      </w:pPr>
      <w:rPr>
        <w:rFonts w:ascii="Symbol" w:hAnsi="Symbol"/>
      </w:rPr>
    </w:lvl>
    <w:lvl w:ilvl="1" w:tplc="ADE22AE6">
      <w:start w:val="1"/>
      <w:numFmt w:val="bullet"/>
      <w:lvlText w:val="o"/>
      <w:lvlJc w:val="left"/>
      <w:pPr>
        <w:tabs>
          <w:tab w:val="num" w:pos="1440"/>
        </w:tabs>
        <w:ind w:left="1440" w:hanging="360"/>
      </w:pPr>
      <w:rPr>
        <w:rFonts w:ascii="Courier New" w:hAnsi="Courier New"/>
      </w:rPr>
    </w:lvl>
    <w:lvl w:ilvl="2" w:tplc="476EA96C">
      <w:start w:val="1"/>
      <w:numFmt w:val="bullet"/>
      <w:lvlText w:val=""/>
      <w:lvlJc w:val="left"/>
      <w:pPr>
        <w:tabs>
          <w:tab w:val="num" w:pos="2160"/>
        </w:tabs>
        <w:ind w:left="2160" w:hanging="360"/>
      </w:pPr>
      <w:rPr>
        <w:rFonts w:ascii="Wingdings" w:hAnsi="Wingdings"/>
      </w:rPr>
    </w:lvl>
    <w:lvl w:ilvl="3" w:tplc="2EA4CEB0">
      <w:start w:val="1"/>
      <w:numFmt w:val="bullet"/>
      <w:lvlText w:val=""/>
      <w:lvlJc w:val="left"/>
      <w:pPr>
        <w:tabs>
          <w:tab w:val="num" w:pos="2880"/>
        </w:tabs>
        <w:ind w:left="2880" w:hanging="360"/>
      </w:pPr>
      <w:rPr>
        <w:rFonts w:ascii="Symbol" w:hAnsi="Symbol"/>
      </w:rPr>
    </w:lvl>
    <w:lvl w:ilvl="4" w:tplc="F4B67A2E">
      <w:start w:val="1"/>
      <w:numFmt w:val="bullet"/>
      <w:lvlText w:val="o"/>
      <w:lvlJc w:val="left"/>
      <w:pPr>
        <w:tabs>
          <w:tab w:val="num" w:pos="3600"/>
        </w:tabs>
        <w:ind w:left="3600" w:hanging="360"/>
      </w:pPr>
      <w:rPr>
        <w:rFonts w:ascii="Courier New" w:hAnsi="Courier New"/>
      </w:rPr>
    </w:lvl>
    <w:lvl w:ilvl="5" w:tplc="A86CAB88">
      <w:start w:val="1"/>
      <w:numFmt w:val="bullet"/>
      <w:lvlText w:val=""/>
      <w:lvlJc w:val="left"/>
      <w:pPr>
        <w:tabs>
          <w:tab w:val="num" w:pos="4320"/>
        </w:tabs>
        <w:ind w:left="4320" w:hanging="360"/>
      </w:pPr>
      <w:rPr>
        <w:rFonts w:ascii="Wingdings" w:hAnsi="Wingdings"/>
      </w:rPr>
    </w:lvl>
    <w:lvl w:ilvl="6" w:tplc="1F904518">
      <w:start w:val="1"/>
      <w:numFmt w:val="bullet"/>
      <w:lvlText w:val=""/>
      <w:lvlJc w:val="left"/>
      <w:pPr>
        <w:tabs>
          <w:tab w:val="num" w:pos="5040"/>
        </w:tabs>
        <w:ind w:left="5040" w:hanging="360"/>
      </w:pPr>
      <w:rPr>
        <w:rFonts w:ascii="Symbol" w:hAnsi="Symbol"/>
      </w:rPr>
    </w:lvl>
    <w:lvl w:ilvl="7" w:tplc="38240CAE">
      <w:start w:val="1"/>
      <w:numFmt w:val="bullet"/>
      <w:lvlText w:val="o"/>
      <w:lvlJc w:val="left"/>
      <w:pPr>
        <w:tabs>
          <w:tab w:val="num" w:pos="5760"/>
        </w:tabs>
        <w:ind w:left="5760" w:hanging="360"/>
      </w:pPr>
      <w:rPr>
        <w:rFonts w:ascii="Courier New" w:hAnsi="Courier New"/>
      </w:rPr>
    </w:lvl>
    <w:lvl w:ilvl="8" w:tplc="D81A0286">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DDB02198">
      <w:start w:val="1"/>
      <w:numFmt w:val="bullet"/>
      <w:lvlText w:val=""/>
      <w:lvlJc w:val="left"/>
      <w:pPr>
        <w:ind w:left="720" w:hanging="360"/>
      </w:pPr>
      <w:rPr>
        <w:rFonts w:ascii="Symbol" w:hAnsi="Symbol"/>
      </w:rPr>
    </w:lvl>
    <w:lvl w:ilvl="1" w:tplc="3D5080C6">
      <w:start w:val="1"/>
      <w:numFmt w:val="bullet"/>
      <w:lvlText w:val="o"/>
      <w:lvlJc w:val="left"/>
      <w:pPr>
        <w:tabs>
          <w:tab w:val="num" w:pos="1440"/>
        </w:tabs>
        <w:ind w:left="1440" w:hanging="360"/>
      </w:pPr>
      <w:rPr>
        <w:rFonts w:ascii="Courier New" w:hAnsi="Courier New"/>
      </w:rPr>
    </w:lvl>
    <w:lvl w:ilvl="2" w:tplc="CBDAE0FC">
      <w:start w:val="1"/>
      <w:numFmt w:val="bullet"/>
      <w:lvlText w:val=""/>
      <w:lvlJc w:val="left"/>
      <w:pPr>
        <w:tabs>
          <w:tab w:val="num" w:pos="2160"/>
        </w:tabs>
        <w:ind w:left="2160" w:hanging="360"/>
      </w:pPr>
      <w:rPr>
        <w:rFonts w:ascii="Wingdings" w:hAnsi="Wingdings"/>
      </w:rPr>
    </w:lvl>
    <w:lvl w:ilvl="3" w:tplc="BD74B46C">
      <w:start w:val="1"/>
      <w:numFmt w:val="bullet"/>
      <w:lvlText w:val=""/>
      <w:lvlJc w:val="left"/>
      <w:pPr>
        <w:tabs>
          <w:tab w:val="num" w:pos="2880"/>
        </w:tabs>
        <w:ind w:left="2880" w:hanging="360"/>
      </w:pPr>
      <w:rPr>
        <w:rFonts w:ascii="Symbol" w:hAnsi="Symbol"/>
      </w:rPr>
    </w:lvl>
    <w:lvl w:ilvl="4" w:tplc="10D4FD68">
      <w:start w:val="1"/>
      <w:numFmt w:val="bullet"/>
      <w:lvlText w:val="o"/>
      <w:lvlJc w:val="left"/>
      <w:pPr>
        <w:tabs>
          <w:tab w:val="num" w:pos="3600"/>
        </w:tabs>
        <w:ind w:left="3600" w:hanging="360"/>
      </w:pPr>
      <w:rPr>
        <w:rFonts w:ascii="Courier New" w:hAnsi="Courier New"/>
      </w:rPr>
    </w:lvl>
    <w:lvl w:ilvl="5" w:tplc="29C0075C">
      <w:start w:val="1"/>
      <w:numFmt w:val="bullet"/>
      <w:lvlText w:val=""/>
      <w:lvlJc w:val="left"/>
      <w:pPr>
        <w:tabs>
          <w:tab w:val="num" w:pos="4320"/>
        </w:tabs>
        <w:ind w:left="4320" w:hanging="360"/>
      </w:pPr>
      <w:rPr>
        <w:rFonts w:ascii="Wingdings" w:hAnsi="Wingdings"/>
      </w:rPr>
    </w:lvl>
    <w:lvl w:ilvl="6" w:tplc="D3FCEF9C">
      <w:start w:val="1"/>
      <w:numFmt w:val="bullet"/>
      <w:lvlText w:val=""/>
      <w:lvlJc w:val="left"/>
      <w:pPr>
        <w:tabs>
          <w:tab w:val="num" w:pos="5040"/>
        </w:tabs>
        <w:ind w:left="5040" w:hanging="360"/>
      </w:pPr>
      <w:rPr>
        <w:rFonts w:ascii="Symbol" w:hAnsi="Symbol"/>
      </w:rPr>
    </w:lvl>
    <w:lvl w:ilvl="7" w:tplc="D748A2A2">
      <w:start w:val="1"/>
      <w:numFmt w:val="bullet"/>
      <w:lvlText w:val="o"/>
      <w:lvlJc w:val="left"/>
      <w:pPr>
        <w:tabs>
          <w:tab w:val="num" w:pos="5760"/>
        </w:tabs>
        <w:ind w:left="5760" w:hanging="360"/>
      </w:pPr>
      <w:rPr>
        <w:rFonts w:ascii="Courier New" w:hAnsi="Courier New"/>
      </w:rPr>
    </w:lvl>
    <w:lvl w:ilvl="8" w:tplc="B0683318">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7B280BB8">
      <w:start w:val="1"/>
      <w:numFmt w:val="bullet"/>
      <w:lvlText w:val=""/>
      <w:lvlJc w:val="left"/>
      <w:pPr>
        <w:ind w:left="720" w:hanging="360"/>
      </w:pPr>
      <w:rPr>
        <w:rFonts w:ascii="Symbol" w:hAnsi="Symbol"/>
      </w:rPr>
    </w:lvl>
    <w:lvl w:ilvl="1" w:tplc="CFAA5E28">
      <w:start w:val="1"/>
      <w:numFmt w:val="bullet"/>
      <w:lvlText w:val="o"/>
      <w:lvlJc w:val="left"/>
      <w:pPr>
        <w:tabs>
          <w:tab w:val="num" w:pos="1440"/>
        </w:tabs>
        <w:ind w:left="1440" w:hanging="360"/>
      </w:pPr>
      <w:rPr>
        <w:rFonts w:ascii="Courier New" w:hAnsi="Courier New"/>
      </w:rPr>
    </w:lvl>
    <w:lvl w:ilvl="2" w:tplc="7BAE553C">
      <w:start w:val="1"/>
      <w:numFmt w:val="bullet"/>
      <w:lvlText w:val=""/>
      <w:lvlJc w:val="left"/>
      <w:pPr>
        <w:tabs>
          <w:tab w:val="num" w:pos="2160"/>
        </w:tabs>
        <w:ind w:left="2160" w:hanging="360"/>
      </w:pPr>
      <w:rPr>
        <w:rFonts w:ascii="Wingdings" w:hAnsi="Wingdings"/>
      </w:rPr>
    </w:lvl>
    <w:lvl w:ilvl="3" w:tplc="6FFA659E">
      <w:start w:val="1"/>
      <w:numFmt w:val="bullet"/>
      <w:lvlText w:val=""/>
      <w:lvlJc w:val="left"/>
      <w:pPr>
        <w:tabs>
          <w:tab w:val="num" w:pos="2880"/>
        </w:tabs>
        <w:ind w:left="2880" w:hanging="360"/>
      </w:pPr>
      <w:rPr>
        <w:rFonts w:ascii="Symbol" w:hAnsi="Symbol"/>
      </w:rPr>
    </w:lvl>
    <w:lvl w:ilvl="4" w:tplc="E4CCEAE0">
      <w:start w:val="1"/>
      <w:numFmt w:val="bullet"/>
      <w:lvlText w:val="o"/>
      <w:lvlJc w:val="left"/>
      <w:pPr>
        <w:tabs>
          <w:tab w:val="num" w:pos="3600"/>
        </w:tabs>
        <w:ind w:left="3600" w:hanging="360"/>
      </w:pPr>
      <w:rPr>
        <w:rFonts w:ascii="Courier New" w:hAnsi="Courier New"/>
      </w:rPr>
    </w:lvl>
    <w:lvl w:ilvl="5" w:tplc="24A41868">
      <w:start w:val="1"/>
      <w:numFmt w:val="bullet"/>
      <w:lvlText w:val=""/>
      <w:lvlJc w:val="left"/>
      <w:pPr>
        <w:tabs>
          <w:tab w:val="num" w:pos="4320"/>
        </w:tabs>
        <w:ind w:left="4320" w:hanging="360"/>
      </w:pPr>
      <w:rPr>
        <w:rFonts w:ascii="Wingdings" w:hAnsi="Wingdings"/>
      </w:rPr>
    </w:lvl>
    <w:lvl w:ilvl="6" w:tplc="A2C6FE16">
      <w:start w:val="1"/>
      <w:numFmt w:val="bullet"/>
      <w:lvlText w:val=""/>
      <w:lvlJc w:val="left"/>
      <w:pPr>
        <w:tabs>
          <w:tab w:val="num" w:pos="5040"/>
        </w:tabs>
        <w:ind w:left="5040" w:hanging="360"/>
      </w:pPr>
      <w:rPr>
        <w:rFonts w:ascii="Symbol" w:hAnsi="Symbol"/>
      </w:rPr>
    </w:lvl>
    <w:lvl w:ilvl="7" w:tplc="34C02338">
      <w:start w:val="1"/>
      <w:numFmt w:val="bullet"/>
      <w:lvlText w:val="o"/>
      <w:lvlJc w:val="left"/>
      <w:pPr>
        <w:tabs>
          <w:tab w:val="num" w:pos="5760"/>
        </w:tabs>
        <w:ind w:left="5760" w:hanging="360"/>
      </w:pPr>
      <w:rPr>
        <w:rFonts w:ascii="Courier New" w:hAnsi="Courier New"/>
      </w:rPr>
    </w:lvl>
    <w:lvl w:ilvl="8" w:tplc="7DF2248A">
      <w:start w:val="1"/>
      <w:numFmt w:val="bullet"/>
      <w:lvlText w:val=""/>
      <w:lvlJc w:val="left"/>
      <w:pPr>
        <w:tabs>
          <w:tab w:val="num" w:pos="6480"/>
        </w:tabs>
        <w:ind w:left="6480" w:hanging="360"/>
      </w:pPr>
      <w:rPr>
        <w:rFonts w:ascii="Wingdings" w:hAnsi="Wingdings"/>
      </w:rPr>
    </w:lvl>
  </w:abstractNum>
  <w:abstractNum w:abstractNumId="9" w15:restartNumberingAfterBreak="0">
    <w:nsid w:val="044757E1"/>
    <w:multiLevelType w:val="hybridMultilevel"/>
    <w:tmpl w:val="4E78C41C"/>
    <w:lvl w:ilvl="0" w:tplc="0240BDBE">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C33702"/>
    <w:multiLevelType w:val="hybridMultilevel"/>
    <w:tmpl w:val="EF3ED10A"/>
    <w:lvl w:ilvl="0" w:tplc="0240BDBE">
      <w:start w:val="1"/>
      <w:numFmt w:val="bullet"/>
      <w:lvlText w:val=""/>
      <w:lvlJc w:val="left"/>
      <w:pPr>
        <w:ind w:left="3564" w:hanging="360"/>
      </w:pPr>
      <w:rPr>
        <w:rFonts w:ascii="Symbol" w:hAnsi="Symbol"/>
      </w:rPr>
    </w:lvl>
    <w:lvl w:ilvl="1" w:tplc="04090003" w:tentative="1">
      <w:start w:val="1"/>
      <w:numFmt w:val="bullet"/>
      <w:lvlText w:val="o"/>
      <w:lvlJc w:val="left"/>
      <w:pPr>
        <w:ind w:left="4284" w:hanging="360"/>
      </w:pPr>
      <w:rPr>
        <w:rFonts w:ascii="Courier New" w:hAnsi="Courier New" w:cs="Courier New" w:hint="default"/>
      </w:rPr>
    </w:lvl>
    <w:lvl w:ilvl="2" w:tplc="04090005" w:tentative="1">
      <w:start w:val="1"/>
      <w:numFmt w:val="bullet"/>
      <w:lvlText w:val=""/>
      <w:lvlJc w:val="left"/>
      <w:pPr>
        <w:ind w:left="5004" w:hanging="360"/>
      </w:pPr>
      <w:rPr>
        <w:rFonts w:ascii="Wingdings" w:hAnsi="Wingdings" w:hint="default"/>
      </w:rPr>
    </w:lvl>
    <w:lvl w:ilvl="3" w:tplc="04090001" w:tentative="1">
      <w:start w:val="1"/>
      <w:numFmt w:val="bullet"/>
      <w:lvlText w:val=""/>
      <w:lvlJc w:val="left"/>
      <w:pPr>
        <w:ind w:left="5724" w:hanging="360"/>
      </w:pPr>
      <w:rPr>
        <w:rFonts w:ascii="Symbol" w:hAnsi="Symbol" w:hint="default"/>
      </w:rPr>
    </w:lvl>
    <w:lvl w:ilvl="4" w:tplc="04090003" w:tentative="1">
      <w:start w:val="1"/>
      <w:numFmt w:val="bullet"/>
      <w:lvlText w:val="o"/>
      <w:lvlJc w:val="left"/>
      <w:pPr>
        <w:ind w:left="6444" w:hanging="360"/>
      </w:pPr>
      <w:rPr>
        <w:rFonts w:ascii="Courier New" w:hAnsi="Courier New" w:cs="Courier New" w:hint="default"/>
      </w:rPr>
    </w:lvl>
    <w:lvl w:ilvl="5" w:tplc="04090005" w:tentative="1">
      <w:start w:val="1"/>
      <w:numFmt w:val="bullet"/>
      <w:lvlText w:val=""/>
      <w:lvlJc w:val="left"/>
      <w:pPr>
        <w:ind w:left="7164" w:hanging="360"/>
      </w:pPr>
      <w:rPr>
        <w:rFonts w:ascii="Wingdings" w:hAnsi="Wingdings" w:hint="default"/>
      </w:rPr>
    </w:lvl>
    <w:lvl w:ilvl="6" w:tplc="04090001" w:tentative="1">
      <w:start w:val="1"/>
      <w:numFmt w:val="bullet"/>
      <w:lvlText w:val=""/>
      <w:lvlJc w:val="left"/>
      <w:pPr>
        <w:ind w:left="7884" w:hanging="360"/>
      </w:pPr>
      <w:rPr>
        <w:rFonts w:ascii="Symbol" w:hAnsi="Symbol" w:hint="default"/>
      </w:rPr>
    </w:lvl>
    <w:lvl w:ilvl="7" w:tplc="04090003" w:tentative="1">
      <w:start w:val="1"/>
      <w:numFmt w:val="bullet"/>
      <w:lvlText w:val="o"/>
      <w:lvlJc w:val="left"/>
      <w:pPr>
        <w:ind w:left="8604" w:hanging="360"/>
      </w:pPr>
      <w:rPr>
        <w:rFonts w:ascii="Courier New" w:hAnsi="Courier New" w:cs="Courier New" w:hint="default"/>
      </w:rPr>
    </w:lvl>
    <w:lvl w:ilvl="8" w:tplc="04090005" w:tentative="1">
      <w:start w:val="1"/>
      <w:numFmt w:val="bullet"/>
      <w:lvlText w:val=""/>
      <w:lvlJc w:val="left"/>
      <w:pPr>
        <w:ind w:left="9324" w:hanging="360"/>
      </w:pPr>
      <w:rPr>
        <w:rFonts w:ascii="Wingdings" w:hAnsi="Wingdings" w:hint="default"/>
      </w:rPr>
    </w:lvl>
  </w:abstractNum>
  <w:abstractNum w:abstractNumId="11" w15:restartNumberingAfterBreak="0">
    <w:nsid w:val="7CF475EC"/>
    <w:multiLevelType w:val="hybridMultilevel"/>
    <w:tmpl w:val="5A8AE9E6"/>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16cid:durableId="1541085979">
    <w:abstractNumId w:val="0"/>
  </w:num>
  <w:num w:numId="2" w16cid:durableId="236742756">
    <w:abstractNumId w:val="1"/>
  </w:num>
  <w:num w:numId="3" w16cid:durableId="570239355">
    <w:abstractNumId w:val="2"/>
  </w:num>
  <w:num w:numId="4" w16cid:durableId="752245218">
    <w:abstractNumId w:val="3"/>
  </w:num>
  <w:num w:numId="5" w16cid:durableId="1702781722">
    <w:abstractNumId w:val="4"/>
  </w:num>
  <w:num w:numId="6" w16cid:durableId="1412702276">
    <w:abstractNumId w:val="5"/>
  </w:num>
  <w:num w:numId="7" w16cid:durableId="616445988">
    <w:abstractNumId w:val="6"/>
  </w:num>
  <w:num w:numId="8" w16cid:durableId="935215972">
    <w:abstractNumId w:val="7"/>
  </w:num>
  <w:num w:numId="9" w16cid:durableId="345448371">
    <w:abstractNumId w:val="8"/>
  </w:num>
  <w:num w:numId="10" w16cid:durableId="1929538045">
    <w:abstractNumId w:val="10"/>
  </w:num>
  <w:num w:numId="11" w16cid:durableId="1504969997">
    <w:abstractNumId w:val="9"/>
  </w:num>
  <w:num w:numId="12" w16cid:durableId="15958245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embedTrueTypeFonts/>
  <w:activeWritingStyle w:appName="MSWord" w:lang="en-US" w:vendorID="64" w:dllVersion="0" w:nlCheck="1" w:checkStyle="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5E"/>
    <w:rsid w:val="0000488A"/>
    <w:rsid w:val="000655A1"/>
    <w:rsid w:val="000F0B5E"/>
    <w:rsid w:val="0011314A"/>
    <w:rsid w:val="001C08E5"/>
    <w:rsid w:val="001D2FB2"/>
    <w:rsid w:val="00203A48"/>
    <w:rsid w:val="00265962"/>
    <w:rsid w:val="003C79B6"/>
    <w:rsid w:val="005A7484"/>
    <w:rsid w:val="005B14B0"/>
    <w:rsid w:val="005D0EB1"/>
    <w:rsid w:val="00606EFF"/>
    <w:rsid w:val="00653425"/>
    <w:rsid w:val="00771A85"/>
    <w:rsid w:val="007D1AC4"/>
    <w:rsid w:val="00811C7A"/>
    <w:rsid w:val="008D789D"/>
    <w:rsid w:val="00A25ABF"/>
    <w:rsid w:val="00A352FC"/>
    <w:rsid w:val="00A449C8"/>
    <w:rsid w:val="00B82E2B"/>
    <w:rsid w:val="00B849C2"/>
    <w:rsid w:val="00B90615"/>
    <w:rsid w:val="00BA45A1"/>
    <w:rsid w:val="00BD692C"/>
    <w:rsid w:val="00BE65E0"/>
    <w:rsid w:val="00CA09E2"/>
    <w:rsid w:val="00CB1E6C"/>
    <w:rsid w:val="00CD1A23"/>
    <w:rsid w:val="00D00706"/>
    <w:rsid w:val="00D71E09"/>
    <w:rsid w:val="00EC42F5"/>
    <w:rsid w:val="00ED5F12"/>
    <w:rsid w:val="00EF3DFF"/>
    <w:rsid w:val="00F2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77806"/>
  <w15:docId w15:val="{C3E0FB55-E3AC-4ACC-AD28-26454C76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300" w:lineRule="atLeast"/>
    </w:pPr>
    <w:rPr>
      <w:color w:val="333333"/>
    </w:rPr>
  </w:style>
  <w:style w:type="paragraph" w:customStyle="1" w:styleId="divdocumentdivsectionname-sec">
    <w:name w:val="div_document_div_section_name-sec"/>
    <w:basedOn w:val="Normal"/>
  </w:style>
  <w:style w:type="paragraph" w:customStyle="1" w:styleId="divdocumentdivparagraph">
    <w:name w:val="div_document_div_paragraph"/>
    <w:basedOn w:val="Normal"/>
  </w:style>
  <w:style w:type="paragraph" w:customStyle="1" w:styleId="divdocumentthinbottomborder">
    <w:name w:val="div_document_thinbottomborder"/>
    <w:basedOn w:val="Normal"/>
  </w:style>
  <w:style w:type="character" w:customStyle="1" w:styleId="divnamespanfName">
    <w:name w:val="div_name_span_fName"/>
    <w:basedOn w:val="DefaultParagraphFont"/>
    <w:rPr>
      <w:b w:val="0"/>
      <w:bCs w:val="0"/>
    </w:rPr>
  </w:style>
  <w:style w:type="character" w:customStyle="1" w:styleId="span">
    <w:name w:val="span"/>
    <w:basedOn w:val="DefaultParagraphFont"/>
    <w:rPr>
      <w:sz w:val="24"/>
      <w:szCs w:val="24"/>
      <w:bdr w:val="none" w:sz="0" w:space="0" w:color="auto"/>
      <w:vertAlign w:val="baseline"/>
    </w:rPr>
  </w:style>
  <w:style w:type="paragraph" w:customStyle="1" w:styleId="div">
    <w:name w:val="div"/>
    <w:basedOn w:val="Normal"/>
  </w:style>
  <w:style w:type="paragraph" w:customStyle="1" w:styleId="divdocumentdivSECTIONCNTC">
    <w:name w:val="div_document_div_SECTION_CNTC"/>
    <w:basedOn w:val="Normal"/>
  </w:style>
  <w:style w:type="paragraph" w:customStyle="1" w:styleId="divaddress">
    <w:name w:val="div_address"/>
    <w:basedOn w:val="div"/>
    <w:pPr>
      <w:pBdr>
        <w:top w:val="none" w:sz="0" w:space="1" w:color="auto"/>
      </w:pBdr>
      <w:spacing w:line="380" w:lineRule="atLeast"/>
    </w:pPr>
    <w:rPr>
      <w:sz w:val="18"/>
      <w:szCs w:val="18"/>
    </w:rPr>
  </w:style>
  <w:style w:type="paragraph" w:customStyle="1" w:styleId="divdocumentdivsectionSECTIONCNTCdivsection">
    <w:name w:val="div_document_div_section_SECTION_CNTC + div_section"/>
    <w:basedOn w:val="Normal"/>
  </w:style>
  <w:style w:type="paragraph" w:customStyle="1" w:styleId="divdocumentdivheading">
    <w:name w:val="div_document_div_heading"/>
    <w:basedOn w:val="Normal"/>
  </w:style>
  <w:style w:type="paragraph" w:customStyle="1" w:styleId="divdocumentdivsectiontitle">
    <w:name w:val="div_document_div_sectiontitle"/>
    <w:basedOn w:val="Normal"/>
    <w:pPr>
      <w:spacing w:line="340" w:lineRule="atLeast"/>
    </w:pPr>
    <w:rPr>
      <w:color w:val="009999"/>
    </w:rPr>
  </w:style>
  <w:style w:type="paragraph" w:customStyle="1" w:styleId="divdocumentdivnoPind">
    <w:name w:val="div_document_div_noPind"/>
    <w:basedOn w:val="Normal"/>
  </w:style>
  <w:style w:type="paragraph" w:customStyle="1" w:styleId="p">
    <w:name w:val="p"/>
    <w:basedOn w:val="Normal"/>
  </w:style>
  <w:style w:type="paragraph" w:customStyle="1" w:styleId="divdocumentsection">
    <w:name w:val="div_document_section"/>
    <w:basedOn w:val="Normal"/>
  </w:style>
  <w:style w:type="paragraph" w:customStyle="1" w:styleId="divdocumentsinglecolumn">
    <w:name w:val="div_document_singlecolumn"/>
    <w:basedOn w:val="Normal"/>
  </w:style>
  <w:style w:type="paragraph" w:customStyle="1" w:styleId="ulli">
    <w:name w:val="ul_li"/>
    <w:basedOn w:val="Normal"/>
    <w:pPr>
      <w:pBdr>
        <w:left w:val="none" w:sz="0" w:space="3" w:color="auto"/>
      </w:pBdr>
    </w:pPr>
  </w:style>
  <w:style w:type="table" w:customStyle="1" w:styleId="divdocumenttable">
    <w:name w:val="div_document_table"/>
    <w:basedOn w:val="TableNormal"/>
    <w:tblPr/>
  </w:style>
  <w:style w:type="character" w:customStyle="1" w:styleId="divdocumentdivparagraphspandateswrapper">
    <w:name w:val="div_document_div_paragraph_span_dates_wrapper"/>
    <w:basedOn w:val="DefaultParagraphFont"/>
  </w:style>
  <w:style w:type="paragraph" w:customStyle="1" w:styleId="divdocumentdivparagraphspandateswrapperParagraph">
    <w:name w:val="div_document_div_paragraph_span_dates_wrapper Paragraph"/>
    <w:basedOn w:val="Normal"/>
  </w:style>
  <w:style w:type="character" w:customStyle="1" w:styleId="divdocumentsinglecolumnCharacter">
    <w:name w:val="div_document_singlecolumn Character"/>
    <w:basedOn w:val="DefaultParagraphFont"/>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Strong1">
    <w:name w:val="Strong1"/>
    <w:basedOn w:val="DefaultParagraphFont"/>
    <w:rPr>
      <w:sz w:val="24"/>
      <w:szCs w:val="24"/>
      <w:bdr w:val="none" w:sz="0" w:space="0" w:color="auto"/>
      <w:vertAlign w:val="baseline"/>
    </w:rPr>
  </w:style>
  <w:style w:type="table" w:customStyle="1" w:styleId="divdocumentdivparagraphTable">
    <w:name w:val="div_document_div_paragraph Table"/>
    <w:basedOn w:val="TableNormal"/>
    <w:tblPr/>
  </w:style>
  <w:style w:type="character" w:customStyle="1" w:styleId="spandegree">
    <w:name w:val="span_degree"/>
    <w:basedOn w:val="span"/>
    <w:rPr>
      <w:b/>
      <w:bCs/>
      <w:sz w:val="24"/>
      <w:szCs w:val="24"/>
      <w:bdr w:val="none" w:sz="0" w:space="0" w:color="auto"/>
      <w:vertAlign w:val="baseline"/>
    </w:rPr>
  </w:style>
  <w:style w:type="character" w:customStyle="1" w:styleId="documentlangSecparagraph">
    <w:name w:val="document_langSec_paragraph"/>
    <w:basedOn w:val="DefaultParagraphFont"/>
  </w:style>
  <w:style w:type="paragraph" w:customStyle="1" w:styleId="documentlangSecsinglecolumn">
    <w:name w:val="document_langSec_singlecolumn"/>
    <w:basedOn w:val="Normal"/>
  </w:style>
  <w:style w:type="character" w:customStyle="1" w:styleId="documentlangSecfirstparagraphfield">
    <w:name w:val="document_langSec_firstparagraph_field"/>
    <w:basedOn w:val="DefaultParagraphFont"/>
  </w:style>
  <w:style w:type="character" w:customStyle="1" w:styleId="documentlangSecinfobarsecfieldnth-child1spannth-child1">
    <w:name w:val="document_langSec_infobarsec_field_nth-child(1) &gt; span_nth-child(1)"/>
    <w:basedOn w:val="DefaultParagraphFont"/>
    <w:rPr>
      <w:b/>
      <w:bCs/>
    </w:rPr>
  </w:style>
  <w:style w:type="character" w:customStyle="1" w:styleId="documentlangSecinfobarsecfieldnth-child1colon">
    <w:name w:val="document_langSec_infobarsec_field_nth-child(1)_colon"/>
    <w:basedOn w:val="DefaultParagraphFont"/>
    <w:rPr>
      <w:b/>
      <w:bCs/>
    </w:rPr>
  </w:style>
  <w:style w:type="character" w:customStyle="1" w:styleId="documentlangSecfieldany">
    <w:name w:val="document_langSec_field_any"/>
    <w:basedOn w:val="DefaultParagraphFont"/>
  </w:style>
  <w:style w:type="paragraph" w:customStyle="1" w:styleId="documentratingBar">
    <w:name w:val="document_ratingBar"/>
    <w:basedOn w:val="Normal"/>
    <w:pPr>
      <w:spacing w:line="200" w:lineRule="atLeast"/>
    </w:pPr>
  </w:style>
  <w:style w:type="character" w:customStyle="1" w:styleId="documentratingBarCharacter">
    <w:name w:val="document_ratingBar Character"/>
    <w:basedOn w:val="DefaultParagraphFont"/>
  </w:style>
  <w:style w:type="character" w:customStyle="1" w:styleId="documentlangSecinfobarseccolon">
    <w:name w:val="document_langSec_infobarsec_colon"/>
    <w:basedOn w:val="DefaultParagraphFont"/>
    <w:rPr>
      <w:vanish/>
    </w:rPr>
  </w:style>
  <w:style w:type="table" w:customStyle="1" w:styleId="documentlangSeclnggparatable">
    <w:name w:val="document_langSec_lnggparatable"/>
    <w:basedOn w:val="TableNormal"/>
    <w:tblPr/>
  </w:style>
  <w:style w:type="paragraph" w:styleId="ListParagraph">
    <w:name w:val="List Paragraph"/>
    <w:basedOn w:val="Normal"/>
    <w:uiPriority w:val="34"/>
    <w:qFormat/>
    <w:rsid w:val="005D0EB1"/>
    <w:pPr>
      <w:spacing w:line="276" w:lineRule="auto"/>
      <w:ind w:left="720"/>
      <w:contextualSpacing/>
    </w:pPr>
    <w:rPr>
      <w:rFonts w:ascii="Arial" w:eastAsia="Arial" w:hAnsi="Arial" w:cs="Arial"/>
      <w:sz w:val="22"/>
      <w:szCs w:val="22"/>
    </w:rPr>
  </w:style>
  <w:style w:type="table" w:styleId="TableGrid">
    <w:name w:val="Table Grid"/>
    <w:basedOn w:val="TableNormal"/>
    <w:uiPriority w:val="59"/>
    <w:rsid w:val="005B14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1290</TotalTime>
  <Pages>5</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 Manish</vt:lpstr>
    </vt:vector>
  </TitlesOfParts>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 Manish</dc:title>
  <dc:subject/>
  <dc:creator>D MANISH</dc:creator>
  <cp:keywords/>
  <dc:description/>
  <cp:lastModifiedBy>a631</cp:lastModifiedBy>
  <cp:revision>3</cp:revision>
  <cp:lastPrinted>2025-07-01T06:35:00Z</cp:lastPrinted>
  <dcterms:created xsi:type="dcterms:W3CDTF">2025-08-21T08:04:00Z</dcterms:created>
  <dcterms:modified xsi:type="dcterms:W3CDTF">2025-08-25T05:54:00Z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54552465-dcca-4c52-a402-21fe8020daf0</vt:lpwstr>
  </property>
  <property fmtid="{D5CDD505-2E9C-101B-9397-08002B2CF9AE}" pid="3" name="x1ye=0">
    <vt:lpwstr>IIUAAB+LCAAAAAAABAAUmjWW5EAQBQ8kQ0ymmJnlacTMePrtddqaVqmqMvNH9BsahlCWIlmGEmAUYmiSFRAeRTiaQWgYZblgJf2GtkPufd4mpEtfwgnTJqBqKdMOS+G4i2j2vBGf/Bs9IRuxGvzAAKOQyB73uV57ih9duFJJeopKI+k+FBIFwnJp6u8aoYFnHGmm1qcdWacHoaQ/QNvtLPNxEEkj97+tVUTzCjNX0PyKdUCgdaYYssYL6a7airW</vt:lpwstr>
  </property>
  <property fmtid="{D5CDD505-2E9C-101B-9397-08002B2CF9AE}" pid="4" name="x1ye=1">
    <vt:lpwstr>itZUXdM+j97XeqPjXWI3N4DPcqG09fENvwHLFN+/TNZbWb8A7pIFAauk/YM5dlLXZqJ0hpm4k22pNe753fR76raza8JKh9zCyGQyMSjFFNyhQPRZtDo98xSek/Hskpao9p4QBbt7fF/bawUEQjGZq5XnOcu0eCWhRJUm5MGgZXPYLlyxxA/vTSDIM9mgkxlhLI9CVfHcZHStZb16Cbm0A706HpfEO0ip9tVKV1LIfw4VVev5iM+RzDI7w/bT+3n</vt:lpwstr>
  </property>
  <property fmtid="{D5CDD505-2E9C-101B-9397-08002B2CF9AE}" pid="5" name="x1ye=10">
    <vt:lpwstr>xzEiCp0252Fg+zXPWnB2TCME10FNCxIkW3mfE22sg3tE7DVhMo30e4ZJtKooLezhyaymRvKJqARpZgxBrwUTySlRO0+5ycLmBOXJTYqIDq2a3LUUgczPSiwfzrPZhBJ5lIiPmi++0Zm4g5h2ZFhErHSnBzgG0hRF/ZV7y2lWClpUY+Z6Nd0eoDw1KC3WPX/Vk0TY460IodgKdUjuPfyDmjVZ5I2vQbTRwgLmuk0PSZSm3H00R0knomtJ8rIpiiU</vt:lpwstr>
  </property>
  <property fmtid="{D5CDD505-2E9C-101B-9397-08002B2CF9AE}" pid="6" name="x1ye=100">
    <vt:lpwstr>zdXSy+iv23MhmMJ+OF/tR/q+1WsRJ0HVwrXTRgJZ8/xcEhQRpui8KWmIozbNJCbL73TnQO84N32Og0g1sLnofbE4AmvsBmBRl9CscehBJcY3DBSx1N6GlR5TchgZiXhgsaxq3R5L5+scCcNr2QrbA2DRurgHqE//4N8pMAX1e/j8EBj2GMAPIcLRlGUXglzcyq3J8m1MhKdawKEoqUDBg7P4aIKSIxtPlTmYxhWI+fu7JwmDEdSVYtNByF6CFby</vt:lpwstr>
  </property>
  <property fmtid="{D5CDD505-2E9C-101B-9397-08002B2CF9AE}" pid="7" name="x1ye=101">
    <vt:lpwstr>qCdnTG9Q/5R/+azEGAir+9dpZdbDUpYNoBDn0uplP6fUSJYA/f+iiK5gYRN1jMDDAKc76nSzoYJ6/m5q9tTFesFIfPiJdbAZJvafg0XcD5gL9RITokthjq4T2E9QmZpSsImvdXKai+kB3mwXJ9HaCFieFD1oRh2/2/pHSZXBDai4Dfo3EM1glazE09AFrhCInF8W4+wd6PBcxrkzN+BfgmBr248Gas9mAOUDfun4R11IoCS5lr3dk7GdPuBSMaP</vt:lpwstr>
  </property>
  <property fmtid="{D5CDD505-2E9C-101B-9397-08002B2CF9AE}" pid="8" name="x1ye=102">
    <vt:lpwstr>2D9zGdg+C3UZJp3n2xcRW+hxTA0TZ1ImcZsuXJTxs51+euBHwZg+qlvcW1u6EgLwuuoW6FQsISg/zlt1qU9nlnTCFtJIFwcSa7jnq3B1oENQbnCp2sZpQau0J4lYBl40wUa6Jn4OfP24AbSWBrIPMa/BU6ce4/ieOmsOlKi3ixdEKtxxVVj++TbkWJr0qMxdGRCd7Zkm+x3xNJqxZtEVTl3/arVoH6QcyrX+/SxHu3PzM1HsJC98A41pvtVTPqm</vt:lpwstr>
  </property>
  <property fmtid="{D5CDD505-2E9C-101B-9397-08002B2CF9AE}" pid="9" name="x1ye=103">
    <vt:lpwstr>oHVTz9cu5CK9AqFFKea6ut3WZb6ab0tosxiOhRWSiG9DfE6/j62mMpJnAZWy34FPCLYhbwsse467wr7Cx7hw83m4KmUyR/gINJTlQ8LDq1eXJ7CGFTYWdcCPjh+Rbd7J8TDLZG4yI9SMFYMl1ewfCuTXzIi2e6bnRKdbyWNDxjCX61xvSFnD9EWjE8Q0kR3n0BXaxm1LIoBHriIGAg3Mj7oHkbHjIkNrxVC6znJolrTpUPT57wjrt5niGA2dmKC</vt:lpwstr>
  </property>
  <property fmtid="{D5CDD505-2E9C-101B-9397-08002B2CF9AE}" pid="10" name="x1ye=104">
    <vt:lpwstr>1OeYSaT1kRALIGR3OyMX4mXhOHa0MkJisMnB/ZwHXEjZwga/VpJ0P49RxRtj6wa/XwX+zgA9DeQShPWAe83PR7haXAha5hJR0a0D/0lxBtrKvrojDsVyGr6lPiVw8xi63iBYDnuaP3u8PIiMv91X5XB27/hVYgtqJhxhlEOqT+Xe8AwEpCjeRj7KvJO5cnd369E3jn92wjjpuEupRhnZZyiaCzwlEfrg23wTB0IykrVL/XkAcQqiLISwZYZy7tI</vt:lpwstr>
  </property>
  <property fmtid="{D5CDD505-2E9C-101B-9397-08002B2CF9AE}" pid="11" name="x1ye=105">
    <vt:lpwstr>hHQD3vHl7jlmDVW4bW/0d0i9tHsVSEAgHBF/az5ODtmj2gAh4gKuQ+n0xP+oeb7IzKN1gXE1AJ/nB6ImQ7cPRWa+062mNC7mkrQvMe10mUj2GTiN914D+YBelWRgQVaJZH1zBe0mjKILgpDGkLoayHj4Qopy8451Gko0RFxvz8TvEbzTJRYA8WopTNq4y7UwWd8JNkCHQKTDsnkTZkG+4jIJ5067uIVuZ0srtk/Dzuy+f9nhJUjGHgpONoVTOPI</vt:lpwstr>
  </property>
  <property fmtid="{D5CDD505-2E9C-101B-9397-08002B2CF9AE}" pid="12" name="x1ye=106">
    <vt:lpwstr>WqeCN+7ucpENj4VNogdLKpVtI7yyTDGVaqTEcVWl7tRXMMfupQv0VtNQdJySvx/9/X3LvGS6TBMonBNkrvSKDwBYkWBm72O4w/izQHkTYZ6/i4If6ShRgX2mD9WLhgoP6XsZX3W2lz7qZ0czEYIGdSD3PyEQnl1MuW1IJP+qu+J6mw2qy87Pm1stR4Ac6DHsC4CUmICBXaENMzPr+ax5MsNE0OrFQT2ehdVA1OY6AR7Vp0KQV14D6/5WfMezdEy</vt:lpwstr>
  </property>
  <property fmtid="{D5CDD505-2E9C-101B-9397-08002B2CF9AE}" pid="13" name="x1ye=107">
    <vt:lpwstr>P/dzBECbFg+7f1oplwAwM28ouAb94Rl9JmcNqOaFKj9HaHqpggm+Rx7i49jYQz0xuYhyVZWOKUaF6A5I4ANQuxL8SU3NvEZzY8h4P8O7BGaostp2bjzPCxV0vclaWZlz3UFx0LFaf9ODFHVV6/VjMC9Zg9tbWXkqYB4slQUU0KOxd1rQ2Evk0gE3NJjcN3tclyXfYG/nL5q5AGjJv/ix7gVw0lCbiM/vfhidp87VwIqP4pMS+GMNyZVRN8m14qE</vt:lpwstr>
  </property>
  <property fmtid="{D5CDD505-2E9C-101B-9397-08002B2CF9AE}" pid="14" name="x1ye=108">
    <vt:lpwstr>iOFdGhccpiO/RPIb+DRjCv83zid0hZ6gK6TdjiC/YM4E9Iu4clojBHqPc8dSPK5D1S8fRfRQ7HlBsIRSDnNbZMVWsYtgLBLOz1fcHlO9WbxkDS48dr1jauShauCQtKl9iJ57IMgswzd8KVDGCpBJog5wO8lPHeVBKBtLOwEnkuXBdxQ9aGDC9UC+bMPLM0nSerJjPFzbmwS/sVm5eWmMEcFuvevz5oKIuczF6c3u6eyjeZfq7d+JkHk9GdtpgMt</vt:lpwstr>
  </property>
  <property fmtid="{D5CDD505-2E9C-101B-9397-08002B2CF9AE}" pid="15" name="x1ye=109">
    <vt:lpwstr>p2PxaorYjXFx43y7uTLhrNcSzyGLrsrXSNcvS+xKAKO1fXCOAY83pTTrTlz/yjNDLokfm+gB+zBh4Ki5q9ntKmJepO7lVggT86nUi36uAlzS4EgzZfw256fqoVroggIUeKEzcEbtcnmbUGR8htoC8hU27RXA//CifOewsJ3FwmHtEZPiY398F+jVQc9HaaKpL1UFH3IHde/iEjI9bjM4otw9t8yz32p1HUYVGYt1FBy4Kx3XgvVa1mjOyZhxH1Z</vt:lpwstr>
  </property>
  <property fmtid="{D5CDD505-2E9C-101B-9397-08002B2CF9AE}" pid="16" name="x1ye=11">
    <vt:lpwstr>3Oo+8xLMVKo6vp/7v6hQxnFks2m+p+B/bCIPwDzb3T1bZaIyHUupgyHR+MMxyvMyUqD2Om7vqtPnakLGHh2xw1d1KdlYeT0JEScRc5lfQHIAh3+rklDPR7/WNeJIODOy7XYTP3YY+UTyMY6kQDWNFJlWzccMlRKbQU3hgG25y2gDF3kSzFW2+PvDdcfX0J0x24WJLOUayuRE2h2jAEc+kf8lQ06g3dOY2KOSgLbrQJ1BQdzcVGIj3i4mz3FcjUS</vt:lpwstr>
  </property>
  <property fmtid="{D5CDD505-2E9C-101B-9397-08002B2CF9AE}" pid="17" name="x1ye=110">
    <vt:lpwstr>anFwl2l9sAS0w+Rot2SqFjST0Xtw4oXxuQFomS3/f/d2k32TZu+sIA7csfSTILd5WBRzBGZneNgXrRsSLkFpPSKqHO2sA9PklroumU7oXFgvlaglrITNLVJF4cqfddMCxgB4jiBrzjslNQaf8L4aM/80trfE5So1pmSScAJNBQwptiWnHThIVyHtle20/jhEUflL8MvXSCgf9Y9N10DiHvTqUdwPgUCx3mRIHtldSog9B8Pubz2yHRMoYGw0ugh</vt:lpwstr>
  </property>
  <property fmtid="{D5CDD505-2E9C-101B-9397-08002B2CF9AE}" pid="18" name="x1ye=111">
    <vt:lpwstr>xgBMUFR6lLhmWKTOqHIhiLsRvaXTskT1n6PHiadFONA06IuPDsAVLN71S89k6FszAZJoTPjFDlZcHLi6r9jZdm7djPBD83qO1ofm5otu0dx1hvAXMfdRMooGlQc2O04DB2onVladrzd/2+BcIffxmds0Ocs5F67LG1BTZhSUMSzLo34BJVnG9wo/bGRiv7VETsmoYrupOZJ6mjjcKuW2TpVQRm31CkagWB0IE9zFFBXReQOJWwHejMk04+jew6b</vt:lpwstr>
  </property>
  <property fmtid="{D5CDD505-2E9C-101B-9397-08002B2CF9AE}" pid="19" name="x1ye=112">
    <vt:lpwstr>YQMT0x0wrA70LPTAntS7Od+0+IH1BxenqECcTVC967dYjvX+0aLgPUDItbp75e7D9+QjOWJw7RXt78IyxjP4wFe68PNbRO7oSpkgDWgbSoqHzunQZ6q1qBUjZgea2h4pMXtLuEJPZxP4YuNKckgPSE5ykpbKZam+co8GxTEqratdsRaFgdtgWCciU2sOqrkL7rzMloqpXv2YuKc/bBE6ncM8UOqz2zNVIQ6VvANUq/7qUetbLV21DkEhkgQtVrI</vt:lpwstr>
  </property>
  <property fmtid="{D5CDD505-2E9C-101B-9397-08002B2CF9AE}" pid="20" name="x1ye=113">
    <vt:lpwstr>t6ELQDRYzFXs6yN34QW4RTt64dgOJ/P3ubCwd2nDty+YPsnlzhwpSUutgNE6lT+aD5QBzZg/bXwkjwwHRhlp2cKX2ulmFx9sRQc2nWurWpPeluDfdt6uvQUDjmR2nPLood+RGbyXdJ7KOVU9aRvhp4WtLXeKh+1eRuGKtgJRZYhq60egrp/NvT35dDU+no+ErkIPuhZsY66x7l6zjDv4ea42uIerzkBhbHV3twSC1X7bbDh5MIciYv+/NG8aiXN</vt:lpwstr>
  </property>
  <property fmtid="{D5CDD505-2E9C-101B-9397-08002B2CF9AE}" pid="21" name="x1ye=114">
    <vt:lpwstr>Mlbwq4X7Qmh+CA+rM6rWUybU3nm7J4OzRYftO6saBxlLzhmhpCrib9O/fji/D9+XifN8mOvc5dGChKYEMbvtuivQsu/Vkw4BH4F9KYkgSocBOlSi96XeP52Jo6fg5j/KNM9oksogURLVADmOOyP+bw1NRV1PyQ3T45u4p+Liwf2I7IOoa9DxnGDAkdtR7HcumqDqDgGY22ORpThCwMYWmknWOI5k+YY5vdI5WcjhHzZDZ0OkbgDcPVZBzo0AMvJ</vt:lpwstr>
  </property>
  <property fmtid="{D5CDD505-2E9C-101B-9397-08002B2CF9AE}" pid="22" name="x1ye=115">
    <vt:lpwstr>5UG8eqiU/yW0cJhIJ9gQ3SQ6zMQwawJfyMAcNk5LkAVeEFF87I2NobZ2jZJXKUP2Glrt3eYZmhXU/xovFHUS9LTGczesyVHMONfKeMIrMjzSmP34OoOogWVHj9gAyjVI2U9dbly6qHbAz4sSXzMVbPLAB1k7fG+P/I5JAjKv0KKmnkxJCfQD6GhhUF1UcBgMNjH9Fe43m+7GImnrQidq3xYCI8z061I8hgARPumHK9uRlesPtUQuHeA6n0vw8fT</vt:lpwstr>
  </property>
  <property fmtid="{D5CDD505-2E9C-101B-9397-08002B2CF9AE}" pid="23" name="x1ye=116">
    <vt:lpwstr>64sjI+ZI3nh3px4QIz4VJg/pdtFEI1aagmEKGOxjDfQH750k1Q61w9g5stK9ewsNVuWqSifqk46Ho4A5TVaWegMaMKvWQaO7t+6qEmppl/7/38l8NKYp0BWtANY1TkTqR6zL9SI0WxLABXs37OdD9vD64A+5ATw5jzHLa3kHgiJjljGZwsX60Mu85F4OUoGXYl2JqY6EX1WQoZOjfo8yxDR8FbsnLvvnQnyQxps/GoDs8zMWkxBofLw12MwULqY</vt:lpwstr>
  </property>
  <property fmtid="{D5CDD505-2E9C-101B-9397-08002B2CF9AE}" pid="24" name="x1ye=117">
    <vt:lpwstr>O2zRlsjwMvXgf5V6vW5Y/ajlF9DrpI5JXl+Tew7JBeZ5MpQSpwsZbjgzmJTBMtLbrTUSnW/Ao+/ta6kiKugd0HRM6vwt6v0JXIcmjzvhIzrfk4fxxAt2/Q4BsHUZTv3waIq4l+qNk6a1YgdFvxYCNF74BkRZODVLqoJp0djw18dOlXF91Y7mtIOv9r0i9B+qSpbxbPIMZdaQ5o0npcYBFrWLSmgedC9Cw+PoWJ9jv133ENQb6ZXejq0Orn7WBcw</vt:lpwstr>
  </property>
  <property fmtid="{D5CDD505-2E9C-101B-9397-08002B2CF9AE}" pid="25" name="x1ye=118">
    <vt:lpwstr>IuaBqyLt3sl9BD4rPs94AUcgDPqrQshe1nVMKm9MhtN4b37Viuk8aU66Bw4Z7vpCvF5HC6M7FxhG/YIroya6g8/Jor8Vm5D2Uy0QJl7ZCuDPJ1LEzZxmF0rcNpEwe1NVU2XGL2olzCmoRguRMtlTayEAmrKYP0apf5LXZFOO0zit9Lm/ukD+VENRW+Fa30BxL52bThKQcE0folRy2WZpLIKAi1WnKjVOTN6B37uvMaFI6Qxo8HGDDAj9VCfPv8g</vt:lpwstr>
  </property>
  <property fmtid="{D5CDD505-2E9C-101B-9397-08002B2CF9AE}" pid="26" name="x1ye=119">
    <vt:lpwstr>DTUUbOzD0xh2D6mWSMLn+47ywpQgo93hu+v7kaV2SIIzz1N1lI9xVb10SZGnE+Rj7QbFlL8vM6dM447Eb04Vlv31DsnBDCPhlYs6mOOcV9HACWy8Cu7TVC5tPPd8hGh8cdKc/qNykuRReHst37UarPHGUg1p2gVkAtEQpVmzr0DciD9QsbX8OMu0xmFpahpWnEuzoxFFEnDOt+j60JbOLh9KjeI8aNsX8Z9tQfrSo9eS2AUsYdYjfCxRpTFA+n7</vt:lpwstr>
  </property>
  <property fmtid="{D5CDD505-2E9C-101B-9397-08002B2CF9AE}" pid="27" name="x1ye=12">
    <vt:lpwstr>mXA3/ZFHjx4OdBeMe1b8+MUiKLQULaf0YMhjFPgcD2PJy7FceGcqDrMQHIoo6HbhtXZp98ciMznhw4Wpkt/h+W9E1UalW9Zta6Yt5zRz7A3J400nhYCOwMiJNYe+8WaRN45WTpToPHX0yTdFATACYgJ7o6DyZ9sBNyi/Y+JwkZHN5GTBH13k2iodZ+IuCsOh1zqM2+ZHYJenmR5HaevMDx0qzQ6R59t1KraHY30AUHZWwscSmG2KXg+m/ecTNtG</vt:lpwstr>
  </property>
  <property fmtid="{D5CDD505-2E9C-101B-9397-08002B2CF9AE}" pid="28" name="x1ye=120">
    <vt:lpwstr>FcDfGNVkvaIMmL21Hd0qqn2FAToha/iVA4RXeydV3XEZLCsIGb2XZnbZgYRxY+kHPmOLgtYCSxQZw2u9F62D/vECd8h5T5Q8TyryzpcBPTG5GbZdEpp+ZGHbNts0W80ihnNbxm7/5fNYcEpZyTTch1CdXHAid2ZbXzo9+MDlcOm3JV6uvhGboF6ySPiYOCSYAjxAW75PDSivg3Y2hrsTX4YJUtMVIX7BILF+1DgItr4D6zlGGPwydUIGz01RBL5</vt:lpwstr>
  </property>
  <property fmtid="{D5CDD505-2E9C-101B-9397-08002B2CF9AE}" pid="29" name="x1ye=121">
    <vt:lpwstr>L1KDdZ6WfSbDURmbLg7HIw4/ESQHLXoAzmGuh23yo/fwZwZuXkUTJZsdrzzOIq6OAgsgkur5lhkHqECDEBLNbOQu4MP1XOBASCgjYg/z7ZoFangMwjUurLUf2LO1QBSsOylIf6VnV4iyE90QjXyP1yUxF+BUzNAQJe9GqrHDcQvnMq2HWzvfDTEeGLinNDU/4sdW7vXD0/dEwcSfoiX/E6T7gBbpKzZ0X7PSOX6DmOoRu7jroofVJGHuSOaBx3+</vt:lpwstr>
  </property>
  <property fmtid="{D5CDD505-2E9C-101B-9397-08002B2CF9AE}" pid="30" name="x1ye=122">
    <vt:lpwstr>v661Xs5TTkzsgOBE/0O11BGzrk+jLzgvH6R0EKyf9QP4TqdqHsuIWFurFPrq/5rt1Y0qnaUhxHfunoY8A5GXtyhhNfOa/X9cN90Cj8pBF6CTJCV1yGdY/1hdhPz95VkZxyadAygKzqR2o+4SqoTmRZIFh0uCYZ6xN9asSGEmVUx49hGZtdaOIZPPUILTRaC9l3HHIraG/nl3AIrbwcXplrptIvm1q/E3crgGzk0hq3VWo6ZgmMx/p9EsnBf5byY</vt:lpwstr>
  </property>
  <property fmtid="{D5CDD505-2E9C-101B-9397-08002B2CF9AE}" pid="31" name="x1ye=123">
    <vt:lpwstr>DyKPOtv+d5dqWsf/0iEDx/MKRPAmTAoQrLiKVEoBc2IwjGAKL+e4gDsnGgBM4rZqkrdpvs4VmyvGPsUFSZZ3OqKZC+0dCqg8G/GQ8ke6JG4niPQ2xqvUtJl1sLdM0pubOmHtyoV61/0BZX/06G4bxjnIvL45uX/RENVPwj78Y26Leh3p9mcV5rUaTih793QdxisIZpYouqKdKjcqgFC6Dk8oFyXXOIq+BhOKAvJQtKKuQcJR8863byaFXF1I2y0</vt:lpwstr>
  </property>
  <property fmtid="{D5CDD505-2E9C-101B-9397-08002B2CF9AE}" pid="32" name="x1ye=124">
    <vt:lpwstr>Ka6GTABGBvrirP/K9EZmxKWo2j6BHHuLsdrDg6Onu+xJO57ob80WnGOLFFyDCeLW19EbIl66Ur0iX6tFTYAFwn2Ll76rAbGg411Yp91Ar3ZCiSsIGmFxaYyTmJvE3UggcLNp6NQEoGYBnxqns645t7Ry4gPpmunq5CR5xPg3FBCrRJrb9mFxEiZ2C2z2kwWvwT4opHQrYIsDDtbA0Vr0SR7WDyuowkpX0ilxe3llDyytmh5M+iW65VMeS/GcVEw</vt:lpwstr>
  </property>
  <property fmtid="{D5CDD505-2E9C-101B-9397-08002B2CF9AE}" pid="33" name="x1ye=125">
    <vt:lpwstr>4TerhKjXNDP47AxEErVVXE26FryUQTAERrB/9+Ywhi+xlIw2A6/fu7wX7T5c2ZabqpV+OCUnKALSQH3v68UlWi3CtipNNi8a2QjhbLq7YbY6Zxfs8ysVHaUUlOLAc4kCS6gv2HtOSGhYGodVboojwbLLg0Ect9n9Vg+WosOBWsVh0lhe9lAa0mBYNDquFtIhtA1vfom5ocVdUkWdvQQXxpZ5vvR7P1loH8ejwGlECL1PqZzF/Z4ULXSKL7oOvKV</vt:lpwstr>
  </property>
  <property fmtid="{D5CDD505-2E9C-101B-9397-08002B2CF9AE}" pid="34" name="x1ye=126">
    <vt:lpwstr>fmMbAsKF2O7ESnA9ivg2Yu7WY8WixCCNe9ov9CCYCQwVa6KW3WCjf/Qr/wOcoMQiPt6jat5weA4jotJsSo/UMt12hPR90NojeTMUms6G+TfXzts5rtrVE86X5nqbS2O5ZYy1CrAA7PDMkA+lglZzEUaXSLqkpQvIDilyK7KVpilBJwhJefik/oroq9d7pNowBNSprKze/2wlnTkoEciEpePTf042quiU+LzJf3PAS0kfIbcDMciftq+//jD0C3f</vt:lpwstr>
  </property>
  <property fmtid="{D5CDD505-2E9C-101B-9397-08002B2CF9AE}" pid="35" name="x1ye=127">
    <vt:lpwstr>H970z4iCDuxzQ7tHk4U2R/myItuwUpq5rwATeb/3/eOHQ8+1KIfgmIhvvAOCVnsNhTzfNOU7rNVL4DCqAPk17HSx4fEgOirrJWNRZwz7Pn5KMJzchglK+/NLJpuwgpzcgEtjF1KQynFyyQTJBSkegeaaRq2KweJaYaO5XRxNtjWIqTFNqcWFAWfNDuZ45iIMLxUVRjhJptaKaBDpW6Qnx15cubZnok82QV0TPkIsEDVgir8SKGM78WD5y49/Owr</vt:lpwstr>
  </property>
  <property fmtid="{D5CDD505-2E9C-101B-9397-08002B2CF9AE}" pid="36" name="x1ye=128">
    <vt:lpwstr>ovZ1vAKzNFO9yS/emrd6KWwM8jDT4xTd9L/dwVjUnI0Ihak/Ysrb+NvATYy7urk1vIbvPI06uzupg52wHwomif5p9Aq2/FRr845i1jMXInr0nSz2RYtbPvU+K0GB6rjTVLCUMoKluJ/iXlz2I+W8RE08YqRR1jKJXppwMn00hQxDmut8V73cqKZOsPmagR/XyW9ZZ9Pm9soE5M28psHm7aU5Dm9MqOl3pgUYp9AtaMQeQVK/5y2pbfAbZGCXomH</vt:lpwstr>
  </property>
  <property fmtid="{D5CDD505-2E9C-101B-9397-08002B2CF9AE}" pid="37" name="x1ye=129">
    <vt:lpwstr>SaZi3iKv51sMMUCDKIRGfvDK39TX+vaVPGjIztX9n+LU0ajjFSei+cWlwi20f9Slm4lejFFmb5RWihI+hUCOsRe+VGBtdvj+OWjUT6x85IOuMGcAk4nHGfL17kr/bM5Ol1qZ5+MkrqYb4eBV0EnIXMfAEzqStYCHLxioAapgnXlbQ++NMCD5xHtFPZ96xXnWbAtAjMoLg9Lt7bXgAs8D3SY1UgWbvN87xLoyuFsL2YN+eIRasCxBeGMJU4TGfuq</vt:lpwstr>
  </property>
  <property fmtid="{D5CDD505-2E9C-101B-9397-08002B2CF9AE}" pid="38" name="x1ye=13">
    <vt:lpwstr>asqGEYKzWKHpp4KgHl9AZWiZzHB6SfLdHk76M3HXIzd/VRiHGHYiUP+vuPd7kb+B2hrBvz4RV5FU2qa1K8pC3t2eqtr5C7/RnwtofqPga0RwEHUxRo16aC45b9beY9Q/pZNJuu8o5bl3apas0VDFT6vKvhHh6Ggc1k9r1D/gM3afbZVfC6Zc51UJSF2nOxJhdenOcgpUoawkJjDbL76WvygC33Ove335iOblIAoQL9hoxO1aZ+37OPIL/Jh2dy3</vt:lpwstr>
  </property>
  <property fmtid="{D5CDD505-2E9C-101B-9397-08002B2CF9AE}" pid="39" name="x1ye=130">
    <vt:lpwstr>zmY1jLGeeERjOZNnR9wItKCq5Jo9V+WNGmuWzJl2Xjet5O8VS3myAdUTvlpaatACbCl5mhbbPUq0iQOtMgy5ADEAThK6fd7mqCxjiYFKI3fgwBHIQVDwrGn8r+KSiEb21s9EjED/GDQJ0CX039ocvc+gATQwdpzH/cc4SM9aZgTU8+L+2A4PVIo0G2VbwFM5v6gRTZEGDWK98N1Bm8xXVOTcyHvS998oIseA2FBPZNOTiZ30473TzAVan0jE6gu</vt:lpwstr>
  </property>
  <property fmtid="{D5CDD505-2E9C-101B-9397-08002B2CF9AE}" pid="40" name="x1ye=131">
    <vt:lpwstr>t/F77ObHn5ry9H4oYnwFmbuiY8YRSr9ZqssmMHt7aQjX2rYFDhb5TdFPaUVbV3adj7pwAWdWZZa+JPYPsl7kPW/xbuCysaw6FgHsVK+OiKhS7ZvQGJH2/nK+8OCut0qhn9zC1k3WZ6jWtyU/bR6oMaUzXp/Ys05L7QQzsChoTJFxax5khIkJharUqMXoc0CY93z0zcJu6JtJpDVcmdkbMB7lvUw3IcRavK2L5bfv6qockVc0ovMh1j0HDLhRkU6</vt:lpwstr>
  </property>
  <property fmtid="{D5CDD505-2E9C-101B-9397-08002B2CF9AE}" pid="41" name="x1ye=132">
    <vt:lpwstr>PapTslQkrUVsTd+e57bHOd/wkqmoXrDbn5KQ0z6iJRlm3J8NyWu0TKRoN4pwxlZIfeibw3F+PfBbuNVNJan87kK3KpPlCXF4+eMvRvaGlbpasNVOn1dRIIdhaZsswt9t3Oi0+I5N+2II+zPpZjUW4bvq0DL4hXVQRqmpDHhW/lCluEaWx78uovai1aKT0sPh8fsUg9oZRMSGJnDIwAMUE8nQnZ04WCzzpKkg8iqJEsDYhqusLXtUPyHQLwm3m7t</vt:lpwstr>
  </property>
  <property fmtid="{D5CDD505-2E9C-101B-9397-08002B2CF9AE}" pid="42" name="x1ye=133">
    <vt:lpwstr>Xf+wi8xLtdwTtBlgy9EtkSWAmCqG3V4V02t9bLjVUFte/463Dv+LI9CJiIBAMeLBVHCSDqgPrenTnrEl51o/ssdl+rsN3Kol46LEYAC9hWOyEzqqX1xDEK456q8GPV1NDryRb9x5yRppNHLzHCZ0gVLCWmmIjppPMrXzuKB8Y0oSt1pjcJaqtNoJDC34UwK/BQYbBUGy2qTb5sXROAprvYHCAJBS1FUHELn6GkLCo5B6ehbgtioTIfXMr8/hruE</vt:lpwstr>
  </property>
  <property fmtid="{D5CDD505-2E9C-101B-9397-08002B2CF9AE}" pid="43" name="x1ye=134">
    <vt:lpwstr>wXG4IBAPxA+WELsvrpnmsljpZ/xdyapBPU089LfAfEkdxdzqN9z81uJk5P3Mx+okX4YaPpTvl65zHMuFenX3BRdGvyUNWpl03MQxNON3K2vIbGVBoAUbwD+F2ounTia4FKR2bFbX5yPFyBJwbAOh6S/+0rzWp0YXRPPhZb0CR6Eo+1ZMuZi5NTeqWpySjO+Hun+9Ak+lV+9CEZjDwWIDPGRfkVkndxlI6+QxxEMxVf6Siq86DjKqsZ1oDQ9qTdn</vt:lpwstr>
  </property>
  <property fmtid="{D5CDD505-2E9C-101B-9397-08002B2CF9AE}" pid="44" name="x1ye=135">
    <vt:lpwstr>HgLrapbW2QS6xO/CsBpHsh/NaJ2cC7CPxAxyS0ghQAA</vt:lpwstr>
  </property>
  <property fmtid="{D5CDD505-2E9C-101B-9397-08002B2CF9AE}" pid="45" name="x1ye=14">
    <vt:lpwstr>w5yk0Cyb/JXWjSsBztmy7aZNOjPazvrwt/SKQffVCLOB4I0MnkdH/OlU8X45C6GvYrJ8zJB/QaQwAC1bWeUbL7gyVdy7SXUriH/MMznWpbIeiislS7A1ARVWteahbqKvRvWn3zYxJyuHBTy34uXMX6y9ga3ZApkQv+XKhOcwrPDgAYEDtad3C4RUkmnrRYzeUppVND2UFz7WNjLEpba3vdEHuXF4ucKCsJq1jkuXgIoMijinjgAuCZjp0W13dWH</vt:lpwstr>
  </property>
  <property fmtid="{D5CDD505-2E9C-101B-9397-08002B2CF9AE}" pid="46" name="x1ye=15">
    <vt:lpwstr>JLhi7aSrMCUatKkZ8DuWR7XdmftdvnKPOOdNf0XxsfjJZTi3Mp1gJHm/0AQuux+/o0qiN2W50fa3/fX438LbRPXr0OOs8Dr2/okmk/owOOjalG0YDWwiJAKdQnlFzXgOT4hTvZKq6JvgGDo+y7tj/fsE6LEeJsvDVHzAn3StXmJZv5ADqDEqIn7VJdUVjr/BNr9A/44s1rCkHYvQNNlXg1zFOiatSC6Qbx/xg1Nwaatht67MCPId+gkj134udvH</vt:lpwstr>
  </property>
  <property fmtid="{D5CDD505-2E9C-101B-9397-08002B2CF9AE}" pid="47" name="x1ye=16">
    <vt:lpwstr>1/g7BZq15nOiidB/VmWpeP4Ljg8Asi0CHktm/0SfwYLfgYp/uey/+DiplByyIxVCMi+r2eofLWL6+UZHqlOHdh2I0TlmQFMO5A/sYh+V7oIgYjA1Xge5xXrXLysKefr80UIJ4XEPfQ3TEgwIy0b2szTEb9X7nEjSowD7AGtz4b8/W0zzCWMVVWkVeZi5v9Bm/f1HEX9ZeFDR0FUk7xICjUOZ+KPV7FvNx3ySgkWKHHTlCqRns/oEY0XMzp8DSzp</vt:lpwstr>
  </property>
  <property fmtid="{D5CDD505-2E9C-101B-9397-08002B2CF9AE}" pid="48" name="x1ye=17">
    <vt:lpwstr>2kUsBEU+JhxOWQG6eBx1tz7rhImkatVeFtwNe88Kn8pHqrQniS8QzZ1lvbhuOmptz3/CCwBHvOpEmWsYPk9QEzHXg7Jdc7fe+n+L+Rc/wu33uWDoHG02xnmiu+oV+XP1BwrB7yDgK0LdyjbwBKLpgHA7M0F7mHnMkoMFNEbQIacZSK7gZ7pt9DeJZ8LLTcNdSE6WUiS4BMCtobqLBwXkUupVeV+J677C2P/ChrAKKsttpKSeh0/16kGr8Zbf6nN</vt:lpwstr>
  </property>
  <property fmtid="{D5CDD505-2E9C-101B-9397-08002B2CF9AE}" pid="49" name="x1ye=18">
    <vt:lpwstr>rTiMobINIU3drR75KkSgBbT92Qc+GaQKRoj7+w+auvu6TiywxzDaJKAraJ1aALs1p5GwqFcM9nsP6T/4JGiJD4MPdnYIJ2Vfug18YHblcEXNAQX+hSR8m932DVw0WchPMKySacSe5VftkjaocIU/iVc1ISk1t259kYN4RIx/kNZs8+sb3JbeRX4FWxskzBG2gRWCQuS3APu8mldvcfMr2OFCYim2nAtCyevMBEkavhAcSD5Q3ArFfRKqj+SV+nD</vt:lpwstr>
  </property>
  <property fmtid="{D5CDD505-2E9C-101B-9397-08002B2CF9AE}" pid="50" name="x1ye=19">
    <vt:lpwstr>XtZyBzlXxP92a64o18KTAbmVRh50slX2PjCZQyr3yVhLxbl3E8MUerGfk7GdZvbYSEIGPHzJ73013c7WFAgpEQPQqEZ3CmO6OsPir758pHXeKlbAYIjqYdsU815P2IuWemxVEVkq27or1nGWFgvSc+Mo72/0gZwAESTwqeC1cPoZPaN8TfKeVoOfLInQtLhJtODkEn1mPkHx7jD39D8rbVgzGCExyO3PCH9V5R9hChpbKOxfITF7CZ/cuBOch7o</vt:lpwstr>
  </property>
  <property fmtid="{D5CDD505-2E9C-101B-9397-08002B2CF9AE}" pid="51" name="x1ye=2">
    <vt:lpwstr>A6Gh3Ph1HFUUhP96OZCNKcakZgcYx1rX1/KEQLQwB4FjoIeHaucnaUYKNh2fGdUipS2CjQyARUnx1TBnE+hJEal8WdyiZGx8lQ32VYnLdvI6oy6QmnMEJDI9Ek0rka3mpdn5CrHPBq3bPoubQSbYXItqbs82Mpd1VrtbF2nj4pHXnUJVKD6tbKEnNKvHs0Pvbiiqmy81wr9NbMHFjFAsCqdq9E8FWI6d8qS2O3dSNn3XdryGwq0oQmbF+mvEgfw</vt:lpwstr>
  </property>
  <property fmtid="{D5CDD505-2E9C-101B-9397-08002B2CF9AE}" pid="52" name="x1ye=20">
    <vt:lpwstr>inbq9Z0gCRnXhCo6k2ycmrox8dzgzOBRXWze4JKJKShw7tNw1XanXBZ0a5XXxqSPxpsGkxxSVycQbwafO4j3oqDaSZ22oB7L2Wm1aoUeXPm42EPiojMHSpxwTl2dvwqRflww/JUx9JzUfV5q+eYEiE7e3w6sl7yIH4knMspIv1i4WqiEA5xiszZWVO/HX4JBLuBEYX2cfFbksWCI1z84WWClw2ZqK/aKf+moMcKuF2Rj/kleF1fonlsuKcyg9bK</vt:lpwstr>
  </property>
  <property fmtid="{D5CDD505-2E9C-101B-9397-08002B2CF9AE}" pid="53" name="x1ye=21">
    <vt:lpwstr>sclZ425ZZwFy0AGXr68nF9HNuomTgaspL9o/6iA7Lk8hDShukms71VK7D/2p0aqFr+oGXQIZ9N4YSuFPPt/icThSexdnyewpMJKU6/7e9+FNMK8lcYFJhZfoX9dM8Gnp6wCyWxjN/DmT1S7nFMbVJce/1gFC2TYjbjaWbd8laEh4g+uu/cA0srzfJwP3BKoil46MXK3OaLlX336buRFRcCCEXXkze3A5oqQdpjElBX6rRp55SQQeVYG+6eva8++</vt:lpwstr>
  </property>
  <property fmtid="{D5CDD505-2E9C-101B-9397-08002B2CF9AE}" pid="54" name="x1ye=22">
    <vt:lpwstr>Ol3qoFv4pw+I3q6+Fa/SRt6JDWmefpYTBL8jhd319ra4cOQ+2PszT/EPQLf66/D+/uLpGadtDv4kiP4kvbzaPsi3qrqy0toPtLPOFgt2dmX4Z2fL7lkndU67BA6eaPLAsPt6KLymE2P/gikg2Z+RmhbbGfihjrg2EfhyWx7h7GkE2nM1FzHgn0T5yjkvxbZUjRfhA5SJ4mz2Q88Z4cc7XXQVmcGFOytkufn65wII/AtS0WL+P5i/a536Jnt15VZ</vt:lpwstr>
  </property>
  <property fmtid="{D5CDD505-2E9C-101B-9397-08002B2CF9AE}" pid="55" name="x1ye=23">
    <vt:lpwstr>tWOh9eblrzTqPa8UH60TwwSOfB6SVjl/AXO3NCUmycTDOMIGKQ3h8+gdvLX1wciQrfnbpeqwRlGDkJHoPTYFCexOiZmDrgRH4M2U/wKLxaeZ0PaTk43Lu0KAp+mp+zx20NSZ5g2j9Of0vPM+Q6MF4dQYq96KY2JQKtS4Vb/avIPvWLsT9PZYyV2swKYZKe0Eg9Vr+1+zG+3Og0zXYCwfE1Ii6qOxVnjKOWJvbGhNuJLc2bMdKcnmN4H81dp4cYD</vt:lpwstr>
  </property>
  <property fmtid="{D5CDD505-2E9C-101B-9397-08002B2CF9AE}" pid="56" name="x1ye=24">
    <vt:lpwstr>fYxzjeAfYPNlEDNYZonrpH1aZ1sffbMZ6S4+FhReg05LgNgGH3C9ghQ/wWsZpmsWlgcIfybW9ODhsipD7ghRPl3XE1a16dpe+B7/Bx6xNb5/fXcJH36uDktu3qkVXZjwVtLezF4F/uxWYJufJp+Gf0tIo0tSaQVQGN/XKkrFGlOIPHsYBsTj5lWVXPJPV/4UJaHFdz/yG/gWt7obwKUr4c5JZRPr59YMWO0/4W0/cV4eqRtwcLRkV9sPQxwLASM</vt:lpwstr>
  </property>
  <property fmtid="{D5CDD505-2E9C-101B-9397-08002B2CF9AE}" pid="57" name="x1ye=25">
    <vt:lpwstr>iWYogFa+FRlJjCCN9KE7G6tnxsZNc7ujoPTWNXXGeNxcIAiUASU1/kr+iUBf6PdS0tJai/TH6zYgtTGuAniRqpgVRr0/Mpq4463eihqWAvUjQEITR92LO/DNQ577l0dOgWuBjbPQnNveZNJSZeknX/nYNkpU8gi5NiaqGFEb1GRUkC8yxYHOgpdmyVJ/j54lk+zh7MJEOPTQhkb3m3e9JlXBPYxqWjEZ152PXvu5A7I59IO/0MPUPfoNwfa1zfi</vt:lpwstr>
  </property>
  <property fmtid="{D5CDD505-2E9C-101B-9397-08002B2CF9AE}" pid="58" name="x1ye=26">
    <vt:lpwstr>tVWZGYZEX3M4Xp/PVdyD1Xb0h4RM+wshOMeZDBbEGzF8NtMAITYFsqwbyiJQPfbIvzNPO9Yz+52wAgyyzdo5LKB44jRTyd5tXYhyFJDfxhnGQu7Fu0V596qKWLu2eCduGx9A7hO5jYjckE/oDGDx711kp1lzQjfha87dkq87N27TwGDu65nvs77+aLVKXjJ63h8EBWCrf9e5WPZIVB53EByBH2b+/INBOmKWkY9yIknKp0+Icc0sxMI0HU7ZlMW</vt:lpwstr>
  </property>
  <property fmtid="{D5CDD505-2E9C-101B-9397-08002B2CF9AE}" pid="59" name="x1ye=27">
    <vt:lpwstr>Pz2eeDAAgXSWC4Tqr4s3b5fnauPAweuq06CPbiGA/4Za9dXnQhH7nh9GeuwnZLqgzSkD32sblOAHzNLb531ig8lmOZrJ6SP/getyzLFFUUu5AX93lQM2IeUzNBiYVFfYyKxb4LPIQ6ZaUz28S77hcQj/ljTDH5fZ6yKZSAGfIVWQYKtc34GxljXgpnvYYsXhYDoat1yaLd+IErJo7T+b0BOIMVKbiQBuLzEfxST1UK60vBWf9NL9NFgAtAGOEC4</vt:lpwstr>
  </property>
  <property fmtid="{D5CDD505-2E9C-101B-9397-08002B2CF9AE}" pid="60" name="x1ye=28">
    <vt:lpwstr>p99dfUeMubc1hqdIV9JvKnCfqGJ3fiZUgX8P19Sxwdy0rTTDOOG8EbuPdevd9C5QzMCD0TdSfVGmde7uHeG7LstrE1k9qAS1nH4VS5jl04KA++fgciLuMURGndyincSgtcS4jOhyC55h9cQbE79isjTuuZAzA9WimCKu6V8dVd03Oo8pyNxqEWHPL14STF9T3JrVpA6A/LV/X6oOdMxhfpHOE4I8PUPizZFkL/CmMaB7hReJmmAxA/IGeObCniY</vt:lpwstr>
  </property>
  <property fmtid="{D5CDD505-2E9C-101B-9397-08002B2CF9AE}" pid="61" name="x1ye=29">
    <vt:lpwstr>FpZORMqJsZ2EQ0k2bRdPkCvGH/JytpgnzjImRC+M0gJJy9Me/yjd/mBktWc3CsrvWjuBuNRVdoG/yw0TicSEv+KZHsLr1qfvnjvBO0u1KkX/JemZSjC8ymjOqSjGo8ZrWZi0hnyHy530I2OtY5mrm3yr04630aCtL2lKn4dKt17ZIThPLnREeoaDVNcwCtbRAyXyGAXZYOfmVXbTve1VQs3hfCCipmf1X20iADKA8+mcOGh3qjoElx7/FrXeazb</vt:lpwstr>
  </property>
  <property fmtid="{D5CDD505-2E9C-101B-9397-08002B2CF9AE}" pid="62" name="x1ye=3">
    <vt:lpwstr>6L3fHcKuQEI3p8HQFwmsLM2XKkWmCGPMZdFaoXpYGzr1c4iOieEM+j+acsL97MTKSi0Lvrc4tHwNXgoW/XYBpFRYZwO+yHOgRWJT5Z3v9HTksXzpzRcQLaTunDKCRYdQjGRKHQhtG16d99xG/zOrJ5tdw2r3WSxfIz6Ypze2X5z24c3NLw6/76FivC0a846kE38sd0neqAFEFZMXQOahWq2JJV1acamAUmHYaILA8zx2eCTvCO5X9MpNFyGzJ9L</vt:lpwstr>
  </property>
  <property fmtid="{D5CDD505-2E9C-101B-9397-08002B2CF9AE}" pid="63" name="x1ye=30">
    <vt:lpwstr>lSu2yj9FyZCELG6G5Uw+tn8M/BHfbzDRLqtOSt/LE/HZvzMdU+SbOi0zowVfnh3pys40Y/smPrCR2evLn5vmtO7eEIj8YNOKWwmoQLUL2AgiBp4nMyf3RPcd+i7gfIDdH2KTNl/WYq8q3gId3IPaq75o1HKekjClC/uFiwe7O7zd89gjt2NhtwvbyZ8rMEFRNJdUvkZjJKIPmwbaB38t1u1KkAg5qBYk3vGK4wrtkQ5y3K4giN6uJlYNZgmR5eh</vt:lpwstr>
  </property>
  <property fmtid="{D5CDD505-2E9C-101B-9397-08002B2CF9AE}" pid="64" name="x1ye=31">
    <vt:lpwstr>UvuGR5/8hN7dmlz8CKCCKCgQKqrXQJwZUOt1vFCnEVyKGTrS6CcXij7GP8V75yfqBmHR8StA+QGeKVxxyZyAnezG3wHRADLVDv3Y6iCWPYH9FZKj+gRsVBbAZxevTSFXPAQhe8SQZMPcnQcMEjQ3qapXM5MaAzi/4xlEQpKCkOl/ZZKGoezLVyAt0gWyvUlwdVJ3rkPh0UPFmJkkqGKp6r25vOvKq7bJGWPIw8wilswcmVsdhKGDS5Q/RF7CPP7</vt:lpwstr>
  </property>
  <property fmtid="{D5CDD505-2E9C-101B-9397-08002B2CF9AE}" pid="65" name="x1ye=32">
    <vt:lpwstr>WU0dsR660F6BLhKQPv1t/HOwxPBLNWm1Pnj980uOiPY2NA7po9/SWHqAd92f6W8/+fx0sk3ZXhjTMcrf7hAwNPzjyOW3y3D6cGYr7NDfrIpiKt12ye/VtmFHzl98WBm6MJTh7FxJGcAQcMPRDAWYpdpfqLInYO/Hpt7Var8dtVh4YxTgXxpkCEW+e+6MjlIz843AgelzLC4hq3RfFwfdkko6SFeTqkkiMmLsPww7L2iuwD24e8fw09vKtzleOpq</vt:lpwstr>
  </property>
  <property fmtid="{D5CDD505-2E9C-101B-9397-08002B2CF9AE}" pid="66" name="x1ye=33">
    <vt:lpwstr>AigFb1dxNcUJdFQsWQnXjg0sgTeTIjgTDXYpM80nwoDURl13iEsilDz1JTyUheM1g7L9ejvgbjY0+gV6HJ/VnwKQkGIVWnqznNycy/H6XP6nsTz6D0C02fgUBtg6s5sIe5lyO2miXs+pu9NeX3mKD2tAvHD8LddwXi3hELxVeRcQilZ07Pm5BrfUsC6i4G0gtk9oBa85dOqDXBZ0ny2XqQlMFY7ccbp+bdpuy18C3imUs48eXS/MA/4OaKR5Hl5</vt:lpwstr>
  </property>
  <property fmtid="{D5CDD505-2E9C-101B-9397-08002B2CF9AE}" pid="67" name="x1ye=34">
    <vt:lpwstr>A7dwnD42eNpaVdLZB4NYSLrxS71gf9YSR1dw9PWCvwELceMlY+mW8Ck4SoSbL4EVQz27o339RYfT3sKINu8i0/bjVg1vHUjXI5h0ied8uJjGMh7vp5eTesMkXX1GmELnX7qPwlEZQMpx908/BDeA6r5KEAbRMDC5VYDPLEg7AM8YyMA+HXYd5LOCN58NoPJ9AVEn/oS2D67RfNNQ1SIfAKOjsNtBQaYgi4zb09lgPzdpf67O+KRdWbvKCurcSb0</vt:lpwstr>
  </property>
  <property fmtid="{D5CDD505-2E9C-101B-9397-08002B2CF9AE}" pid="68" name="x1ye=35">
    <vt:lpwstr>p82pPwpIVLKM79nQnQPtBMCT5EhEwrJADadDdImDzKml/qpr2FH1jRDGefhoSX90HGDfqLTWJkS0iaG/mpnl7DcMhwGIjc4rflriPeKQI9uXWa+/aWx59EVtA6L7y9+BsO+UDkIg9R9VZAf7CwPMwzEJsb54kL7jqElq6PuzhytyAxzaXJ7DsZkgLWxpxG8BeUtjJmrL7q/OEYLEQprp+nNWbjMbH6E2ZE5Srnq44/CnmsFdRYoEGP5wzSE8NkM</vt:lpwstr>
  </property>
  <property fmtid="{D5CDD505-2E9C-101B-9397-08002B2CF9AE}" pid="69" name="x1ye=36">
    <vt:lpwstr>MxgPXu0yDY5jikIhLPQBC6vGAPVsUR3Yo06uCeZ8t9OL8Ai9fwY5kbFzt1I2OkbruurfvNby4K9TivykntHLscGBW8SH5pH1QJfLBdi8vCwhhkGTMzIDJzlmJWAhLsOdq6xVyGqYaSgf5PKAIfkwf/dk8M0JL170dDyDAaoAWXdYdL158o6k1xUcdty9RZNOVO5sBiMuuJPTvnjByBdanASHHnEN2oeth7nb4nhU+IqGm2wK06TsPsSkjYhoKEr</vt:lpwstr>
  </property>
  <property fmtid="{D5CDD505-2E9C-101B-9397-08002B2CF9AE}" pid="70" name="x1ye=37">
    <vt:lpwstr>sv58xHijk/4zfLmAHY70YMOkq01vHGpRaVC9MFtaR43QAQiBet0lYl9QaCRg7fMt0ViqAlfHiz7hoxEftlKXTSdDi4L6S7PMFgd7Y3QP+OpGskTUcayvUk4CS/bC5hS3blN+ECdwU9BiHNtfA1v5IP1PlsWW1tkcOoggvY8RE5Mq96kuo0sGJibpsPi+/UddSEAviDUQ1zM8/v8TgTtydcLJIIIIVcAfu50TtnHhnfPxz9ffvD/eDIiJTBOecOy</vt:lpwstr>
  </property>
  <property fmtid="{D5CDD505-2E9C-101B-9397-08002B2CF9AE}" pid="71" name="x1ye=38">
    <vt:lpwstr>VpavAi3Ftvr2G8KlZo/oj5SKwQZq3Kn0PN+99/P6oJqL00Gep/KQ/UuC8/Vt4ACmDMMDCa9yx6WDdeV5Otf0YDjy4UocXSdxwkuLHt1oLozPy5G/vMNdnNRAwE4U6u1rdVoC0ttX+i/rmgeY6/Bs/KA73NapQickzDbQWTDAYR/n6dxml1/u9ZYz5lSWkaO7LFhWxSMDr1cjSwDA/7pdXEJhkg9dVwn/CPfYnNgutqeebjrOPElZGPvoUgEXssO</vt:lpwstr>
  </property>
  <property fmtid="{D5CDD505-2E9C-101B-9397-08002B2CF9AE}" pid="72" name="x1ye=39">
    <vt:lpwstr>IMOId2VFdpgFdrN/CGAvoa+YXR43uTBwEXQ2rdDsmnJPN0Hn+g/gFHwrm2x2VjvAue23qsFQABvCH1WvBfELM7+jlkIVvwOu8iWht4p9S7gzqMfu1xUhEqrtFLPZufo+rs5pm/YzYl4LOeHRtgEBm0dUn2vK9tFdcvKZqGjMBdpUD0WAjjlb2wx1U6xV5jWICUDc6V8BKnFE3y1jy8Y5E7BALp7dWjOZUfLFnpBTD+oauygHMvj9k5EfKHQRRgM</vt:lpwstr>
  </property>
  <property fmtid="{D5CDD505-2E9C-101B-9397-08002B2CF9AE}" pid="73" name="x1ye=4">
    <vt:lpwstr>bp7ktPUsgw0+lsd0SoW3o7Hto2j0BrBhhssXibctWrjMQaKIVJQEtiYk4N0BCqMtNR1cAFyh8N+w/MlmniyFlVAPoA2nl5hERxe2ugIAf5TqLg/q6UcFRgMiN+aS3oul9NccFm8DIrunlnAT803Kf7TXZWa2CH83h/ifNuxTFd8xSFY5g0JsRLoil4U7X/cKl+TtaRxiE7wTDq7+PITAxfEfa4U1tGE8+6e5UBM+FmTi45ORjKugIgzbTXUKk18</vt:lpwstr>
  </property>
  <property fmtid="{D5CDD505-2E9C-101B-9397-08002B2CF9AE}" pid="74" name="x1ye=40">
    <vt:lpwstr>gueOHHkLNYjprh04ZfMCI/s70b3asyEQOG8LKweRXFd5Uk/ODDqsEjDga9CxZ5/c/kthn3zhJTZsenqL3apRafnlgMaRG73dxGchrZcoGxiC+B2sSxfhtZMbLu30JZogBH3FNq0Uq6dsupanQIMHdqiQc4zBVkDi06o58mYykGIdJa46JzDW/Z+P5PVdjoPXlTT7i5qHvZIrkObisSEr/3uz/g/GxUaGcwX5dbHm79afiZzStbJ5gPa+n/O/s84</vt:lpwstr>
  </property>
  <property fmtid="{D5CDD505-2E9C-101B-9397-08002B2CF9AE}" pid="75" name="x1ye=41">
    <vt:lpwstr>GFtYFy0ICQ7YehKHuht8jsjX1RQZ/KhE2n+/qvmaVV+ioyGGls51PFhHli+MO80d0f837qCvqLowPucnQvS8GWRADN9Cr44no/ax6j29o0H/eEMuJ/ZwVhy6wolG3m+ujNLDFvOnE6QQkn8xecL3oF18WKxvKMJseZx/SGhA17EOoVRoiDKJJDOHvehtCHpq/49IO1n/T5+cDnD3yYRL3kuo7At1UeT/X9zITcbMAI8PEFbvqeecQODZCh+fxan</vt:lpwstr>
  </property>
  <property fmtid="{D5CDD505-2E9C-101B-9397-08002B2CF9AE}" pid="76" name="x1ye=42">
    <vt:lpwstr>4IrQFYx19sA5boKN0C82rwF2P+jzQBtKzkMFQltvg1V6dzgN799K/1ABIHR3DPprXxU3Ba4qPM/wDotyahnnYkEk4BE+oFlPQo87IMJlJPjPQHYLBSkM8sz5djyGmOXdJKt98o7q3+O5MC0CpjhCgk5GVxpi+fQRuEcPlfxLHFW5jD8lFdRN4UQ+c/bmi5+7SNqPY67SFJD45N/9OkZnD0zglWn2lvI+x/2fnTyFd8622qYttzMlA4TALxbmCSD</vt:lpwstr>
  </property>
  <property fmtid="{D5CDD505-2E9C-101B-9397-08002B2CF9AE}" pid="77" name="x1ye=43">
    <vt:lpwstr>HxpKUxsBfsQ9rR5Ysx51s2twz8ZOMiYv3Z9Qs3pjoqS0bHNBOsw0+olh105OBO0yfl4K1K0J9Zk88xTZORfZCUZu6g0DVxksUdSXNDV39K0DsYjjZTnC4gch6bWa9lUgVFBfy46B1w9LHDQaWrYS1+WpNVkmTp075zvKy7XAbPnaL+/dflq7qaIMCtlBA8zwM+9X4sGw+FJXHrHHIfEOcWJU/Tey2TJJGhavmvO/PPiyEfsnQqUotgZQcPeG6/5</vt:lpwstr>
  </property>
  <property fmtid="{D5CDD505-2E9C-101B-9397-08002B2CF9AE}" pid="78" name="x1ye=44">
    <vt:lpwstr>j+z1nX6289y5wtqDECziIvLOaveMAuVSyZF9A400LRBIRMs1/88zFdef3jFVnfw2opuOPJc2itbWIBsFOV4w4HGZP7jNh4ZDgF1rzqfk/r6XdKzRZn4GlZHDb8idqxVGLAuuf3URO+WEFR0zSVgZXbwUZn+v8KuE3YryU0yhKTK5D84YJJONRxSlvE9nd0MbjfHnnx92Aek+RteIGT4ugsPNkGgUe5jd8nHbf9bPJeWSaB3CI8Wxy1in5NtqBkA</vt:lpwstr>
  </property>
  <property fmtid="{D5CDD505-2E9C-101B-9397-08002B2CF9AE}" pid="79" name="x1ye=45">
    <vt:lpwstr>9diTxT8bZyON/ArC2/m7X4qr32RNSvswihOSechDbHciMMGUWeRjTpAjHHRxDauUwPI+Pfn6YjMpmqqFNwqDEqHsz7B9nbf6GXaD522qsALUGzwxtVNv+y+fshLJ4vWNJisNRXRfyFZlLDMR2kwBFaSWMaaNW3N8NTkKZBWLHq6m2RDrkCDc+XncOmZc1vn8iaqcID+izXKBzKKnhEyk7jCwAg+B8lZbW1iv7zlKqrHZElgAmZtPSHDgwgJ1vIm</vt:lpwstr>
  </property>
  <property fmtid="{D5CDD505-2E9C-101B-9397-08002B2CF9AE}" pid="80" name="x1ye=46">
    <vt:lpwstr>VDyK+tx0geNVk0c5WR5RvcWgoqq7w5UqVXDDRue8JiK8IXJDUYpQ+QLNzbxZd3hsxJI8kZnVgz40ncym1SmOzHnJ6kHmLxMyq2GbxdCtw6fcqCZNfVqxqWlCKsUkbRH6gEnMMAJupBMX6BF5RJ8n7keDhyY3lxMWeJLbwjqLFvmtfELixGE3HW2Gg9DtZcMEeni/Jnjn9QDOYwPcOJx+oF/knbLClWBVox8m1FJijHWBk7SoUmw4+hPBP+iG7PO</vt:lpwstr>
  </property>
  <property fmtid="{D5CDD505-2E9C-101B-9397-08002B2CF9AE}" pid="81" name="x1ye=47">
    <vt:lpwstr>gDje0Nq4RN6XXIxwK2RXXse6fGh3GLhNpe6imCn+V5/EZqFItMMLq+hh3ei1GsRdqaJzugNKLeeL0eNPd4olDvkHCqqYjw4RWYW8gKHZ0ppsFJD1R9DBHVfyzRCH3B606WmGALLwkJiVbkwBkQy7yp4UjtPSXUxBRjm4x32692+2ni8Hxpak3XMg/q9wbJSsrZ6faNLOELYaAs4XPn2x7xaWXRFypjILZkfiuiYkJlVNvHCk7tLmiV+4v9mfIir</vt:lpwstr>
  </property>
  <property fmtid="{D5CDD505-2E9C-101B-9397-08002B2CF9AE}" pid="82" name="x1ye=48">
    <vt:lpwstr>iU901fEWUQVF0uBccfSr07Y+t9b2aUdRSCamz0BnGaf/ZZRbWMPk/U1/xNSQMbx76afUN3yP01BEeMO4C61VxVzNfyg1jYJi/MAm2KvRZSme2i41yABDXeCWjNr8cQT8/lMozndBOWbmIeW4pHSvpgEJJfd+iEMgl9sYPiVVhRUPOTojr139/ZQ/fJaQ37fwpsqwdXGql0GmQTrxpRW+SH2dT+jvj5Nh4TenMnliXdmorDf6UY8HL5HzTo1Wy4C</vt:lpwstr>
  </property>
  <property fmtid="{D5CDD505-2E9C-101B-9397-08002B2CF9AE}" pid="83" name="x1ye=49">
    <vt:lpwstr>oJjVmvJOLnYHRXoRyv3g11R1nXyAQCdWcqFfYh6e25KmEEZw1OnhtmQItfQy/7VKNARP/1auvBbcjunvpjUUWrhA/cyAFVx1MnMuNp5ABTipKOtlfpI/RWGxd8uWl1xCm3DpMgN2d0dXnHRPn1rPvTNHMjVnoCgrUKbdRpb08H+uD/IBXVYjBNwONKSjJh8BRJ4yhVm+RLyM31dpfripmgyXTAc5BpGCFq/MFYLAH3Dg2XAmVLLFjHejK61+rg7</vt:lpwstr>
  </property>
  <property fmtid="{D5CDD505-2E9C-101B-9397-08002B2CF9AE}" pid="84" name="x1ye=5">
    <vt:lpwstr>UmVHsnxrbjf+Hq+CY98iwq9dMH1sxgWYzBkv2KD5M4A8WAyeq8G+UnpNu5FNEa8jrFWyctOFfceI+SxaMTR0B3CfnnCzOEmf7deHXcq0tLGoH/4iCUIixhHgodrPEOeJ/OfR3WlCk+2lrFz3A6Sc1S/Lu31DfylT4CsfKZtwGX88gE6OCFxQcPpi03KwOo3/5+buudWyBJ/Wh6jVZciDeuR+BUNXSqfjLls+HfLDJ01RDv2uUWntNUctHHh4s4g</vt:lpwstr>
  </property>
  <property fmtid="{D5CDD505-2E9C-101B-9397-08002B2CF9AE}" pid="85" name="x1ye=50">
    <vt:lpwstr>BTgszA8v49Co+WdqxuUPRR8EdVCUVU/XfTFdO19u0ltcXv7bhHJ6U8+1dHRQJpAnaZPyYDJe+PUb667q6fsPy1aXUksiGQdCeemv4LFPDbJDtEMgcZ9Kr51amJy78c/lFNHFXquYlETZUKqRNTPmf+9YNkiR6a2xzVfnJICGazltQYalTCnFIwoBMJI1aLJhZJnrhp4eRRs6J6bf6e3BKz5cfiu4iNZ2Rvaryp3bxy6feX9D6pDy4K1/m4Qeey2</vt:lpwstr>
  </property>
  <property fmtid="{D5CDD505-2E9C-101B-9397-08002B2CF9AE}" pid="86" name="x1ye=51">
    <vt:lpwstr>NPi1SMUYikize2tJBlyFvwz2eOgjqink7isxsFS/LGOrAGBwPEgc9cWd8lt6izv1hTHPnggqH+iRkPBujujvnZMqc7u77PwKPZnC1xR7Rv324p0On7sf81oh8WZiaBbIvPG6VXMC+dPqar9sqehKgM0RRI4Nc0dFFUJumBP689jChHYMg0Zq73RvhgSt8B9Ns6SBiL3KAlttTIC5Dau8NcwrXPk6GQUscGy7eVapdT5/TO3tSxDOBU1N3fyFNZ5</vt:lpwstr>
  </property>
  <property fmtid="{D5CDD505-2E9C-101B-9397-08002B2CF9AE}" pid="87" name="x1ye=52">
    <vt:lpwstr>deIOq/rjeI5KQsjZwNr6shYXHXY8MrIXCfljwwNMMy8JlNRrMak2oF/k0n8UWRk6bXpzFg5HbQWujZCtJbgO5wbKMv0ZM2kkE26WNiYfBxzjRB6x6/V8iXXCI5s6I+aAPbsZV50eGhiv3x/OlJCQEZN9aE4bnoKJSrcXW9Iw+4tiCT0uQpF9ouSZl+CckUb6qllA/rFR1Xq2m+i+0Zlun2HRr8tyFPVuzAmusJZjajRmOh0eh3+qJYoTnFbP+mH</vt:lpwstr>
  </property>
  <property fmtid="{D5CDD505-2E9C-101B-9397-08002B2CF9AE}" pid="88" name="x1ye=53">
    <vt:lpwstr>2Jv3T78W3IfF8eCLMsn0hIHeo5/kXp/PHwBUigGiz3bcH7oQ9VjoMTPDFkm0nZGM0x3vtgz+RAdQJhksOGdPABb10gLF2QipPDcU/rgu3g/57L8aZ2MPZb5q/1wjpGT7X77HuvHT/idaZFgwu/2bUgbCHpV+dCE4U4skCvfmM76ILYtnuVCakLEfy9J8goTdZZSgjJ5cPPF7GTjfmxXLGQPQc6d6VtDsXgL2SbCg+Gs0eSxb0aTtHV4/DrQ6jKu</vt:lpwstr>
  </property>
  <property fmtid="{D5CDD505-2E9C-101B-9397-08002B2CF9AE}" pid="89" name="x1ye=54">
    <vt:lpwstr>+v8Be8VaBodv+6vJrav/LwCbSmmyHTfzd0apRstANDTxaaF8yty8CDJUI7dc/1LPUb19Y8tZsnPrs/8eOQk8HJAZ7sCFVbHhCKbalWWlRLRSbFu796VX0syItRkZ9++42OiFUic7tX57YGQ2x/NT/hQNIRLk1hoSCvv6kjsUf0VDI9Xdz4u9pP5JcNTLikn8vWlOmzgY2cwhITASqQQDe5y89EYhEnierarUZkG6KJXNQu8mgmmcZytA0+XrZHp</vt:lpwstr>
  </property>
  <property fmtid="{D5CDD505-2E9C-101B-9397-08002B2CF9AE}" pid="90" name="x1ye=55">
    <vt:lpwstr>6RGgniXgsafllvE7OkRcIv8rzpDTj55bVW3E0rwuV+HJTYrh4Oaa+PacJTbU1KGX5YO0Zf7aHhDsuVPh44p9lvBx89CjEMm7fDcH1scK9LOgp1LIMWmAD+fPCpMBpOpN20nhuZTxozTzmolnR7SeywnE9cMyz9SESnlvrKpVfEaql/ms8SAL10bpf8IZC6Px4gSCUK3ulYHskUoIXM5+YV/pyXrggHwW06OPxjziI5t5DEkc4ccsSA9hKyx+sZA</vt:lpwstr>
  </property>
  <property fmtid="{D5CDD505-2E9C-101B-9397-08002B2CF9AE}" pid="91" name="x1ye=56">
    <vt:lpwstr>X6bfGMGzLVJn+9H/Gy+k2N4jksNskteUaxs1vB04xBzrsV5Bao3jI6Qcan+O5fQbcjTfKZkqSXnoMrPuGSdOLEquyj4SjMWgV7TB5jXvKLX7vS27HDeiUI5OMnodrQ3TD6uxDY7i0+Dyathfr9zX4H57pbY1YnU6ZxpYwZVg045vW+SGw+Z5oes14XfjTGqXoVqbevt1P8/nOR9mhkb2Q8rSNFnwCkgcQc6mnhynAGP+yGEvLswoy7pyYeqBAFH</vt:lpwstr>
  </property>
  <property fmtid="{D5CDD505-2E9C-101B-9397-08002B2CF9AE}" pid="92" name="x1ye=57">
    <vt:lpwstr>n+QvLD309ZZEH8qdNUldefE59SKe8yh+YmBNQbYkk63+eksP9XzkVdGRIP57BzUh8iAvRL+YP+Bp+gvLy8uMHPxqqHiymVY7kbhPeN010vRAnvF2EW/Z57waft94Dg4U5TZMB5DeHLUvLgHWD21tNRkXLoWSwOlkzDOSQLwUi7f+CthKYcHykwIOzYJ4gaDLrO72TacD6ObWi9xeDl+QACogAHgDT4mNDFVbNFal3Bo09Y79YVL/9za/Q/Gr9R+</vt:lpwstr>
  </property>
  <property fmtid="{D5CDD505-2E9C-101B-9397-08002B2CF9AE}" pid="93" name="x1ye=58">
    <vt:lpwstr>Ns8FgwKg10nzSNN94RPqacgPzM8vfwuh43LxOKHgbxJ64oFGsg8FkTFafc85RzwjuzQxyN95FLSlCo/8qy/Ra09ltCgEtJc36n71W+h0hrIH4xztxoNe1+taG8MPcTYECQPvxVwYQyCIdA0E/+6jvrfhs8dmVJr14a2ks6/2uv/71eYofVzORWatikbjo0lv+hR00ZrtFILbs4lHlJxFHzDMjRVJdz3d/P4pwyROStt3SlxB+gk23jwPyfypPjq</vt:lpwstr>
  </property>
  <property fmtid="{D5CDD505-2E9C-101B-9397-08002B2CF9AE}" pid="94" name="x1ye=59">
    <vt:lpwstr>pPhOuG5aMNmlj0x4219Tz+tyEk+/9cKj22eHU5o3g1hai+dMdqWPMngUgXulNRT8Vlfxia64knO0NaksYe3dFCmMOurszSGaAabS2dDGdIsZU0E5vdmZZPR60SzipbJ3S0MoRqsfwzgd5wCfVAU5Yon3MYEtT3vc0uHsrlyDnuY8tKLosdLLayVIMGK9nuKn986oce88Vb2rUKrkIbNQIZ2Sg9du6TgYTudKQZ7kiHirTbeqV7SJ5yQ4KlDZUfQ</vt:lpwstr>
  </property>
  <property fmtid="{D5CDD505-2E9C-101B-9397-08002B2CF9AE}" pid="95" name="x1ye=6">
    <vt:lpwstr>U21gxZjneEbWw31JIxgVMgRK1RYFwZ6FzbcsurGbbU4uriO8q7WZcT0eUrT/huEkeOM2IIEyn7nCPyRC8io+kqmIgByzZKzCQpcuqVF629epUVaRKD6hipSFrPC54UovJ+BkhPsL9XUEe9n9H+L6sRv3C6erlXVuaAhMO18UMNBMvze7DEgD6vYE9LotTfDupU7e9v5Kqbwjs3j9dHIKB0MWxzNchkw+Eyz6PPl8hSwObHrmE9sAI7iTuJWBOxb</vt:lpwstr>
  </property>
  <property fmtid="{D5CDD505-2E9C-101B-9397-08002B2CF9AE}" pid="96" name="x1ye=60">
    <vt:lpwstr>gjqFZgIdZDyMy9+DWTFo9A+F7/AC7lvb7M2efJzHV6hVKMk50NDf/SnVagK1F6BwHmQjxNBjTqzsDEXDx7Buj0CEFlA4jJzshN4J7qPTj5/Hv7uwH+dH0aogkXVXyE70oZ7bdniqiO5WQqj0jdG9gJFU84Yi3AC8hYY7jeJn0AxX2kre6gYhm31mUojPfUqCVjMMmVUO+cjub6OOhir3t8R7qQBc4/lwYEiOgvo6sPG3hQ17Y+ELRdrgr34bEpl</vt:lpwstr>
  </property>
  <property fmtid="{D5CDD505-2E9C-101B-9397-08002B2CF9AE}" pid="97" name="x1ye=61">
    <vt:lpwstr>YgPal/z/VW60OeuP2Y5y1wSSLhngGYZb4Jo48qbanc1H+ywY8tA2HBt6XWpnpkHh+h8/rh3WcpvHtU3mmES1/uG2Ei6k9RkPyRlPeLFGDIv23DTqOaUEx1hR7ofgruNtVlmqZzy+h7dnhi+rJCsdKTdkq26W5HeFpMJD6l4FeBxvh2JJW7KQNxMzHYXexZRTbnysjJo45lc3/lSdU69urWUYiAiF9pXPaBzizozXG1nsDxjo9mEixMEjXgfJ0/V</vt:lpwstr>
  </property>
  <property fmtid="{D5CDD505-2E9C-101B-9397-08002B2CF9AE}" pid="98" name="x1ye=62">
    <vt:lpwstr>kmGJ2zx4ZmIhCYxJ85sEmWYIfMrjIjTe/QJIbvMcreHHgT82MVjFzIc3AtO3lNFrRJlBzw4ZiiTbP6dYlWTj5U9Mn2MMwhaBNv4QwC3nHmYrQm1IqwXmu/7Np+DwUYTxJNuKz0jpNMP2o1A+Pe2PX09KAeBmSgXmi4TXZSMX0z6g/sxurm/lwrM6OtPMVXTcO5eqyD/zSXV/Ei6l0GPL7McxgQvflZrOsMuzwa1KD1JJG/NwbQW4bhpMGRV8Aws</vt:lpwstr>
  </property>
  <property fmtid="{D5CDD505-2E9C-101B-9397-08002B2CF9AE}" pid="99" name="x1ye=63">
    <vt:lpwstr>cSvWu2ghPIc9sjCLUfvy24/KO67zuU6y/PR36BR9z7D/Xu4xS6qItFt35oEgZNOX9CE1Ytr7shtlY6tAxsltzCbNz1PKfELcWBIjDo6SEGt2wv9oi1rGptTwnilGEfiscLrOziR5QMdfjm7BwPBnmmTcA50lHlHYJ/b3qxDOLxRXSDZ/OpTi7v2i0XrDx/gOe2iqUPICMYIEp2bEfAVPujqTWpqpl0i6XriHUqqXUSR49UU6JhgUArTGLezbh7a</vt:lpwstr>
  </property>
  <property fmtid="{D5CDD505-2E9C-101B-9397-08002B2CF9AE}" pid="100" name="x1ye=64">
    <vt:lpwstr>GPvev5mjHwg6+IfNWz7RXH3yDXUaqdoiRs78I0EMeQCZ3gVt9kDi95oU9yQZwD6DUIqSaP85ZvKJZnTscfo6JpPJYLywg6qI3KyZ+xdcdP3Y3x94zOKHPCkEBv03Vaxi1mj7lZcoFcq1vHJofli0udK+cvNZSHog954Erz/sgWTKNPkFCmExlIUt1IppOBqQJc5cGPYdKF0Lq/pXBOlj9NJLUoI9tP7WmaWyc787Ym7+MFC3KZLV6ImeqHG/B+J</vt:lpwstr>
  </property>
  <property fmtid="{D5CDD505-2E9C-101B-9397-08002B2CF9AE}" pid="101" name="x1ye=65">
    <vt:lpwstr>wuvkOjl7l92b47Jgra/mIm7/i4ikd38OMbC+HtKVWwRHdcT1UCQ34ZsEE2D/qKu/MBj7EZ/fTdX2lPswVuk306e0qdeQxK7+1JuclkXTp7ILkyEQyQyys2VWWoQ8OuUQlg1BT5ct+jNqd2zAxACDr0SRdvrVdlN5Mszlz+nN5WzqNn0/yiNfgZuMhUzloLD/UZNH8rFX8rOj3SuG1QT2Dwvef+ItM+U9z/yA+6YplQ2vtJ5nIo22TiQTOY/Rec8</vt:lpwstr>
  </property>
  <property fmtid="{D5CDD505-2E9C-101B-9397-08002B2CF9AE}" pid="102" name="x1ye=66">
    <vt:lpwstr>IHdzR2acNijFMj4LG/C5uKjl7XaYcvKrM6LWSMhSEYgDnIAEyRHNM3CAVybcH3RP/Rt4zhkRafpmwS5l5oFjJO8d8jd///u9cv3PQaP4Wnhx0aMdhudWoV3sUg6Dm4Of2vflPrJ4Te8HxtDxZMEmcgkGjxZUwGGR5W3NHs5m8PJn863WDQu0ipcEEOvv2j6Cy2G4SiKPpBDHAbBoIHd2a4u/P1peOuNPAe95y9G0iP18c+sDds5PjWoIXUtOEUR</vt:lpwstr>
  </property>
  <property fmtid="{D5CDD505-2E9C-101B-9397-08002B2CF9AE}" pid="103" name="x1ye=67">
    <vt:lpwstr>HqFWrM5x/idp+ZxPM/sy9oy4NsLTNgKBklzHGwE9qWgLuqZcJc2L6wEdlw9ppC9wAS5B/JtU9OYXXPqVSUVP2V1Uc1anthKChHg2Wa+xAxMlMY5YmduTICpPzeGWV2Au0O6pj5ZtBBkjexH2GEVju+P40fA9HK96cNBz75I7BTG9OifbTkMdyRlcZnaBMdRPGkSoA58ydd9cENlA3uqT2S3bC65H0ODf/ll3N9GFQinXWmRwiTTIupvtxPNMOWV</vt:lpwstr>
  </property>
  <property fmtid="{D5CDD505-2E9C-101B-9397-08002B2CF9AE}" pid="104" name="x1ye=68">
    <vt:lpwstr>S1KsR8KkbW/ApbjfwXMo4Mgws0U3vI3zGZva0vECX0XGeaM6vYIN1w/ivWMUhPPYJ6LYqBgs1PFfNn2wMJMK9kl7XcmyHFNTh93IfNz2Pbqz6ek71F7dByoohVujFB/pai9KWOSeduqJLtpLSG7kbz9bdC3YuDM+uzdTu1IoRyCTfJq5c8igormToZwI0XF5oDL90Ad6TbYSdWIBELyc3U9b5Lul4/C3LDYxR7dhCtOquQTzIPoqNCXIZbHjOmQ</vt:lpwstr>
  </property>
  <property fmtid="{D5CDD505-2E9C-101B-9397-08002B2CF9AE}" pid="105" name="x1ye=69">
    <vt:lpwstr>TY6B0J9Fa3o4wG6RQP33ThjW4SBn31I4XNoV8zYWJPsCaUz4mv0dBO+iUzCelg9kT9RpKWsl2++mcxg73OwTy+3JaCL7PJqPSiVvrc1UNdfwtlhokO1Eq7DVfwsUvbY+fW6YOugnsKtqg0g9UFCUX0ZHh7/WnHnqW7l9cNljG60n6g/Q+JD2tHByCGyHyF+2hU2K9lZgSGrFiT8LQ5rah/oa+IMV3SuARtoUjbi0qbfK5nx76fh/c9xniocHqfl</vt:lpwstr>
  </property>
  <property fmtid="{D5CDD505-2E9C-101B-9397-08002B2CF9AE}" pid="106" name="x1ye=7">
    <vt:lpwstr>2FMvtihWJunGj1YT5gIJGFU2RGziRcZchIChz93xzx2OBSEpnffG4WpPBA2fw5z+euW+X5y620FIQ/JNX654ti6tFXeaIXCJVqe6VJ5VGKnSzuxOvtjW7GNFDqN9LUgP/6mEXkhTZMk/Cp4mkasiZFKCQ+XO0aBhNsl/njLlkh33a8+sjLhl3ntQLlyLS0TY8qfL58Q6ZV0GrqZ0vZsub6wffQ4HU3Dbjrm9HWn7z7y3kRb/tC70H+OWuKX1j2/</vt:lpwstr>
  </property>
  <property fmtid="{D5CDD505-2E9C-101B-9397-08002B2CF9AE}" pid="107" name="x1ye=70">
    <vt:lpwstr>Uu8CHtMosxDoHX6yhER3MbPGt0ZP2txPUwjBbU4e1dr6HCVgMOQNGZIiTyZvHLp1Tlg97Wjmz0gsNGPsMEubmscyo041L3D2Yq8DvewR3ZC9NIaRe8kR03FlQ+Xh95hInoyeWSa1e83asRFBAVsQpjKlDXQXS4KXdbL1tyUFmeessKcDo8wPCd+pFu4aAzN42zUe4wlQF3RROTsCDhNQPPlpOHmRPCk18TDhV8fOu98H1xKF2Gz/Wr+tw+mRIyX</vt:lpwstr>
  </property>
  <property fmtid="{D5CDD505-2E9C-101B-9397-08002B2CF9AE}" pid="108" name="x1ye=71">
    <vt:lpwstr>qVgikfl70kXCQbY4qVMfFAAJX8q6wHl2NpWosWh6NsxeT1XL159QWYlmuC4GzkeoAFRK2L5riQiqeW7HmINIxbs9mXphKX3+U725yM/erE4n+MHiPsYY+0taiabjdfnBlE1YIZsN/6fmF20Ohga+UP4vy/2DR+aGFlxsmJezZyCvarMYzoUIzSxghQHbs+vHHRWZupn4ZTP70yzPaRvHIm67FYF5KyZNcPs4q4g46HLjvlG6DFyB8HMImCnjL8X</vt:lpwstr>
  </property>
  <property fmtid="{D5CDD505-2E9C-101B-9397-08002B2CF9AE}" pid="109" name="x1ye=72">
    <vt:lpwstr>RBgv31jukNczWYH2PcMNmF5lnI7fxVgO19UsMiueTbgBtmA6EZxeBvkn1jXs85ThOQoqJtl1QfjtzVozsuz1I6mUYE+zcypxIffZHPukT1j3o+0bl7726j+rQZP6T5AtshrLL9k82feETbPG7N8XuOOxyYB6BPWFclOXtNAhaVzD+fAjk8gNG/+UFwEQdEZH4As+2cp6lUMrZWiwSYo8qECXZX0JFiGxRT7ARN5XAcrLAQq47cAj/KtQ5gWiFmu</vt:lpwstr>
  </property>
  <property fmtid="{D5CDD505-2E9C-101B-9397-08002B2CF9AE}" pid="110" name="x1ye=73">
    <vt:lpwstr>mhNAdKe80NU9jxYOXlWHWM3MX8ecY+pgzItfAoIyVoeWk6Me4fVxzeJoPQcg/FrtfJ5hkg8WkXLaJUWIp5guW/I9w3xn8smQJiLPC6ql6VgmIpo3WJhKsP2sFJ+H3CgnTePuo8jdGYfSk+8GNcf+U8fuSarjzDWnkV7CJLp7fhCC+POiYSAwr8il+BMDXUDWWc55AHA4Xg7hqr+CnsdyH/d+T9buvmQEynvMt14Oalfu8tWrBf9yoOlKWpd+bnM</vt:lpwstr>
  </property>
  <property fmtid="{D5CDD505-2E9C-101B-9397-08002B2CF9AE}" pid="111" name="x1ye=74">
    <vt:lpwstr>+1YCYaV+vvXb/TVj3B1nxiGDJT3w7m9e4lSUpImVofDDLZ3TXfLm5I5yq4nZ9uFxm8vcmk6odSI+aDgRj/vv31/f+ATIEPEnFvddqMPPyJVPIw3q+Qa4dkPDhKDNXRW++riNlw4aEqC4WquiVE5t7rItXin9pOTI2yNs3yDCZzS+gJ3da8qjcSl4HhIJjxeBBa9zNsn18hG/JC0MVfBv1GjufYkdfZOpFxNsrXxZeaKD/Qey6kripPPmCK7Yizk</vt:lpwstr>
  </property>
  <property fmtid="{D5CDD505-2E9C-101B-9397-08002B2CF9AE}" pid="112" name="x1ye=75">
    <vt:lpwstr>sI9plc+ro2FD7oUATEZm+JHr0rTiaNZnzjkD8skg31eGXG4BDAbE6yTKedQrObZRJnnEh+ePGWf0kR+wlrT+yOV/dNVUj17O7ik1oJgeoq8n/c8yh38ccmXz5KtNSDF8MJ3jEBzEJu7vJhuy9lT9vDxU1r3BzeZzyQ1508Ud2GG0ZUKafmLuRtgBPFjtKTC8s7kfgZ1W43bpmE7SB8QBaoOYgFGd4FeyISqbcOa85RIna0fxv0IL96L+ffWu33N</vt:lpwstr>
  </property>
  <property fmtid="{D5CDD505-2E9C-101B-9397-08002B2CF9AE}" pid="113" name="x1ye=76">
    <vt:lpwstr>xnTM1wEaz4yFmP3Mv58XtfMgR+HvPWk37tiMVW2ipIBRG3NI3zjbjOwxUdXoKQqw1rxH6tUADJXHhPNN2suRLLbc/gTSeZW7w4trMLhS40wz8jvlsgClOa9ZlXAflcRZI8ZF55t2choqPeg4YnXqYaF+2aSl8+Ci7djtZjP60YIf8fWymf0hj2L9AhzQoPtwOc4+G+pmT9wEYtG5QZUTDX6X8FRxjGO1pWc1JeQ5eGcicSa/DTV7AKTrvR3vFsl</vt:lpwstr>
  </property>
  <property fmtid="{D5CDD505-2E9C-101B-9397-08002B2CF9AE}" pid="114" name="x1ye=77">
    <vt:lpwstr>joaMQ1Im002DA2p0LSSlV5eDBDS0eYLBt/zCgx63kIOzixeJ9r1Y7EnYGzbB2NR5YfkX//Kwqj1gz/Gqstm4dsP6UUA9uKiDfgGFenqlXCJlngskinZguxC7NRT87Rf2CP60eyjHWFQKOJIxTaxR3Y6APviCSpW6ed/VajMwUNUh4xxaH9qcvl3gnJH3cIeQhfguqNAL/y3y0NfK6M4nitOXUUGpswdMdQqIuo8azTpVRUhqrJQe/ByuYF98Zyo</vt:lpwstr>
  </property>
  <property fmtid="{D5CDD505-2E9C-101B-9397-08002B2CF9AE}" pid="115" name="x1ye=78">
    <vt:lpwstr>z7npWsGcEKzcTvtZyapje1Kxy6AcEh4MLWGaqeTRN1rUImpKowVH2z4Oh7WTnflW6k/jj8nDH9GoN4Dfu3+1IPUVV7D2Ce/SUFfqyBMBQlq60r5dfyRo5XlW/chH8BBUk3Cr7JFYxqllP9xB9OqZ3uC2XbYdSWiWIkfa2DzD8Hpbk0hP8QWR1eIvuUpg4J8Gd/6doCldIgGuQ0f0nnR5l/i7pAK8jE8hXBP8khfY/04zk+gqMirJr824aX6Xpsb</vt:lpwstr>
  </property>
  <property fmtid="{D5CDD505-2E9C-101B-9397-08002B2CF9AE}" pid="116" name="x1ye=79">
    <vt:lpwstr>qNEeFKyExHdeYHRPRusaCYV3PByA1dqR6Yy1Z833LzXZvAduRyPHKbxXalcXTTA7AqYdfbivcHksna+zJb+3OmkT6+ZDKbOcA2Ggp/Xf4x6258z69496cEetlqaXkYt/eK16/Wtp9C/k9Hxc+Baxhgfjuu/yuRhNvmteFIJioCHKBNCHy/0uBUJUP9jLcDX/UVpiIp5Zzgb7rBSrvx+QC1CVSg3iQ8BcyfsT+QQB5Pkkg/iXQHHZapOpDPAUBYS</vt:lpwstr>
  </property>
  <property fmtid="{D5CDD505-2E9C-101B-9397-08002B2CF9AE}" pid="117" name="x1ye=8">
    <vt:lpwstr>Bs78nDTIy7cxA273B/NLs9l4h1b1PRl9ixoaPFVwDDWk7dB/D5TesBAzvegL8+ruvHnr9dZIRBkwO8bpqu4z3qZ74omyDbhjjenMc7v23nXG4zF5Cp/9S3HtJEWuGzYXyzP+lIzWuopS99lIfMnr5jHOCyLPojC/3yeV8qiENho+vVbDPf4zjHjWvx3lBuPJQfpXQmCY/eVbcxZXlr45k6q5Ryh9XZqGjz/Db36zsVcy/i0llie5jqPbDOHS4gU</vt:lpwstr>
  </property>
  <property fmtid="{D5CDD505-2E9C-101B-9397-08002B2CF9AE}" pid="118" name="x1ye=80">
    <vt:lpwstr>4PExjphNugVBd8YubF8CXXZbGD0Xvkr0bb3XDoSqVu+kg82Ppd0MinzKUbUA/2a+0K34rNoPUDZVECmGQeTu0A/fUqy53i72nqd3VO8u1t0YU7LF518AfgPaDwMkveurn8esiuybGKxS1+mDBbu4umwXwpZQDP2n9d+DFmis84QT9lGQuM6u4p3Ph1hVMgBWycf37XuNbCeQrSBdn/p8Eh5k7aMcgRJJzwajI0BSrr1OiKUpoBGAioVVGeRpify</vt:lpwstr>
  </property>
  <property fmtid="{D5CDD505-2E9C-101B-9397-08002B2CF9AE}" pid="119" name="x1ye=81">
    <vt:lpwstr>CX4tMjcAh1dnM0tM1d7gvwhYqow/pmIk32OxAwhD3Xt0aX/GaH4jE957K6zcKOY5YjEes70oevyZ6Lw/M10ydSxyqZxVnRvkTzILDJjLx3qQs7066WaBC/Hwm0yNB7KegJfnAhRNBuEF/ytSd6proUcu/RIGu3lP3m81IiI2Jx7dvyXrXkeDwsxgfHaG/d8aAmJTUmeksESCh0teSMrexAS/0Idg8uJlWT0nv8Rq7dGU7cBpCxM+eq/vlLPQE/T</vt:lpwstr>
  </property>
  <property fmtid="{D5CDD505-2E9C-101B-9397-08002B2CF9AE}" pid="120" name="x1ye=82">
    <vt:lpwstr>LRzn9g3cQUsIgvUCpaT0QSql9IPtTcZNbS5jtJIu4+jQTnbIzYvQkZUwXjoS3PlPp0rz0ERC+xV/T3+lE1cOWAYh/YGWVHldEHWlP7H2N/2F582KkJrdqMJva7b1XhJ2WDUf4S1vCXpm+Gody5CEeUppLhTHv8+YwUTo0HMdS1VyaTYEnxY3PPJ5NTGxr9r/he/aKLBJVA4U2s6NLUXExJfgB1Bz/fnISZLP05FkIt9CgDnrDqnl+s7rYYHF0Q3</vt:lpwstr>
  </property>
  <property fmtid="{D5CDD505-2E9C-101B-9397-08002B2CF9AE}" pid="121" name="x1ye=83">
    <vt:lpwstr>gdEcvsrsq4Zv5v25jk1hGIFFPb9JdOLUeh3nK5t+qbAt3c+rGfO1CxJYhngtsV6gdiBRWcVbhOBTD2aPLQmW7lf1k5ixtTLLUNibaReqzQMmc+XP30U+l/6A3/DvNnEBvc7DQFNcRSIZQR5IUtW3D8W/RXsaq6xnz4l/fCDCAVJoS0LFAx/3E+QTS0glKkQC3ZMuuTTxuZ+fRlWAuKSGa6718hzKns793T5DK5o4pLC8pYUscmrG9Kal05aTVSZ</vt:lpwstr>
  </property>
  <property fmtid="{D5CDD505-2E9C-101B-9397-08002B2CF9AE}" pid="122" name="x1ye=84">
    <vt:lpwstr>wvL3Z9sZbfMv+bY3pwW3ZGS5r66YtYiAJXOLz4HI0gYaB/X9BvvSLILm45bKj3/iN0ibD5naXBGVt/FC0IokhAjNyS8FQo7EBoc7pgmdBEActnwPf/joyewoVyfG3UDFuS55eJjBHnBg6UUyzSzepsiHH2qxaIS0NuIw/aJh8WuljNXCQ/EIa8tHVJ2NegeL8Ziy+FOBV88vPYvTgPaBGMMrkJuwLE9NwK4B2bVQNP4CtUGh7W2lXG+LkSeq+yh</vt:lpwstr>
  </property>
  <property fmtid="{D5CDD505-2E9C-101B-9397-08002B2CF9AE}" pid="123" name="x1ye=85">
    <vt:lpwstr>KsKGMciADD+u4mjeDNiIRfk0/zLNu1p8cAIP/m2IsI6n049ENc3tBmEaZjefixBAqRK91NgKmpsF3laq2L3GCDfWGfp6oX9W40dfmAZFDhxmuyUwlISZBa/0RZVI3P40uDsfQiiBzCHWLPlXVW9pkYwzd23Uj5wXOHatx6gcM0/Fn5tvPa4WNKgVhzIw14w4q9lOBCHFHQHq66lBpLVe0yGlxi7jV0DGSXf3Xph/e5qXT2+baoBCyWjTv7Acgg7</vt:lpwstr>
  </property>
  <property fmtid="{D5CDD505-2E9C-101B-9397-08002B2CF9AE}" pid="124" name="x1ye=86">
    <vt:lpwstr>aJ7RIDyidq27lGv7TVDzYhvmH3FB1Qjgt2XR+OjJo6Sx/ePbvYVL0feTUNC9nMo32QB6gag7TBaCULaf70A/OVL3o867w14w9Yy7SttD08tL3PO6J24fvHslkE1XFOVwVTwLjqrnl741z6cwmceUmXtgNB0gARdFXyQNHlTWJaF4HcqB2ZIq66YQHF5z4OcWbSIwIRl8APR5YpcnmP5yfkosTjAY5jPhH6kWNwERJbLXB/y0/GOd06h5pF2wjao</vt:lpwstr>
  </property>
  <property fmtid="{D5CDD505-2E9C-101B-9397-08002B2CF9AE}" pid="125" name="x1ye=87">
    <vt:lpwstr>ajTO0iDS5DbmQhUvz7zTPhIwL+sXs4Kygc+63WLPh3g3GMeMeGKegf19JDFi9RgWTR1h5q5+7WEcQqOycf/Dz4+q3wi9qjq+1OIbapzDHInpxkZviwN5aKuPqxb9keyBOgwu2XWhXS8FFKg3g15cZbT8zKI3vm9rcaIuAE63iN7y9REaIA4HmXzKvxCmQT5+eCdsX7LsqTiMkn8O8y4GRfmJg197yYyuRQ0CUjrrRZcQsqhvDvMwcqQO9Wb56gg</vt:lpwstr>
  </property>
  <property fmtid="{D5CDD505-2E9C-101B-9397-08002B2CF9AE}" pid="126" name="x1ye=88">
    <vt:lpwstr>RkEVkqJGfgANThj/7MdvEQ886GzbAYg29WHLp6mYqsZJCJpepOeI/H05O199dm6DhNXeqRBvbkiiefQNdDuoDRh5V/Y6f9K7HX0XVslMaVos53GFwlRYSFdu8URcvh5UVay3iMZa1N6nLpQqzTGsl6qoLce8yuxZJnqiQGvpap8iqlhySKN5I2FRvsh5S9DuT2zi6ceUHEPmylMwm8Y5/j9y8836Jrs6pDC6lG5J/K2VtvHapbXzbvYpFaAQPzI</vt:lpwstr>
  </property>
  <property fmtid="{D5CDD505-2E9C-101B-9397-08002B2CF9AE}" pid="127" name="x1ye=89">
    <vt:lpwstr>pnWuxGz2z7LVbZ9Oj20FEQEd311mttLcFROL3t06lxwj5qD/85gtmmz1eiKWHGIbVIkM1gAuKGI3EOjCTMZ7x3UrD8b2duZsmpZxbER2NveJacQ6bJgnxC9rkco97IXwGO6AiCQtlcTyQCcLmx5H+UIf5XKiID7tqPFD4xQ0ZN42z0DU7bSBB9r/xJGYzQZcpp14YX5Xi9hoqN/sAkFY/tqvc8WFOkqE3U/zKTFWByxqCMv6WDkfOia3u+Gfo+M</vt:lpwstr>
  </property>
  <property fmtid="{D5CDD505-2E9C-101B-9397-08002B2CF9AE}" pid="128" name="x1ye=9">
    <vt:lpwstr>yfL0M0frgg8q1cr9eTvOaOf4OzLSgA0eEF4qMD6YAIvW4AbJ4EpIrJHjl26Ryg/Oy4jxdzU6XG1mkw/ZxX04JlLNsusPNtpLZ/HGRrccmlRdCGpHBQbxPlnv1MZd1M6pYQXsXQ3HEpQip4PcgzPyGh4ueXgPImtq0N/w2YwFSxt8nYXP60sx5WmKE5bXHkxan4WHp5iuC1Fod9dBG0fP1yBN8EbS2jPF10W0kOXZ5YvB+GwxpDkFitDZwwSPk3C</vt:lpwstr>
  </property>
  <property fmtid="{D5CDD505-2E9C-101B-9397-08002B2CF9AE}" pid="129" name="x1ye=90">
    <vt:lpwstr>EBtDS5hEzMgkuQt8HuBL3ECLLl0kbD1hf27JGr9giGgihNn3xbPUJcXn7sGN+C8T1MskS8Qn96XUfRcD7pdMU/9lqc2V+O9eyL+eb6NdxYiQ8QT0oqgTJQtDNlgFfrQg4bSsdnIw3eJfHeVAgQ997pgvkIsmvFr/2KYFimky6acb4qEEb+tU6VP3+20LLfbmTfVfv5UVkFOIBC7+Cw++1PZ+cNKXIoZQD+EFaWZq2KfmdTHRG1l7jiJIK9qmb85</vt:lpwstr>
  </property>
  <property fmtid="{D5CDD505-2E9C-101B-9397-08002B2CF9AE}" pid="130" name="x1ye=91">
    <vt:lpwstr>PGtiKkAS5u2IlV8USTXyRbs4c5M+TKVhPPs1K98+V9WDNAxryQfFngS+syNP0uedhmLFsgrMTnz5iQekQO8U5R6MXjtPa2scPpoiqEXs97aO7YPsMhS/stU+cYiNJzDPiYXMX/1Bgw+/tblffWZo8raMYg4aOPXWpT1tX6TpGRA8NJJDZNYYn1Y6xP671BIULntuxQUj0ixTOv0QBssUEfhA9wq3503zhQ/wbfPXFLwOEjbEcy2/aDKmXWmvlU0</vt:lpwstr>
  </property>
  <property fmtid="{D5CDD505-2E9C-101B-9397-08002B2CF9AE}" pid="131" name="x1ye=92">
    <vt:lpwstr>ifkYWQpFG5MJKuDJ636rMnjMFk2zHIorfhpoHYKMb1g4ea7p5Gz58dbyYTQtALJbpuDC0FyjrAgKbw3CJLAYXyswBRtDt1krRN6ENfvmu42D+/+U5EusSvXYvjmL3/7Xsyq3ed8yz1Jc3b6h+yZHOl+npwIcqE/lylm49anYD9NzwgPj1QUtM7b4FbJ8E/HezZYrSCb7jsBtcawqdZTXjgXjGqMukpPPSkHfvdkmQq+Lb1Z4mpK56r/1pUaVg+L</vt:lpwstr>
  </property>
  <property fmtid="{D5CDD505-2E9C-101B-9397-08002B2CF9AE}" pid="132" name="x1ye=93">
    <vt:lpwstr>dFqsEMT6SOCZqY3lU4dWYjLvHF7HAxT3b9a0UNxx5HMYvpJn/H8DXVfsQuykkxn3uWdljAXHbF1+ZrUG/ApUtyz7aQcbZJSz8/0NCnpB8J9hCIe7Tkdk/PE2n2u8iOp6IDWnLzyrkS2sO7OmYqEiLYxwZxER6goTlPuqoRa60neMx0bjvKfPl9S/mfedPdy/siKBoIDJHzJGGwJBCaX8S6fNc6zl/nt+EzJQZFgcXKGF73PD1Qx482m/9tJSx/Z</vt:lpwstr>
  </property>
  <property fmtid="{D5CDD505-2E9C-101B-9397-08002B2CF9AE}" pid="133" name="x1ye=94">
    <vt:lpwstr>KMvisQerqLQxq0Sclf7QZ2ut0ta7SVx1csSxtcY9Xrb15OuxBM1Wv7C+mJnuhfUmbWDBDjyoKe+z4yzdmHgQo7RRjkTDZ7Z3YB3kUCvumh08kOR2m/05xo31WJJTShX2mPnk4ZfiJxo79LunNPqe/f+hqs9mKVEaF3PW539zKiObfrkFda54QWf3QUPyXmYifsHj3pUU+4V7s5kVWOKgPcrlzTm8AD4hHVvirkGVhY55zidKvDbxQHwyh2njMhb</vt:lpwstr>
  </property>
  <property fmtid="{D5CDD505-2E9C-101B-9397-08002B2CF9AE}" pid="134" name="x1ye=95">
    <vt:lpwstr>15HbcswKngBpHznmcjX01iUBjV6rXC1/ocqi2RNiYC0PUKL4NGlj6qtcAojtdPjOox8zy9z+v2B8lVDEYWL8T4qUQPQfSo+cqsjLBhbmx+g4e1FP27ZMJXhSDkrg+WM1ulecGDLeFamZ6AMQDIwthKRcXB5W3sqeo2O68BnpLqnvbdPd/zKYElQ36Ih/vjtU8N933nEPwj8OhEJDLGaTl9dDJ0hP/so7DkJkuMzMMVzVanPFebRN5ESvYWhq5+4</vt:lpwstr>
  </property>
  <property fmtid="{D5CDD505-2E9C-101B-9397-08002B2CF9AE}" pid="135" name="x1ye=96">
    <vt:lpwstr>Sy0cmJO1Ts91LTVsu3S7ZXvnjULun5TE2ZW4nyNRax1Ifgr7upCaZgwPituZckgUXZ50mYt6TZJzbK3kjX6iHUb2gS53kkI0mWv2M2FpSCyC5qjcDfLRCLAcfjmc8/A4pH/nBXWSlq1Nh1OGyj6Z34jQiT4SI5GeeG5VmZstH4t+30sug/z7E9NOFR2FaZmTN0begKovxY6NzlDvNWj88AQuVKWColApIehlfFJyYJyHkl9N6EjSkin6QgvAsMo</vt:lpwstr>
  </property>
  <property fmtid="{D5CDD505-2E9C-101B-9397-08002B2CF9AE}" pid="136" name="x1ye=97">
    <vt:lpwstr>aI/EqYoPwiaTdbDwh/ro/O9ORXfm/Y3CHwrqptmt7XEBvs6ojekV9jmEdak0/Sa/VWQAKDgI6Xv9MmLjhj5Jh+mtiQQwenYENF7kK7IWl4Q/G4G+ydVcr/6rm0DrLvIWuv7bd9KgqHA4znLyAEM2XV288rvlV94OA+NC/wB+dCPADasEfng4lguagnyjRH3YHTdQrStocGbGriXyB0sIJZ7LvkmUtiLAAqqkrFfrjO0hyizundkITuA0E5Ij1o8</vt:lpwstr>
  </property>
  <property fmtid="{D5CDD505-2E9C-101B-9397-08002B2CF9AE}" pid="137" name="x1ye=98">
    <vt:lpwstr>RZKTsRLBiGJbX5d5MudGc5my5NcCFdPv+GeBrXn5At/hKL9Gy+lP3Wp9nOcghX408JyvH3LfXcahIItUfN+KrLWlFnOKlWIQqBmQMxbQ4Ye+Ph40QhryDgeOCev9otBUqfZfwhvRoilup/PbzepKWdLf+63MPNVYX5uvtM8klTpyIbNoIJcG9+IfiKl2FGhuIX6BRl2bA0+SSVFurYMI+h8VTH/o09CXYMDCl/r4UgRDH/EE5YG8wav1CCwrxrR</vt:lpwstr>
  </property>
  <property fmtid="{D5CDD505-2E9C-101B-9397-08002B2CF9AE}" pid="138" name="x1ye=99">
    <vt:lpwstr>1OlNZtGhbCdseiHnzQOkz4QuyTbTZSBLqeb5Z9OoT6MwX1Yp7JY/rfRLs4lLXPg8Reu9t2cBBQW0LXLIYxtZVz97D+2TDhFp3c5xI+htOu5K1qR+HZNJXZAb2Ou/xPf3ReKEYjmFl/w+eRwM6ns6YFlZALriKh+qr/XFcch/49zybKY/lLNc/rJWlZqQiMpjasyPr5BJrvdg1iaxlQ2S+ywnvKA+uScRCArGV3Uhip97Op8/sm7kfVYwxRbEtcn</vt:lpwstr>
  </property>
</Properties>
</file>